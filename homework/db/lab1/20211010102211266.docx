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5F0FB" w14:textId="77777777" w:rsidR="005D6F96" w:rsidRDefault="005D6F96" w:rsidP="005D6F96">
      <w:pPr>
        <w:spacing w:line="500" w:lineRule="exact"/>
        <w:jc w:val="center"/>
        <w:rPr>
          <w:rFonts w:eastAsia="黑体" w:hint="eastAsia"/>
          <w:b/>
          <w:sz w:val="32"/>
          <w:szCs w:val="36"/>
        </w:rPr>
      </w:pPr>
    </w:p>
    <w:p w14:paraId="4A4A848E" w14:textId="77777777" w:rsidR="005D6F96" w:rsidRDefault="005D6F96" w:rsidP="005D6F96">
      <w:pPr>
        <w:spacing w:line="500" w:lineRule="exact"/>
        <w:jc w:val="center"/>
        <w:rPr>
          <w:rFonts w:eastAsia="黑体" w:hint="eastAsia"/>
          <w:b/>
          <w:sz w:val="32"/>
          <w:szCs w:val="36"/>
        </w:rPr>
      </w:pPr>
    </w:p>
    <w:p w14:paraId="27CC1E58" w14:textId="77777777" w:rsidR="005D6F96" w:rsidRDefault="005D6F96" w:rsidP="005D6F96">
      <w:pPr>
        <w:spacing w:line="500" w:lineRule="exact"/>
        <w:jc w:val="center"/>
        <w:rPr>
          <w:rFonts w:eastAsia="黑体" w:hint="eastAsia"/>
          <w:b/>
          <w:sz w:val="32"/>
          <w:szCs w:val="36"/>
        </w:rPr>
      </w:pPr>
    </w:p>
    <w:p w14:paraId="5CB4D8E1" w14:textId="77777777" w:rsidR="005D6F96" w:rsidRDefault="005D6F96" w:rsidP="005D6F96">
      <w:pPr>
        <w:spacing w:line="500" w:lineRule="exact"/>
        <w:jc w:val="center"/>
        <w:rPr>
          <w:rFonts w:eastAsia="黑体" w:hint="eastAsia"/>
          <w:b/>
          <w:sz w:val="32"/>
          <w:szCs w:val="36"/>
        </w:rPr>
      </w:pPr>
    </w:p>
    <w:p w14:paraId="20F11172" w14:textId="77777777" w:rsidR="005D6F96" w:rsidRDefault="005D6F96" w:rsidP="005D6F96">
      <w:pPr>
        <w:spacing w:line="500" w:lineRule="exact"/>
        <w:jc w:val="center"/>
        <w:rPr>
          <w:rFonts w:eastAsia="黑体" w:hint="eastAsia"/>
          <w:b/>
          <w:sz w:val="32"/>
          <w:szCs w:val="36"/>
        </w:rPr>
      </w:pPr>
    </w:p>
    <w:p w14:paraId="5B3716DB" w14:textId="77777777" w:rsidR="005D6F96" w:rsidRDefault="005D6F96" w:rsidP="005D6F96">
      <w:pPr>
        <w:spacing w:line="500" w:lineRule="exact"/>
        <w:jc w:val="center"/>
        <w:rPr>
          <w:rFonts w:eastAsia="黑体" w:hint="eastAsia"/>
          <w:b/>
          <w:sz w:val="32"/>
          <w:szCs w:val="36"/>
        </w:rPr>
      </w:pPr>
    </w:p>
    <w:p w14:paraId="6B74C498" w14:textId="77777777" w:rsidR="005D6F96" w:rsidRDefault="005D6F96" w:rsidP="005D6F96">
      <w:pPr>
        <w:spacing w:line="500" w:lineRule="exact"/>
        <w:jc w:val="center"/>
        <w:rPr>
          <w:rFonts w:eastAsia="黑体" w:hint="eastAsia"/>
          <w:b/>
          <w:sz w:val="32"/>
          <w:szCs w:val="36"/>
        </w:rPr>
      </w:pPr>
    </w:p>
    <w:p w14:paraId="79A6F0C7" w14:textId="77777777" w:rsidR="005D6F96" w:rsidRDefault="005D6F96" w:rsidP="005D6F96">
      <w:pPr>
        <w:spacing w:line="500" w:lineRule="exact"/>
        <w:jc w:val="center"/>
        <w:rPr>
          <w:rFonts w:eastAsia="黑体" w:hint="eastAsia"/>
          <w:b/>
          <w:sz w:val="32"/>
          <w:szCs w:val="36"/>
        </w:rPr>
      </w:pPr>
    </w:p>
    <w:p w14:paraId="14700259" w14:textId="77777777" w:rsidR="005D6F96" w:rsidRPr="00A155E8" w:rsidRDefault="005D6F96" w:rsidP="005D6F96">
      <w:pPr>
        <w:spacing w:line="500" w:lineRule="exact"/>
        <w:jc w:val="center"/>
        <w:outlineLvl w:val="0"/>
        <w:rPr>
          <w:rFonts w:eastAsia="黑体" w:hint="eastAsia"/>
          <w:b/>
          <w:sz w:val="44"/>
          <w:szCs w:val="44"/>
        </w:rPr>
      </w:pPr>
      <w:r w:rsidRPr="00A155E8">
        <w:rPr>
          <w:rFonts w:eastAsia="黑体" w:hint="eastAsia"/>
          <w:b/>
          <w:sz w:val="44"/>
          <w:szCs w:val="44"/>
        </w:rPr>
        <w:t>《数据库原理》实验指导书</w:t>
      </w:r>
    </w:p>
    <w:p w14:paraId="2816D425" w14:textId="77777777" w:rsidR="005D6F96" w:rsidRDefault="005D6F96" w:rsidP="005D6F96">
      <w:pPr>
        <w:spacing w:line="500" w:lineRule="exact"/>
        <w:jc w:val="center"/>
        <w:rPr>
          <w:rFonts w:eastAsia="黑体" w:hint="eastAsia"/>
          <w:b/>
          <w:sz w:val="32"/>
          <w:szCs w:val="36"/>
        </w:rPr>
      </w:pPr>
    </w:p>
    <w:p w14:paraId="0ED551AE" w14:textId="77777777" w:rsidR="005D6F96" w:rsidRDefault="005D6F96" w:rsidP="005D6F96">
      <w:pPr>
        <w:spacing w:line="500" w:lineRule="exact"/>
        <w:jc w:val="center"/>
        <w:rPr>
          <w:rFonts w:eastAsia="黑体" w:hint="eastAsia"/>
          <w:b/>
          <w:sz w:val="32"/>
          <w:szCs w:val="36"/>
        </w:rPr>
      </w:pPr>
    </w:p>
    <w:p w14:paraId="28AB4991" w14:textId="77777777" w:rsidR="005D6F96" w:rsidRDefault="005D6F96" w:rsidP="005D6F96">
      <w:pPr>
        <w:spacing w:line="500" w:lineRule="exact"/>
        <w:jc w:val="center"/>
        <w:rPr>
          <w:rFonts w:eastAsia="黑体" w:hint="eastAsia"/>
          <w:b/>
          <w:sz w:val="32"/>
          <w:szCs w:val="36"/>
        </w:rPr>
      </w:pPr>
    </w:p>
    <w:p w14:paraId="4E3212D8" w14:textId="77777777" w:rsidR="005D6F96" w:rsidRDefault="005D6F96" w:rsidP="005D6F96">
      <w:pPr>
        <w:spacing w:line="500" w:lineRule="exact"/>
        <w:jc w:val="center"/>
        <w:rPr>
          <w:rFonts w:eastAsia="黑体" w:hint="eastAsia"/>
          <w:b/>
          <w:sz w:val="32"/>
          <w:szCs w:val="36"/>
        </w:rPr>
      </w:pPr>
    </w:p>
    <w:p w14:paraId="7209DA22" w14:textId="77777777" w:rsidR="005D6F96" w:rsidRDefault="005D6F96" w:rsidP="005D6F96">
      <w:pPr>
        <w:spacing w:line="500" w:lineRule="exact"/>
        <w:jc w:val="center"/>
        <w:rPr>
          <w:rFonts w:eastAsia="黑体" w:hint="eastAsia"/>
          <w:b/>
          <w:sz w:val="32"/>
          <w:szCs w:val="36"/>
        </w:rPr>
      </w:pPr>
    </w:p>
    <w:p w14:paraId="7F02393E" w14:textId="77777777" w:rsidR="005D6F96" w:rsidRDefault="005D6F96" w:rsidP="005D6F96">
      <w:pPr>
        <w:spacing w:line="500" w:lineRule="exact"/>
        <w:jc w:val="center"/>
        <w:rPr>
          <w:rFonts w:eastAsia="黑体" w:hint="eastAsia"/>
          <w:b/>
          <w:sz w:val="32"/>
          <w:szCs w:val="36"/>
        </w:rPr>
      </w:pPr>
    </w:p>
    <w:p w14:paraId="135AF923" w14:textId="77777777" w:rsidR="005D6F96" w:rsidRDefault="005D6F96" w:rsidP="005D6F96">
      <w:pPr>
        <w:spacing w:line="500" w:lineRule="exact"/>
        <w:jc w:val="center"/>
        <w:rPr>
          <w:rFonts w:eastAsia="黑体" w:hint="eastAsia"/>
          <w:b/>
          <w:sz w:val="32"/>
          <w:szCs w:val="36"/>
        </w:rPr>
      </w:pPr>
    </w:p>
    <w:p w14:paraId="24145FB3" w14:textId="77777777" w:rsidR="005D6F96" w:rsidRDefault="005D6F96" w:rsidP="005D6F96">
      <w:pPr>
        <w:spacing w:line="500" w:lineRule="exact"/>
        <w:jc w:val="center"/>
        <w:rPr>
          <w:rFonts w:eastAsia="黑体" w:hint="eastAsia"/>
          <w:b/>
          <w:sz w:val="32"/>
          <w:szCs w:val="36"/>
        </w:rPr>
      </w:pPr>
    </w:p>
    <w:p w14:paraId="3CA82168" w14:textId="77777777" w:rsidR="005D6F96" w:rsidRDefault="005D6F96" w:rsidP="005D6F96">
      <w:pPr>
        <w:spacing w:line="500" w:lineRule="exact"/>
        <w:jc w:val="center"/>
        <w:rPr>
          <w:rFonts w:eastAsia="黑体" w:hint="eastAsia"/>
          <w:b/>
          <w:sz w:val="32"/>
          <w:szCs w:val="36"/>
        </w:rPr>
      </w:pPr>
    </w:p>
    <w:p w14:paraId="19166248" w14:textId="42C84EAC" w:rsidR="005D6F96" w:rsidRDefault="005D6F96" w:rsidP="005D6F96">
      <w:pPr>
        <w:spacing w:line="500" w:lineRule="exact"/>
        <w:jc w:val="center"/>
        <w:outlineLvl w:val="0"/>
        <w:rPr>
          <w:rFonts w:eastAsia="黑体" w:hint="eastAsia"/>
          <w:b/>
          <w:sz w:val="32"/>
          <w:szCs w:val="36"/>
        </w:rPr>
      </w:pPr>
      <w:r>
        <w:rPr>
          <w:rFonts w:eastAsia="黑体" w:hint="eastAsia"/>
          <w:b/>
          <w:sz w:val="32"/>
          <w:szCs w:val="36"/>
        </w:rPr>
        <w:t>2018</w:t>
      </w:r>
      <w:r>
        <w:rPr>
          <w:rFonts w:eastAsia="黑体" w:hint="eastAsia"/>
          <w:b/>
          <w:sz w:val="32"/>
          <w:szCs w:val="36"/>
        </w:rPr>
        <w:t>年</w:t>
      </w:r>
      <w:r>
        <w:rPr>
          <w:rFonts w:eastAsia="黑体" w:hint="eastAsia"/>
          <w:b/>
          <w:sz w:val="32"/>
          <w:szCs w:val="36"/>
        </w:rPr>
        <w:t>4</w:t>
      </w:r>
      <w:r>
        <w:rPr>
          <w:rFonts w:eastAsia="黑体" w:hint="eastAsia"/>
          <w:b/>
          <w:sz w:val="32"/>
          <w:szCs w:val="36"/>
        </w:rPr>
        <w:t>月</w:t>
      </w:r>
      <w:r>
        <w:rPr>
          <w:rFonts w:eastAsia="黑体" w:hint="eastAsia"/>
          <w:b/>
          <w:sz w:val="32"/>
          <w:szCs w:val="36"/>
        </w:rPr>
        <w:t xml:space="preserve"> </w:t>
      </w:r>
      <w:r>
        <w:rPr>
          <w:rFonts w:eastAsia="黑体" w:hint="eastAsia"/>
          <w:b/>
          <w:sz w:val="32"/>
          <w:szCs w:val="36"/>
        </w:rPr>
        <w:t>第一版</w:t>
      </w:r>
    </w:p>
    <w:p w14:paraId="0AC53349" w14:textId="197EEC83" w:rsidR="005D6F96" w:rsidRDefault="005D6F96" w:rsidP="005D6F96">
      <w:pPr>
        <w:spacing w:line="500" w:lineRule="exact"/>
        <w:jc w:val="center"/>
        <w:rPr>
          <w:rFonts w:eastAsia="黑体" w:hint="eastAsia"/>
          <w:b/>
          <w:sz w:val="32"/>
          <w:szCs w:val="36"/>
        </w:rPr>
      </w:pPr>
      <w:r>
        <w:rPr>
          <w:rFonts w:eastAsia="黑体" w:hint="eastAsia"/>
          <w:b/>
          <w:sz w:val="32"/>
          <w:szCs w:val="36"/>
        </w:rPr>
        <w:t>20</w:t>
      </w:r>
      <w:r>
        <w:rPr>
          <w:rFonts w:eastAsia="黑体"/>
          <w:b/>
          <w:sz w:val="32"/>
          <w:szCs w:val="36"/>
        </w:rPr>
        <w:t>20</w:t>
      </w:r>
      <w:r>
        <w:rPr>
          <w:rFonts w:eastAsia="黑体" w:hint="eastAsia"/>
          <w:b/>
          <w:sz w:val="32"/>
          <w:szCs w:val="36"/>
        </w:rPr>
        <w:t>年</w:t>
      </w:r>
      <w:r>
        <w:rPr>
          <w:rFonts w:eastAsia="黑体"/>
          <w:b/>
          <w:sz w:val="32"/>
          <w:szCs w:val="36"/>
        </w:rPr>
        <w:t>9</w:t>
      </w:r>
      <w:r>
        <w:rPr>
          <w:rFonts w:eastAsia="黑体" w:hint="eastAsia"/>
          <w:b/>
          <w:sz w:val="32"/>
          <w:szCs w:val="36"/>
        </w:rPr>
        <w:t>月</w:t>
      </w:r>
      <w:r>
        <w:rPr>
          <w:rFonts w:eastAsia="黑体" w:hint="eastAsia"/>
          <w:b/>
          <w:sz w:val="32"/>
          <w:szCs w:val="36"/>
        </w:rPr>
        <w:t xml:space="preserve"> </w:t>
      </w:r>
      <w:r>
        <w:rPr>
          <w:rFonts w:eastAsia="黑体" w:hint="eastAsia"/>
          <w:b/>
          <w:sz w:val="32"/>
          <w:szCs w:val="36"/>
        </w:rPr>
        <w:t>修订</w:t>
      </w:r>
    </w:p>
    <w:p w14:paraId="4A4D23CD" w14:textId="77777777" w:rsidR="005D6F96" w:rsidRDefault="005D6F96" w:rsidP="005D6F96">
      <w:pPr>
        <w:spacing w:line="500" w:lineRule="exact"/>
        <w:jc w:val="center"/>
        <w:rPr>
          <w:rFonts w:eastAsia="黑体" w:hint="eastAsia"/>
          <w:b/>
          <w:sz w:val="32"/>
          <w:szCs w:val="36"/>
        </w:rPr>
      </w:pPr>
    </w:p>
    <w:p w14:paraId="0C6356BA" w14:textId="77777777" w:rsidR="005D6F96" w:rsidRDefault="005D6F96" w:rsidP="005D6F96">
      <w:pPr>
        <w:spacing w:line="500" w:lineRule="exact"/>
        <w:jc w:val="center"/>
        <w:rPr>
          <w:rFonts w:eastAsia="黑体" w:hint="eastAsia"/>
          <w:b/>
          <w:sz w:val="32"/>
          <w:szCs w:val="36"/>
        </w:rPr>
      </w:pPr>
    </w:p>
    <w:p w14:paraId="5A02DC95" w14:textId="77777777" w:rsidR="005D6F96" w:rsidRDefault="005D6F96" w:rsidP="005D6F96">
      <w:pPr>
        <w:spacing w:line="500" w:lineRule="exact"/>
        <w:jc w:val="center"/>
        <w:rPr>
          <w:rFonts w:eastAsia="黑体" w:hint="eastAsia"/>
          <w:b/>
          <w:sz w:val="32"/>
          <w:szCs w:val="36"/>
        </w:rPr>
      </w:pPr>
    </w:p>
    <w:p w14:paraId="3AD5371E" w14:textId="77777777" w:rsidR="005D6F96" w:rsidRDefault="005D6F96" w:rsidP="005D6F96">
      <w:pPr>
        <w:spacing w:line="500" w:lineRule="exact"/>
        <w:jc w:val="center"/>
        <w:rPr>
          <w:rFonts w:eastAsia="黑体" w:hint="eastAsia"/>
          <w:b/>
          <w:sz w:val="32"/>
          <w:szCs w:val="36"/>
        </w:rPr>
      </w:pPr>
    </w:p>
    <w:p w14:paraId="20B03E76" w14:textId="77777777" w:rsidR="005D6F96" w:rsidRDefault="005D6F96" w:rsidP="005D6F96">
      <w:pPr>
        <w:spacing w:line="500" w:lineRule="exact"/>
        <w:jc w:val="center"/>
        <w:rPr>
          <w:rFonts w:eastAsia="黑体" w:hint="eastAsia"/>
          <w:b/>
          <w:sz w:val="32"/>
          <w:szCs w:val="36"/>
        </w:rPr>
      </w:pPr>
    </w:p>
    <w:p w14:paraId="2458F010" w14:textId="77777777" w:rsidR="005D6F96" w:rsidRDefault="005D6F96" w:rsidP="005D6F96">
      <w:pPr>
        <w:spacing w:line="500" w:lineRule="exact"/>
        <w:jc w:val="center"/>
        <w:rPr>
          <w:rFonts w:eastAsia="黑体" w:hint="eastAsia"/>
          <w:b/>
          <w:sz w:val="32"/>
          <w:szCs w:val="36"/>
        </w:rPr>
      </w:pPr>
    </w:p>
    <w:p w14:paraId="02FE5C53" w14:textId="77777777" w:rsidR="005D6F96" w:rsidRDefault="005D6F96" w:rsidP="005D6F96">
      <w:pPr>
        <w:spacing w:line="500" w:lineRule="exact"/>
        <w:jc w:val="center"/>
        <w:rPr>
          <w:rFonts w:eastAsia="黑体" w:hint="eastAsia"/>
          <w:b/>
          <w:sz w:val="32"/>
          <w:szCs w:val="36"/>
        </w:rPr>
      </w:pPr>
    </w:p>
    <w:p w14:paraId="73288CB4" w14:textId="77777777" w:rsidR="005D6F96" w:rsidRDefault="005D6F96" w:rsidP="005D6F96">
      <w:pPr>
        <w:spacing w:line="500" w:lineRule="exact"/>
        <w:jc w:val="center"/>
        <w:rPr>
          <w:rFonts w:eastAsia="黑体" w:hint="eastAsia"/>
          <w:b/>
          <w:sz w:val="32"/>
          <w:szCs w:val="36"/>
        </w:rPr>
      </w:pPr>
    </w:p>
    <w:p w14:paraId="75AACA34" w14:textId="77777777" w:rsidR="005D6F96" w:rsidRDefault="005D6F96" w:rsidP="005D6F96">
      <w:pPr>
        <w:spacing w:line="500" w:lineRule="exact"/>
        <w:jc w:val="center"/>
        <w:outlineLvl w:val="0"/>
        <w:rPr>
          <w:rFonts w:eastAsia="黑体" w:hint="eastAsia"/>
          <w:b/>
          <w:sz w:val="32"/>
          <w:szCs w:val="36"/>
        </w:rPr>
      </w:pPr>
      <w:r>
        <w:rPr>
          <w:rFonts w:eastAsia="黑体" w:hint="eastAsia"/>
          <w:b/>
          <w:sz w:val="32"/>
          <w:szCs w:val="36"/>
        </w:rPr>
        <w:t>内容简介</w:t>
      </w:r>
    </w:p>
    <w:p w14:paraId="341C248D" w14:textId="77777777" w:rsidR="005D6F96" w:rsidRDefault="005D6F96" w:rsidP="005D6F96">
      <w:pPr>
        <w:spacing w:line="500" w:lineRule="exact"/>
        <w:rPr>
          <w:rFonts w:eastAsia="黑体" w:hint="eastAsia"/>
          <w:b/>
          <w:sz w:val="32"/>
          <w:szCs w:val="36"/>
        </w:rPr>
      </w:pPr>
    </w:p>
    <w:p w14:paraId="36B31236" w14:textId="77777777" w:rsidR="005D6F96" w:rsidRDefault="005D6F96" w:rsidP="005D6F96">
      <w:pPr>
        <w:spacing w:line="360" w:lineRule="auto"/>
        <w:rPr>
          <w:rFonts w:hint="eastAsia"/>
          <w:sz w:val="24"/>
        </w:rPr>
      </w:pPr>
      <w:r>
        <w:rPr>
          <w:rFonts w:eastAsia="黑体" w:hint="eastAsia"/>
          <w:b/>
          <w:sz w:val="32"/>
          <w:szCs w:val="36"/>
        </w:rPr>
        <w:tab/>
      </w:r>
      <w:r>
        <w:rPr>
          <w:rFonts w:hint="eastAsia"/>
          <w:sz w:val="24"/>
        </w:rPr>
        <w:t>数据库原理实验是本</w:t>
      </w:r>
      <w:r w:rsidRPr="00A67BEC">
        <w:rPr>
          <w:rFonts w:hint="eastAsia"/>
          <w:sz w:val="24"/>
        </w:rPr>
        <w:t>《数据库原理》</w:t>
      </w:r>
      <w:r>
        <w:rPr>
          <w:rFonts w:hint="eastAsia"/>
          <w:sz w:val="24"/>
        </w:rPr>
        <w:t>课程的重要实践教学环节。实验的目的不仅仅是验证理论知识，更重要的是通过实验加强学生的实验手段与实践技能，掌握使用实际数据库系统的使用方法，加深理论知识的理解，培养学生分析问题、解决问题、应用知识的能力和创新精神，真正培养学生的实践动手能力，全面提高学生的综合素质。</w:t>
      </w:r>
    </w:p>
    <w:p w14:paraId="0ECE650E" w14:textId="77777777" w:rsidR="005D6F96" w:rsidRDefault="005D6F96" w:rsidP="005D6F96">
      <w:pPr>
        <w:spacing w:line="360" w:lineRule="auto"/>
        <w:ind w:firstLineChars="200" w:firstLine="480"/>
        <w:rPr>
          <w:rFonts w:hint="eastAsia"/>
          <w:sz w:val="24"/>
        </w:rPr>
      </w:pPr>
      <w:r>
        <w:rPr>
          <w:rFonts w:hint="eastAsia"/>
          <w:sz w:val="24"/>
        </w:rPr>
        <w:t>数据库原理实验在客户</w:t>
      </w:r>
      <w:r>
        <w:rPr>
          <w:rFonts w:hint="eastAsia"/>
          <w:sz w:val="24"/>
        </w:rPr>
        <w:t>/</w:t>
      </w:r>
      <w:r>
        <w:rPr>
          <w:rFonts w:hint="eastAsia"/>
          <w:sz w:val="24"/>
        </w:rPr>
        <w:t>服务器环境下的客户终端计算机上完成，学生通过客户端远程连接数据库服务器。本实验指导书以</w:t>
      </w:r>
      <w:proofErr w:type="spellStart"/>
      <w:r>
        <w:rPr>
          <w:rFonts w:hint="eastAsia"/>
          <w:sz w:val="24"/>
        </w:rPr>
        <w:t>PosgreSQL+Windows</w:t>
      </w:r>
      <w:proofErr w:type="spellEnd"/>
      <w:r>
        <w:rPr>
          <w:rFonts w:hint="eastAsia"/>
          <w:sz w:val="24"/>
        </w:rPr>
        <w:t>作为数据库服务器实验环境，学生可以根据个人兴趣选择其他数据库管理系统和操作系统平台。实验中每人一台微机，前两个实验是一人一组，第三、四个实验为两人一组，也可每人在自己本地服务器创建两个用户实现。</w:t>
      </w:r>
    </w:p>
    <w:p w14:paraId="1F078FD9" w14:textId="77777777" w:rsidR="005D6F96" w:rsidRDefault="005D6F96" w:rsidP="005D6F96">
      <w:pPr>
        <w:spacing w:line="360" w:lineRule="auto"/>
        <w:ind w:firstLineChars="200" w:firstLine="480"/>
        <w:rPr>
          <w:rFonts w:hint="eastAsia"/>
          <w:sz w:val="24"/>
        </w:rPr>
      </w:pPr>
      <w:r>
        <w:rPr>
          <w:rFonts w:hint="eastAsia"/>
          <w:sz w:val="24"/>
        </w:rPr>
        <w:t>实验基本要求：每位学生能独立完成实验内容，还能进行简单的错误分析和错误排除，完成课下习题。</w:t>
      </w:r>
    </w:p>
    <w:p w14:paraId="00262F6F" w14:textId="77777777" w:rsidR="005D6F96" w:rsidRDefault="005D6F96" w:rsidP="005D6F96">
      <w:pPr>
        <w:spacing w:line="360" w:lineRule="auto"/>
        <w:ind w:firstLineChars="200" w:firstLine="480"/>
        <w:rPr>
          <w:rFonts w:hint="eastAsia"/>
          <w:sz w:val="24"/>
        </w:rPr>
      </w:pPr>
      <w:r>
        <w:rPr>
          <w:rFonts w:hint="eastAsia"/>
          <w:sz w:val="24"/>
        </w:rPr>
        <w:t>实验目的：通过</w:t>
      </w:r>
      <w:proofErr w:type="gramStart"/>
      <w:r>
        <w:rPr>
          <w:rFonts w:hint="eastAsia"/>
          <w:sz w:val="24"/>
        </w:rPr>
        <w:t>实验让</w:t>
      </w:r>
      <w:proofErr w:type="gramEnd"/>
      <w:r>
        <w:rPr>
          <w:rFonts w:hint="eastAsia"/>
          <w:sz w:val="24"/>
        </w:rPr>
        <w:t>学生掌握数据库系统的安装、数据库的创建、</w:t>
      </w:r>
      <w:r>
        <w:rPr>
          <w:rFonts w:hint="eastAsia"/>
          <w:sz w:val="24"/>
        </w:rPr>
        <w:t>SQL</w:t>
      </w:r>
      <w:r>
        <w:rPr>
          <w:rFonts w:hint="eastAsia"/>
          <w:sz w:val="24"/>
        </w:rPr>
        <w:t>语句的应用，加深数据库管理系统中并发控制、完整性和安全机制的理论理解，增强实际应用技能。</w:t>
      </w:r>
    </w:p>
    <w:p w14:paraId="53F66042" w14:textId="77777777" w:rsidR="005D6F96" w:rsidRDefault="005D6F96" w:rsidP="005D6F96">
      <w:pPr>
        <w:spacing w:line="360" w:lineRule="auto"/>
        <w:rPr>
          <w:rFonts w:ascii="宋体" w:hAnsi="宋体" w:hint="eastAsia"/>
          <w:b/>
          <w:sz w:val="28"/>
          <w:szCs w:val="28"/>
        </w:rPr>
      </w:pPr>
    </w:p>
    <w:p w14:paraId="2DD7A0E4" w14:textId="77777777" w:rsidR="005D6F96" w:rsidRDefault="005D6F96" w:rsidP="005D6F96">
      <w:pPr>
        <w:spacing w:line="360" w:lineRule="auto"/>
        <w:rPr>
          <w:rFonts w:ascii="宋体" w:hAnsi="宋体" w:hint="eastAsia"/>
          <w:b/>
          <w:sz w:val="28"/>
          <w:szCs w:val="28"/>
        </w:rPr>
      </w:pPr>
    </w:p>
    <w:p w14:paraId="444415AE" w14:textId="77777777" w:rsidR="005D6F96" w:rsidRDefault="005D6F96" w:rsidP="005D6F96">
      <w:pPr>
        <w:spacing w:line="360" w:lineRule="auto"/>
        <w:rPr>
          <w:rFonts w:ascii="宋体" w:hAnsi="宋体" w:hint="eastAsia"/>
          <w:b/>
          <w:sz w:val="28"/>
          <w:szCs w:val="28"/>
        </w:rPr>
      </w:pPr>
    </w:p>
    <w:p w14:paraId="03009FAA" w14:textId="77777777" w:rsidR="005D6F96" w:rsidRDefault="005D6F96" w:rsidP="005D6F96">
      <w:pPr>
        <w:spacing w:line="500" w:lineRule="exact"/>
        <w:rPr>
          <w:rFonts w:ascii="宋体" w:hAnsi="宋体" w:hint="eastAsia"/>
          <w:b/>
          <w:sz w:val="28"/>
          <w:szCs w:val="28"/>
        </w:rPr>
      </w:pPr>
    </w:p>
    <w:p w14:paraId="49F9DC01" w14:textId="77777777" w:rsidR="005D6F96" w:rsidRDefault="005D6F96" w:rsidP="005D6F96">
      <w:pPr>
        <w:spacing w:line="500" w:lineRule="exact"/>
        <w:rPr>
          <w:rFonts w:ascii="宋体" w:hAnsi="宋体" w:hint="eastAsia"/>
          <w:b/>
          <w:sz w:val="28"/>
          <w:szCs w:val="28"/>
        </w:rPr>
      </w:pPr>
    </w:p>
    <w:p w14:paraId="1179E264" w14:textId="77777777" w:rsidR="005D6F96" w:rsidRDefault="005D6F96" w:rsidP="005D6F96">
      <w:pPr>
        <w:spacing w:line="500" w:lineRule="exact"/>
        <w:rPr>
          <w:rFonts w:ascii="宋体" w:hAnsi="宋体" w:hint="eastAsia"/>
          <w:b/>
          <w:sz w:val="28"/>
          <w:szCs w:val="28"/>
        </w:rPr>
      </w:pPr>
    </w:p>
    <w:p w14:paraId="0BEEE083" w14:textId="77777777" w:rsidR="005D6F96" w:rsidRDefault="005D6F96" w:rsidP="005D6F96">
      <w:pPr>
        <w:spacing w:line="500" w:lineRule="exact"/>
        <w:outlineLvl w:val="0"/>
        <w:rPr>
          <w:rFonts w:ascii="宋体" w:hAnsi="宋体"/>
          <w:b/>
          <w:sz w:val="28"/>
          <w:szCs w:val="28"/>
        </w:rPr>
        <w:sectPr w:rsidR="005D6F96">
          <w:pgSz w:w="11906" w:h="16838"/>
          <w:pgMar w:top="1440" w:right="1800" w:bottom="1440" w:left="1800" w:header="851" w:footer="992" w:gutter="0"/>
          <w:cols w:space="425"/>
          <w:docGrid w:type="lines" w:linePitch="312"/>
        </w:sectPr>
      </w:pPr>
    </w:p>
    <w:p w14:paraId="6627AE52" w14:textId="77777777" w:rsidR="005D6F96" w:rsidRDefault="005D6F96" w:rsidP="005D6F96">
      <w:pPr>
        <w:pStyle w:val="1"/>
        <w:jc w:val="center"/>
        <w:rPr>
          <w:rFonts w:hint="eastAsia"/>
        </w:rPr>
      </w:pPr>
      <w:r>
        <w:rPr>
          <w:rFonts w:hint="eastAsia"/>
        </w:rPr>
        <w:lastRenderedPageBreak/>
        <w:t>实验</w:t>
      </w:r>
      <w:r>
        <w:rPr>
          <w:rFonts w:hint="eastAsia"/>
        </w:rPr>
        <w:t xml:space="preserve">1: </w:t>
      </w:r>
      <w:r>
        <w:rPr>
          <w:rFonts w:hint="eastAsia"/>
        </w:rPr>
        <w:t>数据库管理系统安装与数据库定义</w:t>
      </w:r>
    </w:p>
    <w:p w14:paraId="1B576A7D" w14:textId="77777777" w:rsidR="005D6F96" w:rsidRDefault="005D6F96" w:rsidP="005D6F96">
      <w:pPr>
        <w:numPr>
          <w:ilvl w:val="0"/>
          <w:numId w:val="5"/>
        </w:numPr>
        <w:rPr>
          <w:rFonts w:eastAsia="黑体" w:hint="eastAsia"/>
          <w:b/>
          <w:sz w:val="28"/>
        </w:rPr>
      </w:pPr>
      <w:r>
        <w:rPr>
          <w:rFonts w:eastAsia="黑体" w:hint="eastAsia"/>
          <w:b/>
          <w:sz w:val="28"/>
        </w:rPr>
        <w:t>实验目的：</w:t>
      </w:r>
    </w:p>
    <w:p w14:paraId="039D0A11" w14:textId="77777777" w:rsidR="005D6F96" w:rsidRDefault="005D6F96" w:rsidP="005D6F96">
      <w:pPr>
        <w:numPr>
          <w:ilvl w:val="1"/>
          <w:numId w:val="5"/>
        </w:numPr>
        <w:spacing w:line="360" w:lineRule="auto"/>
        <w:rPr>
          <w:rFonts w:hint="eastAsia"/>
          <w:sz w:val="24"/>
          <w:szCs w:val="21"/>
        </w:rPr>
      </w:pPr>
      <w:r>
        <w:rPr>
          <w:rFonts w:hint="eastAsia"/>
          <w:sz w:val="24"/>
          <w:szCs w:val="21"/>
        </w:rPr>
        <w:t>通过对数据库管理系统的安装使用，初步</w:t>
      </w:r>
      <w:r w:rsidRPr="00A153C2">
        <w:rPr>
          <w:rFonts w:hint="eastAsia"/>
          <w:sz w:val="24"/>
          <w:szCs w:val="21"/>
        </w:rPr>
        <w:t>了解</w:t>
      </w:r>
      <w:r w:rsidRPr="00A153C2">
        <w:rPr>
          <w:rFonts w:hint="eastAsia"/>
          <w:sz w:val="24"/>
          <w:szCs w:val="21"/>
        </w:rPr>
        <w:t>DBMS</w:t>
      </w:r>
      <w:r>
        <w:rPr>
          <w:rFonts w:hint="eastAsia"/>
          <w:sz w:val="24"/>
          <w:szCs w:val="21"/>
        </w:rPr>
        <w:t>的工作环境和系统构架。</w:t>
      </w:r>
    </w:p>
    <w:p w14:paraId="3A97DAAF" w14:textId="77777777" w:rsidR="005D6F96" w:rsidRDefault="005D6F96" w:rsidP="005D6F96">
      <w:pPr>
        <w:numPr>
          <w:ilvl w:val="1"/>
          <w:numId w:val="5"/>
        </w:numPr>
        <w:spacing w:line="360" w:lineRule="auto"/>
        <w:rPr>
          <w:rFonts w:hint="eastAsia"/>
          <w:sz w:val="24"/>
          <w:szCs w:val="21"/>
        </w:rPr>
      </w:pPr>
      <w:r>
        <w:rPr>
          <w:rFonts w:hint="eastAsia"/>
          <w:sz w:val="24"/>
          <w:szCs w:val="21"/>
        </w:rPr>
        <w:t>熟悉对</w:t>
      </w:r>
      <w:r>
        <w:rPr>
          <w:rFonts w:hint="eastAsia"/>
          <w:sz w:val="24"/>
          <w:szCs w:val="21"/>
        </w:rPr>
        <w:t>DBMS</w:t>
      </w:r>
      <w:r>
        <w:rPr>
          <w:rFonts w:hint="eastAsia"/>
          <w:sz w:val="24"/>
          <w:szCs w:val="21"/>
        </w:rPr>
        <w:t>的安装，搭建今后实验的平台</w:t>
      </w:r>
    </w:p>
    <w:p w14:paraId="6EAD415D" w14:textId="77777777" w:rsidR="005D6F96" w:rsidRPr="00257170" w:rsidRDefault="005D6F96" w:rsidP="005D6F96">
      <w:pPr>
        <w:numPr>
          <w:ilvl w:val="1"/>
          <w:numId w:val="5"/>
        </w:numPr>
        <w:spacing w:line="360" w:lineRule="auto"/>
        <w:rPr>
          <w:rFonts w:hint="eastAsia"/>
          <w:sz w:val="24"/>
          <w:szCs w:val="21"/>
        </w:rPr>
      </w:pPr>
      <w:r>
        <w:rPr>
          <w:rFonts w:hint="eastAsia"/>
          <w:sz w:val="24"/>
          <w:szCs w:val="21"/>
        </w:rPr>
        <w:t>创建数据库，在数据库上建立关系模式，插入数据，进行相应的查询操作。</w:t>
      </w:r>
    </w:p>
    <w:p w14:paraId="07B18C2B" w14:textId="77777777" w:rsidR="005D6F96" w:rsidRPr="00257170" w:rsidRDefault="005D6F96" w:rsidP="005D6F96">
      <w:pPr>
        <w:rPr>
          <w:rFonts w:hint="eastAsia"/>
          <w:sz w:val="24"/>
        </w:rPr>
      </w:pPr>
      <w:r>
        <w:rPr>
          <w:rFonts w:eastAsia="黑体" w:hint="eastAsia"/>
          <w:b/>
          <w:bCs/>
          <w:sz w:val="28"/>
          <w:szCs w:val="21"/>
        </w:rPr>
        <w:t>二、实验要求</w:t>
      </w:r>
    </w:p>
    <w:p w14:paraId="415AF901" w14:textId="77777777" w:rsidR="005D6F96" w:rsidRDefault="005D6F96" w:rsidP="005D6F96">
      <w:pPr>
        <w:numPr>
          <w:ilvl w:val="0"/>
          <w:numId w:val="8"/>
        </w:numPr>
        <w:spacing w:line="360" w:lineRule="auto"/>
        <w:ind w:hanging="60"/>
        <w:rPr>
          <w:rFonts w:hint="eastAsia"/>
          <w:sz w:val="24"/>
        </w:rPr>
      </w:pPr>
      <w:r>
        <w:rPr>
          <w:rFonts w:hint="eastAsia"/>
          <w:sz w:val="24"/>
        </w:rPr>
        <w:t>了解当前主流关系数据库系统，了解</w:t>
      </w:r>
      <w:r>
        <w:rPr>
          <w:rFonts w:hint="eastAsia"/>
          <w:sz w:val="24"/>
        </w:rPr>
        <w:t>RDBMS</w:t>
      </w:r>
      <w:r>
        <w:rPr>
          <w:rFonts w:hint="eastAsia"/>
          <w:sz w:val="24"/>
        </w:rPr>
        <w:t>的系统框架，如客户</w:t>
      </w:r>
      <w:r>
        <w:rPr>
          <w:rFonts w:hint="eastAsia"/>
          <w:sz w:val="24"/>
        </w:rPr>
        <w:t>/</w:t>
      </w:r>
      <w:r>
        <w:rPr>
          <w:rFonts w:hint="eastAsia"/>
          <w:sz w:val="24"/>
        </w:rPr>
        <w:t>服务器结构。</w:t>
      </w:r>
    </w:p>
    <w:p w14:paraId="5A0F7BB8" w14:textId="77777777" w:rsidR="005D6F96" w:rsidRDefault="005D6F96" w:rsidP="005D6F96">
      <w:pPr>
        <w:numPr>
          <w:ilvl w:val="0"/>
          <w:numId w:val="8"/>
        </w:numPr>
        <w:spacing w:line="360" w:lineRule="auto"/>
        <w:ind w:hanging="60"/>
        <w:rPr>
          <w:rFonts w:hint="eastAsia"/>
          <w:sz w:val="24"/>
        </w:rPr>
      </w:pPr>
      <w:r>
        <w:rPr>
          <w:rFonts w:hint="eastAsia"/>
          <w:sz w:val="24"/>
        </w:rPr>
        <w:t>预习数据库系统安装过程。</w:t>
      </w:r>
    </w:p>
    <w:p w14:paraId="1F0A3250" w14:textId="77777777" w:rsidR="005D6F96" w:rsidRDefault="005D6F96" w:rsidP="005D6F96">
      <w:pPr>
        <w:numPr>
          <w:ilvl w:val="0"/>
          <w:numId w:val="8"/>
        </w:numPr>
        <w:spacing w:line="360" w:lineRule="auto"/>
        <w:ind w:hanging="60"/>
        <w:rPr>
          <w:rFonts w:hint="eastAsia"/>
          <w:sz w:val="24"/>
        </w:rPr>
      </w:pPr>
      <w:r>
        <w:rPr>
          <w:rFonts w:hint="eastAsia"/>
          <w:sz w:val="24"/>
        </w:rPr>
        <w:t>初步了解</w:t>
      </w:r>
      <w:r>
        <w:rPr>
          <w:rFonts w:hint="eastAsia"/>
          <w:sz w:val="24"/>
        </w:rPr>
        <w:t>RDBMS</w:t>
      </w:r>
      <w:r>
        <w:rPr>
          <w:rFonts w:hint="eastAsia"/>
          <w:sz w:val="24"/>
        </w:rPr>
        <w:t>的基础安全性。例如，用户登陆和创建系统管理员。</w:t>
      </w:r>
    </w:p>
    <w:p w14:paraId="6538F330" w14:textId="77777777" w:rsidR="005D6F96" w:rsidRDefault="005D6F96" w:rsidP="005D6F96">
      <w:pPr>
        <w:numPr>
          <w:ilvl w:val="0"/>
          <w:numId w:val="8"/>
        </w:numPr>
        <w:tabs>
          <w:tab w:val="clear" w:pos="420"/>
          <w:tab w:val="num" w:pos="0"/>
        </w:tabs>
        <w:spacing w:line="360" w:lineRule="auto"/>
        <w:ind w:left="0" w:firstLine="360"/>
        <w:rPr>
          <w:rFonts w:hint="eastAsia"/>
          <w:sz w:val="24"/>
        </w:rPr>
      </w:pPr>
      <w:r>
        <w:rPr>
          <w:rFonts w:hint="eastAsia"/>
          <w:sz w:val="24"/>
        </w:rPr>
        <w:t>能够基于数据库设计，创建数据库。</w:t>
      </w:r>
    </w:p>
    <w:p w14:paraId="54D66741" w14:textId="77777777" w:rsidR="005D6F96" w:rsidRDefault="005D6F96" w:rsidP="005D6F96">
      <w:pPr>
        <w:numPr>
          <w:ilvl w:val="0"/>
          <w:numId w:val="8"/>
        </w:numPr>
        <w:tabs>
          <w:tab w:val="clear" w:pos="420"/>
          <w:tab w:val="num" w:pos="0"/>
        </w:tabs>
        <w:spacing w:line="360" w:lineRule="auto"/>
        <w:ind w:left="0" w:firstLine="360"/>
        <w:rPr>
          <w:rFonts w:hint="eastAsia"/>
          <w:sz w:val="24"/>
        </w:rPr>
      </w:pPr>
      <w:r>
        <w:rPr>
          <w:rFonts w:hint="eastAsia"/>
          <w:sz w:val="24"/>
        </w:rPr>
        <w:t>能够对定义数据库完整性。</w:t>
      </w:r>
    </w:p>
    <w:p w14:paraId="40441B41" w14:textId="77777777" w:rsidR="005D6F96" w:rsidRDefault="005D6F96" w:rsidP="005D6F96">
      <w:pPr>
        <w:numPr>
          <w:ilvl w:val="0"/>
          <w:numId w:val="8"/>
        </w:numPr>
        <w:tabs>
          <w:tab w:val="clear" w:pos="420"/>
          <w:tab w:val="num" w:pos="0"/>
        </w:tabs>
        <w:spacing w:line="360" w:lineRule="auto"/>
        <w:ind w:left="0" w:firstLine="360"/>
        <w:rPr>
          <w:rFonts w:hint="eastAsia"/>
          <w:sz w:val="24"/>
        </w:rPr>
      </w:pPr>
      <w:r>
        <w:rPr>
          <w:rFonts w:hint="eastAsia"/>
          <w:sz w:val="24"/>
        </w:rPr>
        <w:t>能够对数据库进行备份和恢复。</w:t>
      </w:r>
    </w:p>
    <w:p w14:paraId="0FD66302" w14:textId="77777777" w:rsidR="005D6F96" w:rsidRPr="000240A6" w:rsidRDefault="005D6F96" w:rsidP="005D6F96">
      <w:pPr>
        <w:rPr>
          <w:rFonts w:hint="eastAsia"/>
          <w:sz w:val="24"/>
        </w:rPr>
      </w:pPr>
    </w:p>
    <w:p w14:paraId="2EA107C3" w14:textId="77777777" w:rsidR="005D6F96" w:rsidRPr="00257170" w:rsidRDefault="005D6F96" w:rsidP="005D6F96">
      <w:pPr>
        <w:rPr>
          <w:rFonts w:hint="eastAsia"/>
          <w:sz w:val="24"/>
        </w:rPr>
      </w:pPr>
      <w:r>
        <w:rPr>
          <w:rFonts w:eastAsia="黑体" w:hint="eastAsia"/>
          <w:b/>
          <w:bCs/>
          <w:sz w:val="28"/>
          <w:szCs w:val="21"/>
        </w:rPr>
        <w:t>三、实验内容</w:t>
      </w:r>
    </w:p>
    <w:p w14:paraId="72B39AFB" w14:textId="77777777" w:rsidR="005D6F96" w:rsidRDefault="005D6F96" w:rsidP="005D6F96">
      <w:pPr>
        <w:ind w:left="482"/>
        <w:outlineLvl w:val="1"/>
        <w:rPr>
          <w:rFonts w:eastAsia="黑体" w:hint="eastAsia"/>
          <w:sz w:val="24"/>
        </w:rPr>
      </w:pPr>
      <w:r>
        <w:rPr>
          <w:rFonts w:eastAsia="黑体" w:hint="eastAsia"/>
          <w:sz w:val="24"/>
        </w:rPr>
        <w:t>（一）熟悉数据库管理系统环境。</w:t>
      </w:r>
    </w:p>
    <w:p w14:paraId="6F4D7289" w14:textId="77777777" w:rsidR="005D6F96" w:rsidRDefault="005D6F96" w:rsidP="005D6F96">
      <w:pPr>
        <w:ind w:firstLine="238"/>
        <w:outlineLvl w:val="2"/>
        <w:rPr>
          <w:rFonts w:hint="eastAsia"/>
          <w:sz w:val="24"/>
        </w:rPr>
      </w:pPr>
      <w:r>
        <w:rPr>
          <w:rFonts w:hint="eastAsia"/>
          <w:sz w:val="24"/>
        </w:rPr>
        <w:t>1.</w:t>
      </w:r>
      <w:r>
        <w:rPr>
          <w:rFonts w:hint="eastAsia"/>
          <w:sz w:val="24"/>
        </w:rPr>
        <w:t>实验目的</w:t>
      </w:r>
    </w:p>
    <w:p w14:paraId="092FEC95" w14:textId="77777777" w:rsidR="005D6F96" w:rsidRDefault="005D6F96" w:rsidP="005D6F96">
      <w:pPr>
        <w:ind w:firstLine="240"/>
        <w:rPr>
          <w:rFonts w:hint="eastAsia"/>
          <w:sz w:val="24"/>
        </w:rPr>
      </w:pPr>
      <w:r>
        <w:rPr>
          <w:rFonts w:hint="eastAsia"/>
          <w:sz w:val="24"/>
        </w:rPr>
        <w:t>了解主流关系数据库管理系统</w:t>
      </w:r>
    </w:p>
    <w:p w14:paraId="0E93B885" w14:textId="77777777" w:rsidR="005D6F96" w:rsidRDefault="005D6F96" w:rsidP="005D6F96">
      <w:pPr>
        <w:numPr>
          <w:ilvl w:val="0"/>
          <w:numId w:val="34"/>
        </w:numPr>
        <w:rPr>
          <w:rFonts w:hint="eastAsia"/>
          <w:sz w:val="24"/>
        </w:rPr>
      </w:pPr>
      <w:r>
        <w:rPr>
          <w:rFonts w:hint="eastAsia"/>
          <w:sz w:val="24"/>
        </w:rPr>
        <w:t>Oracle</w:t>
      </w:r>
    </w:p>
    <w:p w14:paraId="541A761F" w14:textId="77777777" w:rsidR="005D6F96" w:rsidRDefault="005D6F96" w:rsidP="005D6F96">
      <w:pPr>
        <w:numPr>
          <w:ilvl w:val="0"/>
          <w:numId w:val="34"/>
        </w:numPr>
        <w:rPr>
          <w:rFonts w:hint="eastAsia"/>
          <w:sz w:val="24"/>
        </w:rPr>
      </w:pPr>
      <w:r>
        <w:rPr>
          <w:rFonts w:hint="eastAsia"/>
          <w:sz w:val="24"/>
        </w:rPr>
        <w:t>Microsoft SQL Server 2016</w:t>
      </w:r>
    </w:p>
    <w:p w14:paraId="163258C2" w14:textId="77777777" w:rsidR="005D6F96" w:rsidRDefault="005D6F96" w:rsidP="005D6F96">
      <w:pPr>
        <w:numPr>
          <w:ilvl w:val="0"/>
          <w:numId w:val="34"/>
        </w:numPr>
        <w:rPr>
          <w:rFonts w:hint="eastAsia"/>
          <w:sz w:val="24"/>
        </w:rPr>
      </w:pPr>
      <w:r>
        <w:rPr>
          <w:rFonts w:hint="eastAsia"/>
          <w:sz w:val="24"/>
        </w:rPr>
        <w:t>MYSQL</w:t>
      </w:r>
    </w:p>
    <w:p w14:paraId="2483C79F" w14:textId="77777777" w:rsidR="005D6F96" w:rsidRDefault="005D6F96" w:rsidP="005D6F96">
      <w:pPr>
        <w:numPr>
          <w:ilvl w:val="0"/>
          <w:numId w:val="34"/>
        </w:numPr>
        <w:rPr>
          <w:rFonts w:hint="eastAsia"/>
          <w:sz w:val="24"/>
        </w:rPr>
      </w:pPr>
      <w:r>
        <w:rPr>
          <w:rFonts w:hint="eastAsia"/>
          <w:sz w:val="24"/>
        </w:rPr>
        <w:t>PostgreSQL</w:t>
      </w:r>
    </w:p>
    <w:p w14:paraId="6E8DDAA0" w14:textId="77777777" w:rsidR="005D6F96" w:rsidRDefault="005D6F96" w:rsidP="005D6F96">
      <w:pPr>
        <w:numPr>
          <w:ilvl w:val="0"/>
          <w:numId w:val="34"/>
        </w:numPr>
        <w:rPr>
          <w:rFonts w:hint="eastAsia"/>
          <w:sz w:val="24"/>
        </w:rPr>
      </w:pPr>
      <w:r>
        <w:rPr>
          <w:rFonts w:hint="eastAsia"/>
          <w:sz w:val="24"/>
        </w:rPr>
        <w:t>DB2</w:t>
      </w:r>
    </w:p>
    <w:p w14:paraId="53093159" w14:textId="77777777" w:rsidR="005D6F96" w:rsidRDefault="005D6F96" w:rsidP="005D6F96">
      <w:pPr>
        <w:numPr>
          <w:ilvl w:val="0"/>
          <w:numId w:val="34"/>
        </w:numPr>
        <w:rPr>
          <w:rFonts w:hint="eastAsia"/>
          <w:sz w:val="24"/>
        </w:rPr>
      </w:pPr>
      <w:r>
        <w:rPr>
          <w:rFonts w:hint="eastAsia"/>
          <w:sz w:val="24"/>
        </w:rPr>
        <w:t>Microsoft Access</w:t>
      </w:r>
    </w:p>
    <w:p w14:paraId="22B6FBAD" w14:textId="77777777" w:rsidR="005D6F96" w:rsidRDefault="005D6F96" w:rsidP="005D6F96">
      <w:pPr>
        <w:ind w:firstLine="240"/>
        <w:rPr>
          <w:rFonts w:hint="eastAsia"/>
          <w:sz w:val="24"/>
        </w:rPr>
      </w:pPr>
      <w:r w:rsidRPr="00607603">
        <w:rPr>
          <w:rFonts w:hint="eastAsia"/>
          <w:sz w:val="24"/>
        </w:rPr>
        <w:t>图</w:t>
      </w:r>
      <w:r w:rsidRPr="00607603">
        <w:rPr>
          <w:rFonts w:hint="eastAsia"/>
          <w:sz w:val="24"/>
        </w:rPr>
        <w:t>1</w:t>
      </w:r>
      <w:r w:rsidRPr="00607603">
        <w:rPr>
          <w:rFonts w:hint="eastAsia"/>
          <w:sz w:val="24"/>
        </w:rPr>
        <w:t>为</w:t>
      </w:r>
      <w:r w:rsidRPr="00607603">
        <w:rPr>
          <w:rFonts w:hint="eastAsia"/>
          <w:sz w:val="24"/>
        </w:rPr>
        <w:t>DB-Engines</w:t>
      </w:r>
      <w:r>
        <w:rPr>
          <w:rFonts w:hint="eastAsia"/>
          <w:sz w:val="24"/>
        </w:rPr>
        <w:t>20</w:t>
      </w:r>
      <w:r>
        <w:rPr>
          <w:sz w:val="24"/>
        </w:rPr>
        <w:t>20</w:t>
      </w:r>
      <w:r>
        <w:rPr>
          <w:rFonts w:hint="eastAsia"/>
          <w:sz w:val="24"/>
        </w:rPr>
        <w:t>年</w:t>
      </w:r>
      <w:r>
        <w:rPr>
          <w:sz w:val="24"/>
        </w:rPr>
        <w:t>9</w:t>
      </w:r>
      <w:r>
        <w:rPr>
          <w:rFonts w:hint="eastAsia"/>
          <w:sz w:val="24"/>
        </w:rPr>
        <w:t>月</w:t>
      </w:r>
      <w:r w:rsidRPr="00607603">
        <w:rPr>
          <w:rFonts w:hint="eastAsia"/>
          <w:sz w:val="24"/>
        </w:rPr>
        <w:t>发布的数据库流行度排名</w:t>
      </w:r>
      <w:r>
        <w:rPr>
          <w:rFonts w:hint="eastAsia"/>
          <w:sz w:val="24"/>
        </w:rPr>
        <w:t>。实时的排名信息可以访问</w:t>
      </w:r>
      <w:hyperlink r:id="rId5" w:history="1">
        <w:r>
          <w:rPr>
            <w:rStyle w:val="ac"/>
          </w:rPr>
          <w:t>https://db-engines.com/en/ranking</w:t>
        </w:r>
      </w:hyperlink>
    </w:p>
    <w:p w14:paraId="60E1D53E" w14:textId="46D44627" w:rsidR="005D6F96" w:rsidRDefault="005D6F96" w:rsidP="005D6F96">
      <w:pPr>
        <w:rPr>
          <w:rFonts w:hint="eastAsia"/>
        </w:rPr>
      </w:pPr>
      <w:r w:rsidRPr="00C24290">
        <w:rPr>
          <w:noProof/>
        </w:rPr>
        <w:lastRenderedPageBreak/>
        <w:drawing>
          <wp:inline distT="0" distB="0" distL="0" distR="0" wp14:anchorId="58D749A6" wp14:editId="31C0A705">
            <wp:extent cx="5271770" cy="319659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196590"/>
                    </a:xfrm>
                    <a:prstGeom prst="rect">
                      <a:avLst/>
                    </a:prstGeom>
                    <a:noFill/>
                    <a:ln>
                      <a:noFill/>
                    </a:ln>
                  </pic:spPr>
                </pic:pic>
              </a:graphicData>
            </a:graphic>
          </wp:inline>
        </w:drawing>
      </w:r>
    </w:p>
    <w:p w14:paraId="52BE8A9B" w14:textId="77777777" w:rsidR="005D6F96" w:rsidRDefault="005D6F96" w:rsidP="005D6F96">
      <w:pPr>
        <w:jc w:val="center"/>
        <w:rPr>
          <w:rFonts w:hint="eastAsia"/>
          <w:sz w:val="24"/>
        </w:rPr>
      </w:pPr>
      <w:r>
        <w:rPr>
          <w:rFonts w:hint="eastAsia"/>
        </w:rPr>
        <w:t>图</w:t>
      </w:r>
      <w:r>
        <w:rPr>
          <w:rFonts w:hint="eastAsia"/>
        </w:rPr>
        <w:t xml:space="preserve">1 </w:t>
      </w:r>
      <w:r>
        <w:rPr>
          <w:rFonts w:hint="eastAsia"/>
        </w:rPr>
        <w:t>数据库流行度</w:t>
      </w:r>
    </w:p>
    <w:p w14:paraId="72D84967" w14:textId="77777777" w:rsidR="005D6F96" w:rsidRDefault="005D6F96" w:rsidP="005D6F96">
      <w:pPr>
        <w:ind w:firstLine="238"/>
        <w:outlineLvl w:val="2"/>
        <w:rPr>
          <w:rFonts w:hint="eastAsia"/>
          <w:sz w:val="24"/>
        </w:rPr>
      </w:pPr>
      <w:r>
        <w:rPr>
          <w:rFonts w:hint="eastAsia"/>
          <w:sz w:val="24"/>
        </w:rPr>
        <w:t>2.</w:t>
      </w:r>
      <w:r>
        <w:rPr>
          <w:rFonts w:hint="eastAsia"/>
          <w:sz w:val="24"/>
        </w:rPr>
        <w:t>实验内容</w:t>
      </w:r>
    </w:p>
    <w:p w14:paraId="6E84E03D" w14:textId="77777777" w:rsidR="005D6F96" w:rsidRPr="005B7264" w:rsidRDefault="005D6F96" w:rsidP="005D6F96">
      <w:pPr>
        <w:ind w:firstLine="240"/>
        <w:rPr>
          <w:rFonts w:hint="eastAsia"/>
          <w:sz w:val="24"/>
        </w:rPr>
      </w:pPr>
      <w:r>
        <w:rPr>
          <w:rFonts w:hint="eastAsia"/>
          <w:sz w:val="24"/>
        </w:rPr>
        <w:t>安装数据库管理系统</w:t>
      </w:r>
    </w:p>
    <w:p w14:paraId="7A9B6CAF" w14:textId="77777777" w:rsidR="005D6F96" w:rsidRDefault="005D6F96" w:rsidP="005D6F96">
      <w:pPr>
        <w:ind w:firstLine="240"/>
        <w:rPr>
          <w:rFonts w:hint="eastAsia"/>
          <w:sz w:val="24"/>
        </w:rPr>
      </w:pPr>
      <w:r>
        <w:rPr>
          <w:rFonts w:hint="eastAsia"/>
          <w:sz w:val="24"/>
        </w:rPr>
        <w:t>当前数据库管理系统均采用客户</w:t>
      </w:r>
      <w:r>
        <w:rPr>
          <w:rFonts w:hint="eastAsia"/>
          <w:sz w:val="24"/>
        </w:rPr>
        <w:t>/</w:t>
      </w:r>
      <w:r>
        <w:rPr>
          <w:rFonts w:hint="eastAsia"/>
          <w:sz w:val="24"/>
        </w:rPr>
        <w:t>服务器结构，学生可尝试在不同的数据库管理系统与操作系统环境安装数据库管理系统的服务器端和客户端。</w:t>
      </w:r>
    </w:p>
    <w:p w14:paraId="37A55E66" w14:textId="77777777" w:rsidR="005D6F96" w:rsidRDefault="005D6F96" w:rsidP="005D6F96">
      <w:pPr>
        <w:ind w:firstLine="240"/>
        <w:rPr>
          <w:rFonts w:hint="eastAsia"/>
          <w:sz w:val="24"/>
        </w:rPr>
      </w:pPr>
      <w:r>
        <w:rPr>
          <w:rFonts w:hint="eastAsia"/>
          <w:sz w:val="24"/>
        </w:rPr>
        <w:t>（</w:t>
      </w:r>
      <w:r>
        <w:rPr>
          <w:rFonts w:hint="eastAsia"/>
          <w:sz w:val="24"/>
        </w:rPr>
        <w:t>1</w:t>
      </w:r>
      <w:r>
        <w:rPr>
          <w:rFonts w:hint="eastAsia"/>
          <w:sz w:val="24"/>
        </w:rPr>
        <w:t>）</w:t>
      </w:r>
      <w:r>
        <w:rPr>
          <w:rFonts w:hint="eastAsia"/>
          <w:sz w:val="24"/>
        </w:rPr>
        <w:t>PostgreSQL+</w:t>
      </w:r>
      <w:r w:rsidRPr="001B5702">
        <w:rPr>
          <w:rFonts w:hint="eastAsia"/>
          <w:sz w:val="24"/>
        </w:rPr>
        <w:t xml:space="preserve"> </w:t>
      </w:r>
      <w:r>
        <w:rPr>
          <w:rFonts w:hint="eastAsia"/>
          <w:sz w:val="24"/>
        </w:rPr>
        <w:t>Windows</w:t>
      </w:r>
      <w:r>
        <w:rPr>
          <w:rFonts w:hint="eastAsia"/>
          <w:sz w:val="24"/>
        </w:rPr>
        <w:t>（推荐）</w:t>
      </w:r>
    </w:p>
    <w:p w14:paraId="5E234D63" w14:textId="77777777" w:rsidR="005D6F96" w:rsidRDefault="005D6F96" w:rsidP="005D6F96">
      <w:pPr>
        <w:ind w:firstLine="240"/>
        <w:rPr>
          <w:rFonts w:hint="eastAsia"/>
          <w:sz w:val="24"/>
        </w:rPr>
      </w:pPr>
      <w:r>
        <w:rPr>
          <w:rFonts w:hint="eastAsia"/>
          <w:sz w:val="24"/>
        </w:rPr>
        <w:t>数据库管理系统软件</w:t>
      </w:r>
      <w:r>
        <w:rPr>
          <w:rFonts w:hint="eastAsia"/>
          <w:sz w:val="24"/>
        </w:rPr>
        <w:t xml:space="preserve">: PostgreSQL 10.X </w:t>
      </w:r>
      <w:r>
        <w:rPr>
          <w:rFonts w:hint="eastAsia"/>
          <w:sz w:val="24"/>
        </w:rPr>
        <w:t>（</w:t>
      </w:r>
      <w:r>
        <w:rPr>
          <w:rFonts w:hint="eastAsia"/>
          <w:sz w:val="24"/>
        </w:rPr>
        <w:t>32</w:t>
      </w:r>
      <w:r>
        <w:rPr>
          <w:rFonts w:hint="eastAsia"/>
          <w:sz w:val="24"/>
        </w:rPr>
        <w:t>位或</w:t>
      </w:r>
      <w:r>
        <w:rPr>
          <w:rFonts w:hint="eastAsia"/>
          <w:sz w:val="24"/>
        </w:rPr>
        <w:t>64</w:t>
      </w:r>
      <w:r>
        <w:rPr>
          <w:rFonts w:hint="eastAsia"/>
          <w:sz w:val="24"/>
        </w:rPr>
        <w:t>位）</w:t>
      </w:r>
    </w:p>
    <w:p w14:paraId="0B5CC31B" w14:textId="77777777" w:rsidR="005D6F96" w:rsidRDefault="005D6F96" w:rsidP="005D6F96">
      <w:pPr>
        <w:ind w:firstLine="240"/>
        <w:rPr>
          <w:rFonts w:hint="eastAsia"/>
          <w:sz w:val="24"/>
        </w:rPr>
      </w:pPr>
      <w:r>
        <w:rPr>
          <w:rFonts w:hint="eastAsia"/>
          <w:sz w:val="24"/>
        </w:rPr>
        <w:t>服务器端操作系统：</w:t>
      </w:r>
      <w:r>
        <w:rPr>
          <w:rFonts w:hint="eastAsia"/>
          <w:sz w:val="24"/>
        </w:rPr>
        <w:t>Windows7,8,10</w:t>
      </w:r>
      <w:r>
        <w:rPr>
          <w:rFonts w:hint="eastAsia"/>
          <w:sz w:val="24"/>
        </w:rPr>
        <w:t>，</w:t>
      </w:r>
      <w:r>
        <w:rPr>
          <w:rFonts w:hint="eastAsia"/>
          <w:sz w:val="24"/>
        </w:rPr>
        <w:t>Windows server 2008/2012/2016</w:t>
      </w:r>
    </w:p>
    <w:p w14:paraId="00B5AB1E" w14:textId="77777777" w:rsidR="005D6F96" w:rsidRDefault="005D6F96" w:rsidP="005D6F96">
      <w:pPr>
        <w:ind w:firstLine="240"/>
        <w:rPr>
          <w:rFonts w:hint="eastAsia"/>
          <w:sz w:val="24"/>
        </w:rPr>
      </w:pPr>
      <w:r>
        <w:rPr>
          <w:rFonts w:hint="eastAsia"/>
          <w:sz w:val="24"/>
        </w:rPr>
        <w:t>完成方式：课前或课堂完成</w:t>
      </w:r>
    </w:p>
    <w:p w14:paraId="54725C3D" w14:textId="77777777" w:rsidR="005D6F96" w:rsidRDefault="005D6F96" w:rsidP="005D6F96">
      <w:pPr>
        <w:ind w:firstLine="240"/>
        <w:rPr>
          <w:rFonts w:hint="eastAsia"/>
          <w:sz w:val="24"/>
        </w:rPr>
      </w:pPr>
      <w:r>
        <w:rPr>
          <w:rFonts w:hint="eastAsia"/>
          <w:sz w:val="24"/>
        </w:rPr>
        <w:t>安装所需文件：</w:t>
      </w:r>
      <w:r>
        <w:rPr>
          <w:rFonts w:hint="eastAsia"/>
          <w:sz w:val="24"/>
        </w:rPr>
        <w:t>postgresql-10.X-1-windows.exe</w:t>
      </w:r>
      <w:r>
        <w:rPr>
          <w:rFonts w:hint="eastAsia"/>
          <w:sz w:val="24"/>
        </w:rPr>
        <w:t>（包含</w:t>
      </w:r>
      <w:r>
        <w:rPr>
          <w:rFonts w:hint="eastAsia"/>
          <w:sz w:val="24"/>
        </w:rPr>
        <w:t>PostgreSQL</w:t>
      </w:r>
      <w:r>
        <w:rPr>
          <w:rFonts w:hint="eastAsia"/>
          <w:sz w:val="24"/>
        </w:rPr>
        <w:t>客户端软件）</w:t>
      </w:r>
    </w:p>
    <w:p w14:paraId="42496ECC" w14:textId="77777777" w:rsidR="005D6F96" w:rsidRDefault="005D6F96" w:rsidP="005D6F96">
      <w:pPr>
        <w:ind w:firstLine="240"/>
        <w:rPr>
          <w:rFonts w:hint="eastAsia"/>
          <w:sz w:val="24"/>
        </w:rPr>
      </w:pPr>
      <w:r>
        <w:rPr>
          <w:rFonts w:hint="eastAsia"/>
          <w:sz w:val="24"/>
        </w:rPr>
        <w:t>操作步骤如下：</w:t>
      </w:r>
    </w:p>
    <w:p w14:paraId="162C56DD" w14:textId="77777777" w:rsidR="005D6F96" w:rsidRDefault="005D6F96" w:rsidP="005D6F96">
      <w:pPr>
        <w:ind w:firstLine="240"/>
        <w:rPr>
          <w:rFonts w:hint="eastAsia"/>
          <w:sz w:val="24"/>
        </w:rPr>
      </w:pPr>
      <w:r>
        <w:rPr>
          <w:rFonts w:hint="eastAsia"/>
          <w:sz w:val="24"/>
        </w:rPr>
        <w:t xml:space="preserve">1) </w:t>
      </w:r>
      <w:r>
        <w:rPr>
          <w:rFonts w:hint="eastAsia"/>
          <w:sz w:val="24"/>
        </w:rPr>
        <w:t>双击安装文件，选择安装路径；</w:t>
      </w:r>
    </w:p>
    <w:p w14:paraId="3E0D0C17" w14:textId="77777777" w:rsidR="005D6F96" w:rsidRDefault="005D6F96" w:rsidP="005D6F96">
      <w:pPr>
        <w:ind w:firstLine="240"/>
        <w:rPr>
          <w:rFonts w:hint="eastAsia"/>
          <w:sz w:val="24"/>
        </w:rPr>
      </w:pPr>
      <w:r>
        <w:rPr>
          <w:rFonts w:hint="eastAsia"/>
          <w:sz w:val="24"/>
        </w:rPr>
        <w:t>2</w:t>
      </w:r>
      <w:r>
        <w:rPr>
          <w:rFonts w:hint="eastAsia"/>
          <w:sz w:val="24"/>
        </w:rPr>
        <w:t>）设置数据库的超级用户</w:t>
      </w:r>
      <w:proofErr w:type="spellStart"/>
      <w:r>
        <w:rPr>
          <w:rFonts w:hint="eastAsia"/>
          <w:sz w:val="24"/>
        </w:rPr>
        <w:t>postgres</w:t>
      </w:r>
      <w:proofErr w:type="spellEnd"/>
      <w:r>
        <w:rPr>
          <w:rFonts w:hint="eastAsia"/>
          <w:sz w:val="24"/>
        </w:rPr>
        <w:t>的密码；</w:t>
      </w:r>
    </w:p>
    <w:p w14:paraId="1595A3DA" w14:textId="77777777" w:rsidR="005D6F96" w:rsidRDefault="005D6F96" w:rsidP="005D6F96">
      <w:pPr>
        <w:ind w:firstLine="240"/>
        <w:rPr>
          <w:rFonts w:hint="eastAsia"/>
          <w:sz w:val="24"/>
        </w:rPr>
      </w:pPr>
      <w:r>
        <w:rPr>
          <w:rFonts w:hint="eastAsia"/>
          <w:sz w:val="24"/>
        </w:rPr>
        <w:t>3</w:t>
      </w:r>
      <w:r>
        <w:rPr>
          <w:rFonts w:hint="eastAsia"/>
          <w:sz w:val="24"/>
        </w:rPr>
        <w:t>）设置数据库服务监听端口，默认为</w:t>
      </w:r>
      <w:r>
        <w:rPr>
          <w:rFonts w:hint="eastAsia"/>
          <w:sz w:val="24"/>
        </w:rPr>
        <w:t>5432</w:t>
      </w:r>
    </w:p>
    <w:p w14:paraId="28BB9F57" w14:textId="77777777" w:rsidR="005D6F96" w:rsidRDefault="005D6F96" w:rsidP="005D6F96">
      <w:pPr>
        <w:ind w:firstLine="240"/>
        <w:rPr>
          <w:rFonts w:hint="eastAsia"/>
          <w:sz w:val="24"/>
        </w:rPr>
      </w:pPr>
      <w:r>
        <w:rPr>
          <w:rFonts w:hint="eastAsia"/>
          <w:sz w:val="24"/>
        </w:rPr>
        <w:t>4</w:t>
      </w:r>
      <w:r>
        <w:rPr>
          <w:rFonts w:hint="eastAsia"/>
          <w:sz w:val="24"/>
        </w:rPr>
        <w:t>）选择服务器集群，这里用默认设置</w:t>
      </w:r>
      <w:r>
        <w:rPr>
          <w:rFonts w:hint="eastAsia"/>
          <w:sz w:val="24"/>
        </w:rPr>
        <w:t>default locale</w:t>
      </w:r>
      <w:r>
        <w:rPr>
          <w:rFonts w:hint="eastAsia"/>
          <w:sz w:val="24"/>
        </w:rPr>
        <w:t>就可以；</w:t>
      </w:r>
    </w:p>
    <w:p w14:paraId="40DC8879" w14:textId="77777777" w:rsidR="005D6F96" w:rsidRDefault="005D6F96" w:rsidP="005D6F96">
      <w:pPr>
        <w:ind w:firstLine="240"/>
        <w:rPr>
          <w:rFonts w:hint="eastAsia"/>
          <w:sz w:val="24"/>
        </w:rPr>
      </w:pPr>
      <w:r>
        <w:rPr>
          <w:rFonts w:hint="eastAsia"/>
          <w:sz w:val="24"/>
        </w:rPr>
        <w:t>5</w:t>
      </w:r>
      <w:r>
        <w:rPr>
          <w:rFonts w:hint="eastAsia"/>
          <w:sz w:val="24"/>
        </w:rPr>
        <w:t>）点击</w:t>
      </w:r>
      <w:r>
        <w:rPr>
          <w:rFonts w:hint="eastAsia"/>
          <w:sz w:val="24"/>
        </w:rPr>
        <w:t>next</w:t>
      </w:r>
      <w:r>
        <w:rPr>
          <w:rFonts w:hint="eastAsia"/>
          <w:sz w:val="24"/>
        </w:rPr>
        <w:t>直至完成安装。</w:t>
      </w:r>
    </w:p>
    <w:p w14:paraId="676C68D0" w14:textId="77777777" w:rsidR="005D6F96" w:rsidRDefault="005D6F96" w:rsidP="005D6F96">
      <w:pPr>
        <w:ind w:firstLine="240"/>
        <w:rPr>
          <w:rFonts w:hint="eastAsia"/>
          <w:sz w:val="24"/>
        </w:rPr>
      </w:pPr>
      <w:r>
        <w:rPr>
          <w:rFonts w:hint="eastAsia"/>
          <w:sz w:val="24"/>
        </w:rPr>
        <w:t>安装后可以在系统的服务中看到</w:t>
      </w:r>
      <w:proofErr w:type="spellStart"/>
      <w:r>
        <w:rPr>
          <w:rFonts w:hint="eastAsia"/>
          <w:sz w:val="24"/>
        </w:rPr>
        <w:t>postgresql</w:t>
      </w:r>
      <w:proofErr w:type="spellEnd"/>
      <w:r>
        <w:rPr>
          <w:rFonts w:hint="eastAsia"/>
          <w:sz w:val="24"/>
        </w:rPr>
        <w:t>的服务，如下图</w:t>
      </w:r>
    </w:p>
    <w:p w14:paraId="44FDF21E" w14:textId="77777777" w:rsidR="005D6F96" w:rsidRDefault="005D6F96" w:rsidP="005D6F96">
      <w:pPr>
        <w:widowControl/>
        <w:jc w:val="left"/>
        <w:rPr>
          <w:rFonts w:ascii="宋体" w:hAnsi="宋体" w:cs="宋体" w:hint="eastAsia"/>
          <w:kern w:val="0"/>
          <w:sz w:val="24"/>
          <w:szCs w:val="24"/>
        </w:rPr>
      </w:pPr>
      <w:r w:rsidRPr="0017054E">
        <w:rPr>
          <w:rFonts w:ascii="宋体" w:hAnsi="宋体" w:cs="宋体"/>
          <w:kern w:val="0"/>
          <w:sz w:val="24"/>
          <w:szCs w:val="24"/>
        </w:rPr>
        <w:fldChar w:fldCharType="begin"/>
      </w:r>
      <w:r>
        <w:rPr>
          <w:rFonts w:ascii="宋体" w:hAnsi="宋体" w:cs="宋体"/>
          <w:kern w:val="0"/>
          <w:sz w:val="24"/>
          <w:szCs w:val="24"/>
        </w:rPr>
        <w:instrText xml:space="preserve"> INCLUDEPICTURE "../../admin/Documents/Tencent%20Files/24756497/Image/C2C/G91@Z4)1U6WS%60%60@V%7bR79D%5bV.jpg" \* MERGEFORMAT </w:instrText>
      </w:r>
      <w:r w:rsidRPr="0017054E">
        <w:rPr>
          <w:rFonts w:ascii="宋体" w:hAnsi="宋体" w:cs="宋体"/>
          <w:kern w:val="0"/>
          <w:sz w:val="24"/>
          <w:szCs w:val="24"/>
        </w:rPr>
        <w:fldChar w:fldCharType="separate"/>
      </w:r>
      <w:r w:rsidRPr="0017054E">
        <w:rPr>
          <w:rFonts w:ascii="宋体" w:hAnsi="宋体" w:cs="宋体"/>
          <w:kern w:val="0"/>
          <w:sz w:val="24"/>
          <w:szCs w:val="24"/>
        </w:rPr>
        <w:pict w14:anchorId="56315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5pt;height:94.55pt">
            <v:imagedata r:id="rId7" r:href="rId8"/>
          </v:shape>
        </w:pict>
      </w:r>
      <w:r w:rsidRPr="0017054E">
        <w:rPr>
          <w:rFonts w:ascii="宋体" w:hAnsi="宋体" w:cs="宋体"/>
          <w:kern w:val="0"/>
          <w:sz w:val="24"/>
          <w:szCs w:val="24"/>
        </w:rPr>
        <w:fldChar w:fldCharType="end"/>
      </w:r>
    </w:p>
    <w:p w14:paraId="5D3E3AB8" w14:textId="77777777" w:rsidR="005D6F96" w:rsidRPr="0017054E" w:rsidRDefault="005D6F96" w:rsidP="005D6F96">
      <w:pPr>
        <w:widowControl/>
        <w:jc w:val="left"/>
        <w:rPr>
          <w:rFonts w:ascii="宋体" w:hAnsi="宋体" w:cs="宋体"/>
          <w:kern w:val="0"/>
          <w:sz w:val="24"/>
          <w:szCs w:val="24"/>
        </w:rPr>
      </w:pPr>
      <w:r>
        <w:rPr>
          <w:rFonts w:ascii="宋体" w:hAnsi="宋体" w:cs="宋体" w:hint="eastAsia"/>
          <w:kern w:val="0"/>
          <w:sz w:val="24"/>
          <w:szCs w:val="24"/>
        </w:rPr>
        <w:tab/>
        <w:t>使用</w:t>
      </w:r>
      <w:proofErr w:type="spellStart"/>
      <w:r>
        <w:rPr>
          <w:rFonts w:ascii="宋体" w:hAnsi="宋体" w:cs="宋体" w:hint="eastAsia"/>
          <w:kern w:val="0"/>
          <w:sz w:val="24"/>
          <w:szCs w:val="24"/>
        </w:rPr>
        <w:t>postgreSQL</w:t>
      </w:r>
      <w:proofErr w:type="spellEnd"/>
      <w:r>
        <w:rPr>
          <w:rFonts w:ascii="宋体" w:hAnsi="宋体" w:cs="宋体" w:hint="eastAsia"/>
          <w:kern w:val="0"/>
          <w:sz w:val="24"/>
          <w:szCs w:val="24"/>
        </w:rPr>
        <w:t>的Windows客户端软件pgAdmin4.X登录查看</w:t>
      </w:r>
    </w:p>
    <w:p w14:paraId="375F8C2C" w14:textId="77777777" w:rsidR="005D6F96" w:rsidRPr="00C95712" w:rsidRDefault="005D6F96" w:rsidP="005D6F96">
      <w:pPr>
        <w:widowControl/>
        <w:jc w:val="left"/>
        <w:rPr>
          <w:rFonts w:ascii="宋体" w:hAnsi="宋体" w:cs="宋体"/>
          <w:kern w:val="0"/>
          <w:sz w:val="24"/>
          <w:szCs w:val="24"/>
        </w:rPr>
      </w:pPr>
      <w:r w:rsidRPr="00C95712">
        <w:rPr>
          <w:rFonts w:ascii="宋体" w:hAnsi="宋体" w:cs="宋体"/>
          <w:kern w:val="0"/>
          <w:sz w:val="24"/>
          <w:szCs w:val="24"/>
        </w:rPr>
        <w:lastRenderedPageBreak/>
        <w:fldChar w:fldCharType="begin"/>
      </w:r>
      <w:r>
        <w:rPr>
          <w:rFonts w:ascii="宋体" w:hAnsi="宋体" w:cs="宋体"/>
          <w:kern w:val="0"/>
          <w:sz w:val="24"/>
          <w:szCs w:val="24"/>
        </w:rPr>
        <w:instrText xml:space="preserve"> INCLUDEPICTURE "../../admin/Documents/Tencent%20Files/24756497/Image/C2C/PIW0%7b0%7d2%5bF4L_%5dVOEJS5L%258.jpg" \* MERGEFORMAT </w:instrText>
      </w:r>
      <w:r w:rsidRPr="00C95712">
        <w:rPr>
          <w:rFonts w:ascii="宋体" w:hAnsi="宋体" w:cs="宋体"/>
          <w:kern w:val="0"/>
          <w:sz w:val="24"/>
          <w:szCs w:val="24"/>
        </w:rPr>
        <w:fldChar w:fldCharType="separate"/>
      </w:r>
      <w:r w:rsidRPr="00C95712">
        <w:rPr>
          <w:rFonts w:ascii="宋体" w:hAnsi="宋体" w:cs="宋体"/>
          <w:kern w:val="0"/>
          <w:sz w:val="24"/>
          <w:szCs w:val="24"/>
        </w:rPr>
        <w:pict w14:anchorId="3D1EDFC8">
          <v:shape id="_x0000_i1026" type="#_x0000_t75" style="width:418.85pt;height:286.75pt">
            <v:imagedata r:id="rId9" r:href="rId10"/>
          </v:shape>
        </w:pict>
      </w:r>
      <w:r w:rsidRPr="00C95712">
        <w:rPr>
          <w:rFonts w:ascii="宋体" w:hAnsi="宋体" w:cs="宋体"/>
          <w:kern w:val="0"/>
          <w:sz w:val="24"/>
          <w:szCs w:val="24"/>
        </w:rPr>
        <w:fldChar w:fldCharType="end"/>
      </w:r>
    </w:p>
    <w:p w14:paraId="679139F7" w14:textId="77777777" w:rsidR="005D6F96" w:rsidRPr="0017054E" w:rsidRDefault="005D6F96" w:rsidP="005D6F96">
      <w:pPr>
        <w:ind w:firstLine="240"/>
        <w:rPr>
          <w:rFonts w:hint="eastAsia"/>
          <w:sz w:val="24"/>
        </w:rPr>
      </w:pPr>
    </w:p>
    <w:p w14:paraId="4969AB98" w14:textId="77777777" w:rsidR="005D6F96" w:rsidRDefault="005D6F96" w:rsidP="005D6F96">
      <w:pPr>
        <w:ind w:firstLine="240"/>
        <w:rPr>
          <w:rFonts w:hint="eastAsia"/>
          <w:sz w:val="24"/>
        </w:rPr>
      </w:pPr>
    </w:p>
    <w:p w14:paraId="75E8D183" w14:textId="77777777" w:rsidR="005D6F96" w:rsidRDefault="005D6F96" w:rsidP="005D6F96">
      <w:pPr>
        <w:ind w:firstLine="240"/>
        <w:rPr>
          <w:rFonts w:hint="eastAsia"/>
          <w:sz w:val="24"/>
        </w:rPr>
      </w:pPr>
      <w:r>
        <w:rPr>
          <w:rFonts w:hint="eastAsia"/>
          <w:sz w:val="24"/>
        </w:rPr>
        <w:t>（</w:t>
      </w:r>
      <w:r>
        <w:rPr>
          <w:rFonts w:hint="eastAsia"/>
          <w:sz w:val="24"/>
        </w:rPr>
        <w:t>2</w:t>
      </w:r>
      <w:r>
        <w:rPr>
          <w:rFonts w:hint="eastAsia"/>
          <w:sz w:val="24"/>
        </w:rPr>
        <w:t>）</w:t>
      </w:r>
      <w:r>
        <w:rPr>
          <w:rFonts w:hint="eastAsia"/>
          <w:sz w:val="24"/>
        </w:rPr>
        <w:t>PostgreSQL</w:t>
      </w:r>
      <w:r>
        <w:rPr>
          <w:rFonts w:hint="eastAsia"/>
          <w:sz w:val="24"/>
        </w:rPr>
        <w:t>源码</w:t>
      </w:r>
      <w:r>
        <w:rPr>
          <w:rFonts w:hint="eastAsia"/>
          <w:sz w:val="24"/>
        </w:rPr>
        <w:t>+</w:t>
      </w:r>
      <w:r w:rsidRPr="001B5702">
        <w:rPr>
          <w:rFonts w:hint="eastAsia"/>
          <w:sz w:val="24"/>
        </w:rPr>
        <w:t xml:space="preserve"> </w:t>
      </w:r>
      <w:r>
        <w:rPr>
          <w:rFonts w:hint="eastAsia"/>
          <w:sz w:val="24"/>
        </w:rPr>
        <w:t>Linux</w:t>
      </w:r>
      <w:r>
        <w:rPr>
          <w:rFonts w:hint="eastAsia"/>
          <w:sz w:val="24"/>
        </w:rPr>
        <w:t>（推荐对数据库深入学习的同学）</w:t>
      </w:r>
    </w:p>
    <w:p w14:paraId="7FBA92FC" w14:textId="77777777" w:rsidR="005D6F96" w:rsidRDefault="005D6F96" w:rsidP="005D6F96">
      <w:pPr>
        <w:ind w:firstLine="240"/>
        <w:rPr>
          <w:rFonts w:hint="eastAsia"/>
          <w:sz w:val="24"/>
        </w:rPr>
      </w:pPr>
      <w:r>
        <w:rPr>
          <w:rFonts w:hint="eastAsia"/>
          <w:sz w:val="24"/>
        </w:rPr>
        <w:t>数据库管理系统软件</w:t>
      </w:r>
      <w:r>
        <w:rPr>
          <w:rFonts w:hint="eastAsia"/>
          <w:sz w:val="24"/>
        </w:rPr>
        <w:t xml:space="preserve">: PostgreSQL 9.X </w:t>
      </w:r>
      <w:r>
        <w:rPr>
          <w:rFonts w:hint="eastAsia"/>
          <w:sz w:val="24"/>
        </w:rPr>
        <w:t>（</w:t>
      </w:r>
      <w:r>
        <w:rPr>
          <w:rFonts w:hint="eastAsia"/>
          <w:sz w:val="24"/>
        </w:rPr>
        <w:t>64</w:t>
      </w:r>
      <w:r>
        <w:rPr>
          <w:rFonts w:hint="eastAsia"/>
          <w:sz w:val="24"/>
        </w:rPr>
        <w:t>位）</w:t>
      </w:r>
    </w:p>
    <w:p w14:paraId="33A5CC40" w14:textId="77777777" w:rsidR="005D6F96" w:rsidRDefault="005D6F96" w:rsidP="005D6F96">
      <w:pPr>
        <w:ind w:firstLine="240"/>
        <w:rPr>
          <w:rFonts w:hint="eastAsia"/>
          <w:sz w:val="24"/>
        </w:rPr>
      </w:pPr>
      <w:r>
        <w:rPr>
          <w:rFonts w:hint="eastAsia"/>
          <w:sz w:val="24"/>
        </w:rPr>
        <w:t>服务器端操作系统：</w:t>
      </w:r>
      <w:proofErr w:type="spellStart"/>
      <w:r>
        <w:rPr>
          <w:rFonts w:hint="eastAsia"/>
          <w:sz w:val="24"/>
        </w:rPr>
        <w:t>linux</w:t>
      </w:r>
      <w:proofErr w:type="spellEnd"/>
      <w:r>
        <w:rPr>
          <w:rFonts w:hint="eastAsia"/>
          <w:sz w:val="24"/>
        </w:rPr>
        <w:t>（</w:t>
      </w:r>
      <w:proofErr w:type="spellStart"/>
      <w:r>
        <w:rPr>
          <w:rFonts w:hint="eastAsia"/>
          <w:sz w:val="24"/>
        </w:rPr>
        <w:t>centOS</w:t>
      </w:r>
      <w:proofErr w:type="spellEnd"/>
      <w:r>
        <w:rPr>
          <w:rFonts w:hint="eastAsia"/>
          <w:sz w:val="24"/>
        </w:rPr>
        <w:t>/Ubuntu</w:t>
      </w:r>
      <w:r>
        <w:rPr>
          <w:rFonts w:hint="eastAsia"/>
          <w:sz w:val="24"/>
        </w:rPr>
        <w:t>）</w:t>
      </w:r>
    </w:p>
    <w:p w14:paraId="7A999314" w14:textId="77777777" w:rsidR="005D6F96" w:rsidRDefault="005D6F96" w:rsidP="005D6F96">
      <w:pPr>
        <w:ind w:firstLine="240"/>
        <w:rPr>
          <w:rFonts w:hint="eastAsia"/>
          <w:sz w:val="24"/>
        </w:rPr>
      </w:pPr>
      <w:r>
        <w:rPr>
          <w:rFonts w:hint="eastAsia"/>
          <w:sz w:val="24"/>
        </w:rPr>
        <w:t>完成方式：课后自愿</w:t>
      </w:r>
    </w:p>
    <w:p w14:paraId="70AC72AE" w14:textId="77777777" w:rsidR="005D6F96" w:rsidRDefault="005D6F96" w:rsidP="005D6F96">
      <w:pPr>
        <w:ind w:firstLine="240"/>
        <w:rPr>
          <w:rFonts w:hint="eastAsia"/>
          <w:sz w:val="24"/>
        </w:rPr>
      </w:pPr>
    </w:p>
    <w:p w14:paraId="22B86656" w14:textId="77777777" w:rsidR="005D6F96" w:rsidRDefault="005D6F96" w:rsidP="005D6F96">
      <w:pPr>
        <w:ind w:firstLine="240"/>
        <w:rPr>
          <w:rFonts w:hint="eastAsia"/>
          <w:sz w:val="24"/>
        </w:rPr>
      </w:pPr>
      <w:r>
        <w:rPr>
          <w:rFonts w:hint="eastAsia"/>
          <w:sz w:val="24"/>
        </w:rPr>
        <w:t>（</w:t>
      </w:r>
      <w:r>
        <w:rPr>
          <w:rFonts w:hint="eastAsia"/>
          <w:sz w:val="24"/>
        </w:rPr>
        <w:t>3</w:t>
      </w:r>
      <w:r>
        <w:rPr>
          <w:rFonts w:hint="eastAsia"/>
          <w:sz w:val="24"/>
        </w:rPr>
        <w:t>）</w:t>
      </w:r>
      <w:r>
        <w:rPr>
          <w:rFonts w:hint="eastAsia"/>
          <w:sz w:val="24"/>
        </w:rPr>
        <w:t>SQL Server  + Windows</w:t>
      </w:r>
    </w:p>
    <w:p w14:paraId="173AC517" w14:textId="77777777" w:rsidR="005D6F96" w:rsidRDefault="005D6F96" w:rsidP="005D6F96">
      <w:pPr>
        <w:ind w:firstLine="240"/>
        <w:rPr>
          <w:rFonts w:hint="eastAsia"/>
          <w:sz w:val="24"/>
        </w:rPr>
      </w:pPr>
      <w:r>
        <w:rPr>
          <w:rFonts w:hint="eastAsia"/>
          <w:sz w:val="24"/>
        </w:rPr>
        <w:t>数据库管理系统软件</w:t>
      </w:r>
      <w:r>
        <w:rPr>
          <w:rFonts w:hint="eastAsia"/>
          <w:sz w:val="24"/>
        </w:rPr>
        <w:t>: SQL Server 2016 Express</w:t>
      </w:r>
      <w:r>
        <w:rPr>
          <w:rFonts w:hint="eastAsia"/>
          <w:sz w:val="24"/>
        </w:rPr>
        <w:t>版本</w:t>
      </w:r>
    </w:p>
    <w:p w14:paraId="44A7C0A6" w14:textId="77777777" w:rsidR="005D6F96" w:rsidRDefault="005D6F96" w:rsidP="005D6F96">
      <w:pPr>
        <w:ind w:firstLine="240"/>
        <w:rPr>
          <w:rFonts w:hint="eastAsia"/>
          <w:sz w:val="24"/>
        </w:rPr>
      </w:pPr>
      <w:r>
        <w:rPr>
          <w:rFonts w:hint="eastAsia"/>
          <w:sz w:val="24"/>
        </w:rPr>
        <w:t>服务器端操作系统：</w:t>
      </w:r>
      <w:r>
        <w:rPr>
          <w:rFonts w:hint="eastAsia"/>
          <w:sz w:val="24"/>
        </w:rPr>
        <w:t>Windows7,8,10</w:t>
      </w:r>
      <w:r>
        <w:rPr>
          <w:rFonts w:hint="eastAsia"/>
          <w:sz w:val="24"/>
        </w:rPr>
        <w:t>，</w:t>
      </w:r>
      <w:r>
        <w:rPr>
          <w:rFonts w:hint="eastAsia"/>
          <w:sz w:val="24"/>
        </w:rPr>
        <w:t>Windows server 2008/2012</w:t>
      </w:r>
    </w:p>
    <w:p w14:paraId="72966A1B" w14:textId="77777777" w:rsidR="005D6F96" w:rsidRDefault="005D6F96" w:rsidP="005D6F96">
      <w:pPr>
        <w:ind w:firstLine="240"/>
        <w:rPr>
          <w:rFonts w:hint="eastAsia"/>
          <w:sz w:val="24"/>
        </w:rPr>
      </w:pPr>
      <w:r>
        <w:rPr>
          <w:rFonts w:hint="eastAsia"/>
          <w:sz w:val="24"/>
        </w:rPr>
        <w:t>完成方式：课后自愿完成</w:t>
      </w:r>
    </w:p>
    <w:p w14:paraId="0F718ACB" w14:textId="77777777" w:rsidR="005D6F96" w:rsidRPr="00DF2F88" w:rsidRDefault="005D6F96" w:rsidP="005D6F96">
      <w:pPr>
        <w:ind w:firstLine="240"/>
        <w:rPr>
          <w:rFonts w:hint="eastAsia"/>
          <w:sz w:val="24"/>
        </w:rPr>
      </w:pPr>
    </w:p>
    <w:p w14:paraId="11E64053" w14:textId="77777777" w:rsidR="005D6F96" w:rsidRDefault="005D6F96" w:rsidP="005D6F96">
      <w:pPr>
        <w:ind w:firstLine="240"/>
        <w:rPr>
          <w:rFonts w:hint="eastAsia"/>
          <w:sz w:val="24"/>
        </w:rPr>
      </w:pPr>
      <w:r>
        <w:rPr>
          <w:rFonts w:hint="eastAsia"/>
          <w:sz w:val="24"/>
        </w:rPr>
        <w:t>（</w:t>
      </w:r>
      <w:r>
        <w:rPr>
          <w:rFonts w:hint="eastAsia"/>
          <w:sz w:val="24"/>
        </w:rPr>
        <w:t>4</w:t>
      </w:r>
      <w:r>
        <w:rPr>
          <w:rFonts w:hint="eastAsia"/>
          <w:sz w:val="24"/>
        </w:rPr>
        <w:t>）</w:t>
      </w:r>
      <w:r>
        <w:rPr>
          <w:rFonts w:hint="eastAsia"/>
          <w:sz w:val="24"/>
        </w:rPr>
        <w:t>MYSQL+</w:t>
      </w:r>
      <w:r w:rsidRPr="00156AD3">
        <w:rPr>
          <w:rFonts w:hint="eastAsia"/>
          <w:sz w:val="24"/>
        </w:rPr>
        <w:t xml:space="preserve"> </w:t>
      </w:r>
      <w:r>
        <w:rPr>
          <w:rFonts w:hint="eastAsia"/>
          <w:sz w:val="24"/>
        </w:rPr>
        <w:t>Windows</w:t>
      </w:r>
    </w:p>
    <w:p w14:paraId="493E7AEE" w14:textId="77777777" w:rsidR="005D6F96" w:rsidRDefault="005D6F96" w:rsidP="005D6F96">
      <w:pPr>
        <w:ind w:firstLine="240"/>
        <w:rPr>
          <w:rFonts w:hint="eastAsia"/>
          <w:sz w:val="24"/>
        </w:rPr>
      </w:pPr>
      <w:r>
        <w:rPr>
          <w:rFonts w:hint="eastAsia"/>
          <w:sz w:val="24"/>
        </w:rPr>
        <w:t>数据库管理系统软件</w:t>
      </w:r>
      <w:r>
        <w:rPr>
          <w:rFonts w:hint="eastAsia"/>
          <w:sz w:val="24"/>
        </w:rPr>
        <w:t>: MYSQL</w:t>
      </w:r>
      <w:r>
        <w:rPr>
          <w:rFonts w:hint="eastAsia"/>
          <w:sz w:val="24"/>
        </w:rPr>
        <w:t>版本</w:t>
      </w:r>
    </w:p>
    <w:p w14:paraId="7CFEE0F0" w14:textId="77777777" w:rsidR="005D6F96" w:rsidRDefault="005D6F96" w:rsidP="005D6F96">
      <w:pPr>
        <w:ind w:firstLine="240"/>
        <w:rPr>
          <w:rFonts w:hint="eastAsia"/>
          <w:sz w:val="24"/>
        </w:rPr>
      </w:pPr>
      <w:r>
        <w:rPr>
          <w:rFonts w:hint="eastAsia"/>
          <w:sz w:val="24"/>
        </w:rPr>
        <w:t>服务器端操作系统：</w:t>
      </w:r>
      <w:r>
        <w:rPr>
          <w:rFonts w:hint="eastAsia"/>
          <w:sz w:val="24"/>
        </w:rPr>
        <w:t>Windows7,8,10</w:t>
      </w:r>
      <w:r>
        <w:rPr>
          <w:rFonts w:hint="eastAsia"/>
          <w:sz w:val="24"/>
        </w:rPr>
        <w:t>，</w:t>
      </w:r>
      <w:r>
        <w:rPr>
          <w:rFonts w:hint="eastAsia"/>
          <w:sz w:val="24"/>
        </w:rPr>
        <w:t>Windows server 2008/2012</w:t>
      </w:r>
    </w:p>
    <w:p w14:paraId="59084747" w14:textId="77777777" w:rsidR="005D6F96" w:rsidRDefault="005D6F96" w:rsidP="005D6F96">
      <w:pPr>
        <w:ind w:firstLine="240"/>
        <w:rPr>
          <w:rFonts w:hint="eastAsia"/>
          <w:sz w:val="24"/>
        </w:rPr>
      </w:pPr>
      <w:r>
        <w:rPr>
          <w:rFonts w:hint="eastAsia"/>
          <w:sz w:val="24"/>
        </w:rPr>
        <w:t>完成方式：课后自愿完成</w:t>
      </w:r>
    </w:p>
    <w:p w14:paraId="2DA364CE" w14:textId="77777777" w:rsidR="005D6F96" w:rsidRPr="00156AD3" w:rsidRDefault="005D6F96" w:rsidP="005D6F96">
      <w:pPr>
        <w:ind w:firstLine="240"/>
        <w:rPr>
          <w:rFonts w:hint="eastAsia"/>
          <w:sz w:val="24"/>
        </w:rPr>
      </w:pPr>
    </w:p>
    <w:p w14:paraId="705F0FE5" w14:textId="77777777" w:rsidR="005D6F96" w:rsidRDefault="005D6F96" w:rsidP="005D6F96">
      <w:pPr>
        <w:ind w:firstLine="240"/>
        <w:rPr>
          <w:rFonts w:hint="eastAsia"/>
          <w:sz w:val="24"/>
        </w:rPr>
      </w:pPr>
      <w:r>
        <w:rPr>
          <w:rFonts w:hint="eastAsia"/>
          <w:sz w:val="24"/>
        </w:rPr>
        <w:t>（</w:t>
      </w:r>
      <w:r>
        <w:rPr>
          <w:rFonts w:hint="eastAsia"/>
          <w:sz w:val="24"/>
        </w:rPr>
        <w:t>5</w:t>
      </w:r>
      <w:r>
        <w:rPr>
          <w:rFonts w:hint="eastAsia"/>
          <w:sz w:val="24"/>
        </w:rPr>
        <w:t>）</w:t>
      </w:r>
      <w:r>
        <w:rPr>
          <w:rFonts w:hint="eastAsia"/>
          <w:sz w:val="24"/>
        </w:rPr>
        <w:t>Oracle+</w:t>
      </w:r>
      <w:r w:rsidRPr="00D31D8F">
        <w:rPr>
          <w:rFonts w:hint="eastAsia"/>
          <w:sz w:val="24"/>
        </w:rPr>
        <w:t xml:space="preserve"> </w:t>
      </w:r>
      <w:r>
        <w:rPr>
          <w:rFonts w:hint="eastAsia"/>
          <w:sz w:val="24"/>
        </w:rPr>
        <w:t>Windows</w:t>
      </w:r>
    </w:p>
    <w:p w14:paraId="09F1B4F6" w14:textId="77777777" w:rsidR="005D6F96" w:rsidRDefault="005D6F96" w:rsidP="005D6F96">
      <w:pPr>
        <w:ind w:firstLine="240"/>
        <w:rPr>
          <w:rFonts w:hint="eastAsia"/>
          <w:sz w:val="24"/>
        </w:rPr>
      </w:pPr>
      <w:r>
        <w:rPr>
          <w:rFonts w:hint="eastAsia"/>
          <w:sz w:val="24"/>
        </w:rPr>
        <w:t>数据库管理系统软件</w:t>
      </w:r>
      <w:r>
        <w:rPr>
          <w:rFonts w:hint="eastAsia"/>
          <w:sz w:val="24"/>
        </w:rPr>
        <w:t>: Oracle12</w:t>
      </w:r>
    </w:p>
    <w:p w14:paraId="18B80315" w14:textId="77777777" w:rsidR="005D6F96" w:rsidRDefault="005D6F96" w:rsidP="005D6F96">
      <w:pPr>
        <w:ind w:firstLine="240"/>
        <w:rPr>
          <w:rFonts w:hint="eastAsia"/>
          <w:sz w:val="24"/>
        </w:rPr>
      </w:pPr>
      <w:r>
        <w:rPr>
          <w:rFonts w:hint="eastAsia"/>
          <w:sz w:val="24"/>
        </w:rPr>
        <w:t>服务器端操作系统：</w:t>
      </w:r>
      <w:r>
        <w:rPr>
          <w:rFonts w:hint="eastAsia"/>
          <w:sz w:val="24"/>
        </w:rPr>
        <w:t>Windows7,8,10</w:t>
      </w:r>
      <w:r>
        <w:rPr>
          <w:rFonts w:hint="eastAsia"/>
          <w:sz w:val="24"/>
        </w:rPr>
        <w:t>，</w:t>
      </w:r>
      <w:r>
        <w:rPr>
          <w:rFonts w:hint="eastAsia"/>
          <w:sz w:val="24"/>
        </w:rPr>
        <w:t>Windows server 2008/2012</w:t>
      </w:r>
    </w:p>
    <w:p w14:paraId="665AFB91" w14:textId="77777777" w:rsidR="005D6F96" w:rsidRDefault="005D6F96" w:rsidP="005D6F96">
      <w:pPr>
        <w:ind w:firstLine="240"/>
        <w:rPr>
          <w:rFonts w:hint="eastAsia"/>
          <w:sz w:val="24"/>
        </w:rPr>
      </w:pPr>
      <w:r>
        <w:rPr>
          <w:rFonts w:hint="eastAsia"/>
          <w:sz w:val="24"/>
        </w:rPr>
        <w:t>完成方式：课后自愿完成</w:t>
      </w:r>
    </w:p>
    <w:p w14:paraId="4B71D9B1" w14:textId="77777777" w:rsidR="005D6F96" w:rsidRDefault="005D6F96" w:rsidP="005D6F96">
      <w:pPr>
        <w:ind w:firstLine="240"/>
        <w:rPr>
          <w:rFonts w:hint="eastAsia"/>
          <w:sz w:val="24"/>
        </w:rPr>
      </w:pPr>
    </w:p>
    <w:p w14:paraId="69B94A58" w14:textId="77777777" w:rsidR="005D6F96" w:rsidRDefault="005D6F96" w:rsidP="005D6F96">
      <w:pPr>
        <w:ind w:firstLine="240"/>
        <w:rPr>
          <w:rFonts w:hint="eastAsia"/>
          <w:sz w:val="24"/>
        </w:rPr>
      </w:pPr>
      <w:r>
        <w:rPr>
          <w:rFonts w:hint="eastAsia"/>
          <w:sz w:val="24"/>
        </w:rPr>
        <w:t>同学可以根据自己的兴趣与能力尝试其他数据库管理系统与操作系统组合。</w:t>
      </w:r>
    </w:p>
    <w:p w14:paraId="0465F328" w14:textId="77777777" w:rsidR="005D6F96" w:rsidRPr="0076128F" w:rsidRDefault="005D6F96" w:rsidP="005D6F96">
      <w:pPr>
        <w:ind w:firstLine="240"/>
        <w:rPr>
          <w:rFonts w:hint="eastAsia"/>
          <w:sz w:val="24"/>
        </w:rPr>
      </w:pPr>
    </w:p>
    <w:p w14:paraId="562DE932" w14:textId="77777777" w:rsidR="005D6F96" w:rsidRDefault="005D6F96" w:rsidP="005D6F96">
      <w:pPr>
        <w:ind w:firstLine="238"/>
        <w:outlineLvl w:val="2"/>
        <w:rPr>
          <w:rFonts w:hint="eastAsia"/>
          <w:sz w:val="24"/>
        </w:rPr>
      </w:pPr>
      <w:r>
        <w:rPr>
          <w:rFonts w:hint="eastAsia"/>
          <w:sz w:val="24"/>
        </w:rPr>
        <w:t>3.</w:t>
      </w:r>
      <w:r>
        <w:rPr>
          <w:rFonts w:hint="eastAsia"/>
          <w:sz w:val="24"/>
        </w:rPr>
        <w:t>关系数据库管理系统的基本操作</w:t>
      </w:r>
    </w:p>
    <w:p w14:paraId="3A580EB0" w14:textId="77777777" w:rsidR="005D6F96" w:rsidRDefault="005D6F96" w:rsidP="005D6F96">
      <w:pPr>
        <w:ind w:firstLine="240"/>
        <w:rPr>
          <w:rFonts w:hint="eastAsia"/>
          <w:sz w:val="24"/>
        </w:rPr>
      </w:pPr>
      <w:r>
        <w:rPr>
          <w:rFonts w:hint="eastAsia"/>
          <w:sz w:val="24"/>
        </w:rPr>
        <w:lastRenderedPageBreak/>
        <w:t>（</w:t>
      </w:r>
      <w:r>
        <w:rPr>
          <w:rFonts w:hint="eastAsia"/>
          <w:sz w:val="24"/>
        </w:rPr>
        <w:t>1</w:t>
      </w:r>
      <w:r>
        <w:rPr>
          <w:rFonts w:hint="eastAsia"/>
          <w:sz w:val="24"/>
        </w:rPr>
        <w:t>）</w:t>
      </w:r>
      <w:r>
        <w:rPr>
          <w:rFonts w:hint="eastAsia"/>
          <w:sz w:val="24"/>
        </w:rPr>
        <w:t>PostgreSQL</w:t>
      </w:r>
    </w:p>
    <w:p w14:paraId="5F384283" w14:textId="77777777" w:rsidR="005D6F96" w:rsidRPr="0085228A" w:rsidRDefault="005D6F96" w:rsidP="005D6F96">
      <w:pPr>
        <w:widowControl/>
        <w:jc w:val="left"/>
        <w:rPr>
          <w:rFonts w:ascii="宋体" w:hAnsi="宋体" w:cs="宋体"/>
          <w:kern w:val="0"/>
          <w:sz w:val="24"/>
          <w:szCs w:val="24"/>
        </w:rPr>
      </w:pPr>
      <w:r w:rsidRPr="0085228A">
        <w:rPr>
          <w:rFonts w:ascii="宋体" w:hAnsi="宋体" w:cs="宋体"/>
          <w:kern w:val="0"/>
          <w:sz w:val="24"/>
          <w:szCs w:val="24"/>
        </w:rPr>
        <w:fldChar w:fldCharType="begin"/>
      </w:r>
      <w:r>
        <w:rPr>
          <w:rFonts w:ascii="宋体" w:hAnsi="宋体" w:cs="宋体"/>
          <w:kern w:val="0"/>
          <w:sz w:val="24"/>
          <w:szCs w:val="24"/>
        </w:rPr>
        <w:instrText xml:space="preserve"> INCLUDEPICTURE "../../admin/Documents/Tencent%20Files/24756497/Image/C2C/I9%7d$L%7bKJD$I@V)5AO6$8(JG.jpg" \* MERGEFORMAT </w:instrText>
      </w:r>
      <w:r w:rsidRPr="0085228A">
        <w:rPr>
          <w:rFonts w:ascii="宋体" w:hAnsi="宋体" w:cs="宋体"/>
          <w:kern w:val="0"/>
          <w:sz w:val="24"/>
          <w:szCs w:val="24"/>
        </w:rPr>
        <w:fldChar w:fldCharType="separate"/>
      </w:r>
      <w:r w:rsidRPr="0085228A">
        <w:rPr>
          <w:rFonts w:ascii="宋体" w:hAnsi="宋体" w:cs="宋体"/>
          <w:kern w:val="0"/>
          <w:sz w:val="24"/>
          <w:szCs w:val="24"/>
        </w:rPr>
        <w:pict w14:anchorId="647BDA97">
          <v:shape id="_x0000_i1027" type="#_x0000_t75" style="width:418.25pt;height:335.6pt">
            <v:imagedata r:id="rId11" r:href="rId12"/>
          </v:shape>
        </w:pict>
      </w:r>
      <w:r w:rsidRPr="0085228A">
        <w:rPr>
          <w:rFonts w:ascii="宋体" w:hAnsi="宋体" w:cs="宋体"/>
          <w:kern w:val="0"/>
          <w:sz w:val="24"/>
          <w:szCs w:val="24"/>
        </w:rPr>
        <w:fldChar w:fldCharType="end"/>
      </w:r>
    </w:p>
    <w:p w14:paraId="0C5C8DDC" w14:textId="77777777" w:rsidR="005D6F96" w:rsidRDefault="005D6F96" w:rsidP="005D6F96">
      <w:pPr>
        <w:ind w:firstLine="240"/>
        <w:rPr>
          <w:rFonts w:hint="eastAsia"/>
          <w:sz w:val="24"/>
        </w:rPr>
      </w:pPr>
      <w:r>
        <w:rPr>
          <w:rFonts w:hint="eastAsia"/>
          <w:sz w:val="24"/>
        </w:rPr>
        <w:t>1</w:t>
      </w:r>
      <w:r>
        <w:rPr>
          <w:rFonts w:hint="eastAsia"/>
          <w:sz w:val="24"/>
        </w:rPr>
        <w:t>）了解</w:t>
      </w:r>
      <w:r>
        <w:rPr>
          <w:rFonts w:hint="eastAsia"/>
          <w:sz w:val="24"/>
        </w:rPr>
        <w:t>PostgreSQL</w:t>
      </w:r>
      <w:r>
        <w:rPr>
          <w:rFonts w:hint="eastAsia"/>
          <w:sz w:val="24"/>
        </w:rPr>
        <w:t>客户端。</w:t>
      </w:r>
    </w:p>
    <w:p w14:paraId="55BAE479" w14:textId="77777777" w:rsidR="005D6F96" w:rsidRDefault="005D6F96" w:rsidP="005D6F96">
      <w:pPr>
        <w:ind w:firstLine="240"/>
        <w:rPr>
          <w:rFonts w:ascii="宋体" w:hAnsi="宋体" w:cs="宋体" w:hint="eastAsia"/>
          <w:kern w:val="0"/>
          <w:sz w:val="24"/>
          <w:szCs w:val="24"/>
        </w:rPr>
      </w:pPr>
      <w:r>
        <w:rPr>
          <w:rFonts w:hint="eastAsia"/>
          <w:sz w:val="24"/>
        </w:rPr>
        <w:t>启动</w:t>
      </w:r>
      <w:r>
        <w:rPr>
          <w:rFonts w:hint="eastAsia"/>
          <w:sz w:val="24"/>
        </w:rPr>
        <w:t>PostgreSQL</w:t>
      </w:r>
      <w:r>
        <w:rPr>
          <w:rFonts w:hint="eastAsia"/>
          <w:sz w:val="24"/>
        </w:rPr>
        <w:t>的客户端</w:t>
      </w:r>
      <w:r>
        <w:rPr>
          <w:rFonts w:ascii="宋体" w:hAnsi="宋体" w:cs="宋体" w:hint="eastAsia"/>
          <w:kern w:val="0"/>
          <w:sz w:val="24"/>
          <w:szCs w:val="24"/>
        </w:rPr>
        <w:t>pgAdmin4，左侧为树形数据库菜单，依次为服务器（servers）、数据库（databases）。在servers中可以选择本机服务器或添加远程服务器。上图中默认数据库为</w:t>
      </w:r>
      <w:proofErr w:type="spellStart"/>
      <w:r>
        <w:rPr>
          <w:rFonts w:ascii="宋体" w:hAnsi="宋体" w:cs="宋体" w:hint="eastAsia"/>
          <w:kern w:val="0"/>
          <w:sz w:val="24"/>
          <w:szCs w:val="24"/>
        </w:rPr>
        <w:t>postgres</w:t>
      </w:r>
      <w:proofErr w:type="spellEnd"/>
      <w:r>
        <w:rPr>
          <w:rFonts w:ascii="宋体" w:hAnsi="宋体" w:cs="宋体" w:hint="eastAsia"/>
          <w:kern w:val="0"/>
          <w:sz w:val="24"/>
          <w:szCs w:val="24"/>
        </w:rPr>
        <w:t>，数据表在schemas-public-tables中。</w:t>
      </w:r>
    </w:p>
    <w:p w14:paraId="7DDBCE98" w14:textId="77777777" w:rsidR="005D6F96" w:rsidRDefault="005D6F96" w:rsidP="005D6F96">
      <w:pPr>
        <w:ind w:firstLine="240"/>
        <w:rPr>
          <w:rFonts w:hint="eastAsia"/>
          <w:sz w:val="24"/>
        </w:rPr>
      </w:pPr>
      <w:r>
        <w:rPr>
          <w:rFonts w:hint="eastAsia"/>
          <w:sz w:val="24"/>
        </w:rPr>
        <w:t>数据库用户在</w:t>
      </w:r>
      <w:r>
        <w:rPr>
          <w:rFonts w:hint="eastAsia"/>
          <w:sz w:val="24"/>
        </w:rPr>
        <w:t>Login/Group Roles</w:t>
      </w:r>
      <w:r>
        <w:rPr>
          <w:rFonts w:hint="eastAsia"/>
          <w:sz w:val="24"/>
        </w:rPr>
        <w:t>目录中，数据库初始只有系统用户</w:t>
      </w:r>
      <w:proofErr w:type="spellStart"/>
      <w:r>
        <w:rPr>
          <w:rFonts w:hint="eastAsia"/>
          <w:sz w:val="24"/>
        </w:rPr>
        <w:t>postgres</w:t>
      </w:r>
      <w:proofErr w:type="spellEnd"/>
      <w:r>
        <w:rPr>
          <w:rFonts w:hint="eastAsia"/>
          <w:sz w:val="24"/>
        </w:rPr>
        <w:t>。可以点击右键通过菜单创建新用户。创建用户菜单如下图，其中</w:t>
      </w:r>
      <w:r>
        <w:rPr>
          <w:rFonts w:hint="eastAsia"/>
          <w:sz w:val="24"/>
        </w:rPr>
        <w:t>general</w:t>
      </w:r>
      <w:r>
        <w:rPr>
          <w:rFonts w:hint="eastAsia"/>
          <w:sz w:val="24"/>
        </w:rPr>
        <w:t>中填入用户名，</w:t>
      </w:r>
      <w:r>
        <w:rPr>
          <w:rFonts w:hint="eastAsia"/>
          <w:sz w:val="24"/>
        </w:rPr>
        <w:t>Definition</w:t>
      </w:r>
      <w:r>
        <w:rPr>
          <w:rFonts w:hint="eastAsia"/>
          <w:sz w:val="24"/>
        </w:rPr>
        <w:t>中设置密码，</w:t>
      </w:r>
      <w:r>
        <w:rPr>
          <w:rFonts w:hint="eastAsia"/>
          <w:sz w:val="24"/>
        </w:rPr>
        <w:t>privilege</w:t>
      </w:r>
      <w:r>
        <w:rPr>
          <w:rFonts w:hint="eastAsia"/>
          <w:sz w:val="24"/>
        </w:rPr>
        <w:t>中设置权限。创建“</w:t>
      </w:r>
      <w:r>
        <w:rPr>
          <w:rFonts w:hint="eastAsia"/>
          <w:sz w:val="24"/>
        </w:rPr>
        <w:t>user1</w:t>
      </w:r>
      <w:r>
        <w:rPr>
          <w:rFonts w:hint="eastAsia"/>
          <w:sz w:val="24"/>
        </w:rPr>
        <w:t>”用户，并设置</w:t>
      </w:r>
      <w:r>
        <w:rPr>
          <w:rFonts w:hint="eastAsia"/>
          <w:sz w:val="24"/>
        </w:rPr>
        <w:t>login</w:t>
      </w:r>
      <w:r>
        <w:rPr>
          <w:rFonts w:hint="eastAsia"/>
          <w:sz w:val="24"/>
        </w:rPr>
        <w:t>、</w:t>
      </w:r>
      <w:r>
        <w:rPr>
          <w:rFonts w:hint="eastAsia"/>
          <w:sz w:val="24"/>
        </w:rPr>
        <w:t>create database</w:t>
      </w:r>
      <w:r>
        <w:rPr>
          <w:rFonts w:hint="eastAsia"/>
          <w:sz w:val="24"/>
        </w:rPr>
        <w:t>权限。</w:t>
      </w:r>
    </w:p>
    <w:p w14:paraId="749198D9" w14:textId="77777777" w:rsidR="005D6F96" w:rsidRPr="00432C77" w:rsidRDefault="005D6F96" w:rsidP="005D6F96">
      <w:pPr>
        <w:widowControl/>
        <w:jc w:val="left"/>
        <w:rPr>
          <w:rFonts w:ascii="宋体" w:hAnsi="宋体" w:cs="宋体"/>
          <w:kern w:val="0"/>
          <w:sz w:val="24"/>
          <w:szCs w:val="24"/>
        </w:rPr>
      </w:pPr>
      <w:r w:rsidRPr="00432C77">
        <w:rPr>
          <w:rFonts w:ascii="宋体" w:hAnsi="宋体" w:cs="宋体"/>
          <w:kern w:val="0"/>
          <w:sz w:val="24"/>
          <w:szCs w:val="24"/>
        </w:rPr>
        <w:lastRenderedPageBreak/>
        <w:fldChar w:fldCharType="begin"/>
      </w:r>
      <w:r>
        <w:rPr>
          <w:rFonts w:ascii="宋体" w:hAnsi="宋体" w:cs="宋体"/>
          <w:kern w:val="0"/>
          <w:sz w:val="24"/>
          <w:szCs w:val="24"/>
        </w:rPr>
        <w:instrText xml:space="preserve"> INCLUDEPICTURE "../../admin/Documents/Tencent%20Files/24756497/Image/C2C/C8%5d283E9%7bK@%5bBW9@YKT%7d(KK.png" \* MERGEFORMAT </w:instrText>
      </w:r>
      <w:r w:rsidRPr="00432C77">
        <w:rPr>
          <w:rFonts w:ascii="宋体" w:hAnsi="宋体" w:cs="宋体"/>
          <w:kern w:val="0"/>
          <w:sz w:val="24"/>
          <w:szCs w:val="24"/>
        </w:rPr>
        <w:fldChar w:fldCharType="separate"/>
      </w:r>
      <w:r w:rsidRPr="00432C77">
        <w:rPr>
          <w:rFonts w:ascii="宋体" w:hAnsi="宋体" w:cs="宋体"/>
          <w:kern w:val="0"/>
          <w:sz w:val="24"/>
          <w:szCs w:val="24"/>
        </w:rPr>
        <w:pict w14:anchorId="7E7DB203">
          <v:shape id="_x0000_i1028" type="#_x0000_t75" style="width:415.7pt;height:205.35pt">
            <v:imagedata r:id="rId13" r:href="rId14"/>
          </v:shape>
        </w:pict>
      </w:r>
      <w:r w:rsidRPr="00432C77">
        <w:rPr>
          <w:rFonts w:ascii="宋体" w:hAnsi="宋体" w:cs="宋体"/>
          <w:kern w:val="0"/>
          <w:sz w:val="24"/>
          <w:szCs w:val="24"/>
        </w:rPr>
        <w:fldChar w:fldCharType="end"/>
      </w:r>
    </w:p>
    <w:p w14:paraId="10A1B1F3" w14:textId="77777777" w:rsidR="005D6F96" w:rsidRPr="00432C77" w:rsidRDefault="005D6F96" w:rsidP="005D6F96">
      <w:pPr>
        <w:ind w:firstLine="240"/>
        <w:rPr>
          <w:rFonts w:hint="eastAsia"/>
          <w:sz w:val="24"/>
        </w:rPr>
      </w:pPr>
      <w:r>
        <w:rPr>
          <w:rFonts w:hint="eastAsia"/>
          <w:sz w:val="24"/>
        </w:rPr>
        <w:t>客户端右侧选项卡“</w:t>
      </w:r>
      <w:r>
        <w:rPr>
          <w:rFonts w:hint="eastAsia"/>
          <w:sz w:val="24"/>
        </w:rPr>
        <w:t>dashboard</w:t>
      </w:r>
      <w:r>
        <w:rPr>
          <w:rFonts w:hint="eastAsia"/>
          <w:sz w:val="24"/>
        </w:rPr>
        <w:t>”为系统运行监控信息，</w:t>
      </w:r>
      <w:r>
        <w:rPr>
          <w:rFonts w:hint="eastAsia"/>
          <w:sz w:val="24"/>
        </w:rPr>
        <w:t>properties</w:t>
      </w:r>
      <w:r>
        <w:rPr>
          <w:rFonts w:hint="eastAsia"/>
          <w:sz w:val="24"/>
        </w:rPr>
        <w:t>为所选对象的属性信息，“</w:t>
      </w:r>
      <w:r>
        <w:rPr>
          <w:rFonts w:hint="eastAsia"/>
          <w:sz w:val="24"/>
        </w:rPr>
        <w:t>SQL</w:t>
      </w:r>
      <w:r>
        <w:rPr>
          <w:rFonts w:hint="eastAsia"/>
          <w:sz w:val="24"/>
        </w:rPr>
        <w:t>”为查看</w:t>
      </w:r>
      <w:r>
        <w:rPr>
          <w:rFonts w:hint="eastAsia"/>
          <w:sz w:val="24"/>
        </w:rPr>
        <w:t>SQL</w:t>
      </w:r>
      <w:r>
        <w:rPr>
          <w:rFonts w:hint="eastAsia"/>
          <w:sz w:val="24"/>
        </w:rPr>
        <w:t>语句的界面。</w:t>
      </w:r>
    </w:p>
    <w:p w14:paraId="26346729" w14:textId="77777777" w:rsidR="005D6F96" w:rsidRDefault="005D6F96" w:rsidP="005D6F96">
      <w:pPr>
        <w:ind w:firstLine="240"/>
        <w:rPr>
          <w:rFonts w:hint="eastAsia"/>
          <w:sz w:val="24"/>
        </w:rPr>
      </w:pPr>
    </w:p>
    <w:p w14:paraId="436645FE" w14:textId="77777777" w:rsidR="005D6F96" w:rsidRDefault="005D6F96" w:rsidP="005D6F96">
      <w:pPr>
        <w:ind w:firstLine="240"/>
        <w:rPr>
          <w:rFonts w:hint="eastAsia"/>
          <w:sz w:val="24"/>
        </w:rPr>
      </w:pPr>
      <w:r>
        <w:rPr>
          <w:rFonts w:hint="eastAsia"/>
          <w:sz w:val="24"/>
        </w:rPr>
        <w:t>（</w:t>
      </w:r>
      <w:r>
        <w:rPr>
          <w:rFonts w:hint="eastAsia"/>
          <w:sz w:val="24"/>
        </w:rPr>
        <w:t>2</w:t>
      </w:r>
      <w:r>
        <w:rPr>
          <w:rFonts w:hint="eastAsia"/>
          <w:sz w:val="24"/>
        </w:rPr>
        <w:t>）</w:t>
      </w:r>
      <w:r>
        <w:rPr>
          <w:rFonts w:hint="eastAsia"/>
          <w:sz w:val="24"/>
        </w:rPr>
        <w:t>MYSQL</w:t>
      </w:r>
    </w:p>
    <w:p w14:paraId="459800A8" w14:textId="77777777" w:rsidR="005D6F96" w:rsidRDefault="005D6F96" w:rsidP="005D6F96">
      <w:pPr>
        <w:ind w:firstLine="240"/>
        <w:rPr>
          <w:rFonts w:hint="eastAsia"/>
          <w:sz w:val="24"/>
        </w:rPr>
      </w:pPr>
      <w:r>
        <w:rPr>
          <w:rFonts w:hint="eastAsia"/>
          <w:sz w:val="24"/>
        </w:rPr>
        <w:t>课后自学</w:t>
      </w:r>
    </w:p>
    <w:p w14:paraId="735E0FA2" w14:textId="77777777" w:rsidR="005D6F96" w:rsidRDefault="005D6F96" w:rsidP="005D6F96">
      <w:pPr>
        <w:ind w:firstLine="240"/>
        <w:rPr>
          <w:rFonts w:hint="eastAsia"/>
          <w:sz w:val="24"/>
        </w:rPr>
      </w:pPr>
      <w:r>
        <w:rPr>
          <w:rFonts w:hint="eastAsia"/>
          <w:sz w:val="24"/>
        </w:rPr>
        <w:t>（</w:t>
      </w:r>
      <w:r>
        <w:rPr>
          <w:rFonts w:hint="eastAsia"/>
          <w:sz w:val="24"/>
        </w:rPr>
        <w:t>3</w:t>
      </w:r>
      <w:r>
        <w:rPr>
          <w:rFonts w:hint="eastAsia"/>
          <w:sz w:val="24"/>
        </w:rPr>
        <w:t>）</w:t>
      </w:r>
      <w:r>
        <w:rPr>
          <w:rFonts w:hint="eastAsia"/>
          <w:sz w:val="24"/>
        </w:rPr>
        <w:t>MS SQL Server</w:t>
      </w:r>
    </w:p>
    <w:p w14:paraId="7A8ABB8D" w14:textId="77777777" w:rsidR="005D6F96" w:rsidRDefault="005D6F96" w:rsidP="005D6F96">
      <w:pPr>
        <w:ind w:firstLine="240"/>
        <w:rPr>
          <w:rFonts w:hint="eastAsia"/>
          <w:sz w:val="24"/>
        </w:rPr>
      </w:pPr>
      <w:r>
        <w:rPr>
          <w:rFonts w:hint="eastAsia"/>
          <w:sz w:val="24"/>
        </w:rPr>
        <w:t>课后自学</w:t>
      </w:r>
    </w:p>
    <w:p w14:paraId="3749FA3F" w14:textId="77777777" w:rsidR="005D6F96" w:rsidRPr="00D31D8F" w:rsidRDefault="005D6F96" w:rsidP="005D6F96">
      <w:pPr>
        <w:ind w:firstLine="240"/>
        <w:rPr>
          <w:rFonts w:hint="eastAsia"/>
          <w:sz w:val="24"/>
        </w:rPr>
      </w:pPr>
    </w:p>
    <w:p w14:paraId="2C121DA0" w14:textId="77777777" w:rsidR="005D6F96" w:rsidRDefault="005D6F96" w:rsidP="005D6F96">
      <w:pPr>
        <w:ind w:firstLine="238"/>
        <w:outlineLvl w:val="2"/>
        <w:rPr>
          <w:rFonts w:hint="eastAsia"/>
          <w:sz w:val="24"/>
        </w:rPr>
      </w:pPr>
      <w:r>
        <w:rPr>
          <w:rFonts w:hint="eastAsia"/>
          <w:sz w:val="24"/>
        </w:rPr>
        <w:t>4.</w:t>
      </w:r>
      <w:r>
        <w:rPr>
          <w:rFonts w:hint="eastAsia"/>
          <w:sz w:val="24"/>
        </w:rPr>
        <w:t>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709"/>
        <w:gridCol w:w="1630"/>
        <w:gridCol w:w="850"/>
        <w:gridCol w:w="1405"/>
      </w:tblGrid>
      <w:tr w:rsidR="005D6F96" w:rsidRPr="00415B45" w14:paraId="0B55639B" w14:textId="77777777" w:rsidTr="003B53F6">
        <w:tc>
          <w:tcPr>
            <w:tcW w:w="8522" w:type="dxa"/>
            <w:gridSpan w:val="5"/>
          </w:tcPr>
          <w:p w14:paraId="4E075BB1" w14:textId="77777777" w:rsidR="005D6F96" w:rsidRPr="00415B45" w:rsidRDefault="005D6F96" w:rsidP="003B53F6">
            <w:pPr>
              <w:jc w:val="center"/>
              <w:rPr>
                <w:rFonts w:hint="eastAsia"/>
                <w:sz w:val="24"/>
              </w:rPr>
            </w:pPr>
            <w:bookmarkStart w:id="0" w:name="_Hlk52130681"/>
            <w:r w:rsidRPr="00415B45">
              <w:rPr>
                <w:rFonts w:hint="eastAsia"/>
                <w:sz w:val="24"/>
              </w:rPr>
              <w:t>实验报告</w:t>
            </w:r>
            <w:r w:rsidRPr="00415B45">
              <w:rPr>
                <w:rFonts w:hint="eastAsia"/>
                <w:sz w:val="24"/>
              </w:rPr>
              <w:t>1.1</w:t>
            </w:r>
          </w:p>
        </w:tc>
      </w:tr>
      <w:tr w:rsidR="005D6F96" w:rsidRPr="00415B45" w14:paraId="14B08AFA" w14:textId="77777777" w:rsidTr="003B53F6">
        <w:tc>
          <w:tcPr>
            <w:tcW w:w="3794" w:type="dxa"/>
            <w:vMerge w:val="restart"/>
          </w:tcPr>
          <w:p w14:paraId="65DADDAA" w14:textId="77777777" w:rsidR="005D6F96" w:rsidRPr="00415B45" w:rsidRDefault="005D6F96" w:rsidP="003B53F6">
            <w:pPr>
              <w:rPr>
                <w:rFonts w:hint="eastAsia"/>
                <w:sz w:val="24"/>
              </w:rPr>
            </w:pPr>
            <w:r w:rsidRPr="00415B45">
              <w:rPr>
                <w:rFonts w:hint="eastAsia"/>
                <w:sz w:val="24"/>
              </w:rPr>
              <w:t>题目：数据库原理实验环境安装</w:t>
            </w:r>
          </w:p>
        </w:tc>
        <w:tc>
          <w:tcPr>
            <w:tcW w:w="709" w:type="dxa"/>
          </w:tcPr>
          <w:p w14:paraId="1876B0FB" w14:textId="77777777" w:rsidR="005D6F96" w:rsidRPr="00415B45" w:rsidRDefault="005D6F96" w:rsidP="003B53F6">
            <w:pPr>
              <w:rPr>
                <w:rFonts w:hint="eastAsia"/>
                <w:sz w:val="24"/>
              </w:rPr>
            </w:pPr>
            <w:r w:rsidRPr="00415B45">
              <w:rPr>
                <w:rFonts w:hint="eastAsia"/>
                <w:sz w:val="24"/>
              </w:rPr>
              <w:t>姓名</w:t>
            </w:r>
          </w:p>
        </w:tc>
        <w:tc>
          <w:tcPr>
            <w:tcW w:w="1701" w:type="dxa"/>
          </w:tcPr>
          <w:p w14:paraId="1C704814" w14:textId="77777777" w:rsidR="005D6F96" w:rsidRPr="00415B45" w:rsidRDefault="005D6F96" w:rsidP="003B53F6">
            <w:pPr>
              <w:rPr>
                <w:rFonts w:hint="eastAsia"/>
                <w:sz w:val="24"/>
              </w:rPr>
            </w:pPr>
          </w:p>
        </w:tc>
        <w:tc>
          <w:tcPr>
            <w:tcW w:w="850" w:type="dxa"/>
          </w:tcPr>
          <w:p w14:paraId="1A89F844" w14:textId="77777777" w:rsidR="005D6F96" w:rsidRPr="00415B45" w:rsidRDefault="005D6F96" w:rsidP="003B53F6">
            <w:pPr>
              <w:rPr>
                <w:rFonts w:hint="eastAsia"/>
                <w:sz w:val="24"/>
              </w:rPr>
            </w:pPr>
            <w:r w:rsidRPr="00415B45">
              <w:rPr>
                <w:rFonts w:hint="eastAsia"/>
                <w:sz w:val="24"/>
              </w:rPr>
              <w:t>班级</w:t>
            </w:r>
          </w:p>
        </w:tc>
        <w:tc>
          <w:tcPr>
            <w:tcW w:w="1468" w:type="dxa"/>
          </w:tcPr>
          <w:p w14:paraId="3A0609BE" w14:textId="77777777" w:rsidR="005D6F96" w:rsidRPr="00415B45" w:rsidRDefault="005D6F96" w:rsidP="003B53F6">
            <w:pPr>
              <w:rPr>
                <w:rFonts w:hint="eastAsia"/>
                <w:sz w:val="24"/>
              </w:rPr>
            </w:pPr>
          </w:p>
        </w:tc>
      </w:tr>
      <w:tr w:rsidR="005D6F96" w:rsidRPr="00415B45" w14:paraId="7C555242" w14:textId="77777777" w:rsidTr="003B53F6">
        <w:tc>
          <w:tcPr>
            <w:tcW w:w="3794" w:type="dxa"/>
            <w:vMerge/>
          </w:tcPr>
          <w:p w14:paraId="53D06133" w14:textId="77777777" w:rsidR="005D6F96" w:rsidRPr="00415B45" w:rsidRDefault="005D6F96" w:rsidP="003B53F6">
            <w:pPr>
              <w:rPr>
                <w:rFonts w:hint="eastAsia"/>
                <w:sz w:val="24"/>
              </w:rPr>
            </w:pPr>
          </w:p>
        </w:tc>
        <w:tc>
          <w:tcPr>
            <w:tcW w:w="709" w:type="dxa"/>
          </w:tcPr>
          <w:p w14:paraId="7C2DCD32" w14:textId="77777777" w:rsidR="005D6F96" w:rsidRPr="00415B45" w:rsidRDefault="005D6F96" w:rsidP="003B53F6">
            <w:pPr>
              <w:rPr>
                <w:rFonts w:hint="eastAsia"/>
                <w:sz w:val="24"/>
              </w:rPr>
            </w:pPr>
            <w:r w:rsidRPr="00415B45">
              <w:rPr>
                <w:rFonts w:hint="eastAsia"/>
                <w:sz w:val="24"/>
              </w:rPr>
              <w:t>学号</w:t>
            </w:r>
          </w:p>
        </w:tc>
        <w:tc>
          <w:tcPr>
            <w:tcW w:w="1701" w:type="dxa"/>
          </w:tcPr>
          <w:p w14:paraId="0425F80B" w14:textId="77777777" w:rsidR="005D6F96" w:rsidRPr="00415B45" w:rsidRDefault="005D6F96" w:rsidP="003B53F6">
            <w:pPr>
              <w:rPr>
                <w:rFonts w:hint="eastAsia"/>
                <w:sz w:val="24"/>
              </w:rPr>
            </w:pPr>
          </w:p>
        </w:tc>
        <w:tc>
          <w:tcPr>
            <w:tcW w:w="850" w:type="dxa"/>
          </w:tcPr>
          <w:p w14:paraId="3FA981A8" w14:textId="77777777" w:rsidR="005D6F96" w:rsidRPr="00415B45" w:rsidRDefault="005D6F96" w:rsidP="003B53F6">
            <w:pPr>
              <w:rPr>
                <w:rFonts w:hint="eastAsia"/>
                <w:sz w:val="24"/>
              </w:rPr>
            </w:pPr>
            <w:r w:rsidRPr="00415B45">
              <w:rPr>
                <w:rFonts w:hint="eastAsia"/>
                <w:sz w:val="24"/>
              </w:rPr>
              <w:t>时间</w:t>
            </w:r>
          </w:p>
        </w:tc>
        <w:tc>
          <w:tcPr>
            <w:tcW w:w="1468" w:type="dxa"/>
          </w:tcPr>
          <w:p w14:paraId="64DFE4B1" w14:textId="77777777" w:rsidR="005D6F96" w:rsidRPr="00415B45" w:rsidRDefault="005D6F96" w:rsidP="003B53F6">
            <w:pPr>
              <w:rPr>
                <w:rFonts w:hint="eastAsia"/>
                <w:sz w:val="24"/>
              </w:rPr>
            </w:pPr>
          </w:p>
        </w:tc>
      </w:tr>
      <w:tr w:rsidR="005D6F96" w:rsidRPr="00415B45" w14:paraId="0440E416" w14:textId="77777777" w:rsidTr="003B53F6">
        <w:tc>
          <w:tcPr>
            <w:tcW w:w="8522" w:type="dxa"/>
            <w:gridSpan w:val="5"/>
          </w:tcPr>
          <w:p w14:paraId="7041A6C2" w14:textId="77777777" w:rsidR="005D6F96" w:rsidRPr="00415B45" w:rsidRDefault="005D6F96" w:rsidP="003B53F6">
            <w:pPr>
              <w:rPr>
                <w:rFonts w:hint="eastAsia"/>
                <w:sz w:val="24"/>
              </w:rPr>
            </w:pPr>
            <w:r w:rsidRPr="00415B45">
              <w:rPr>
                <w:rFonts w:hint="eastAsia"/>
                <w:sz w:val="24"/>
              </w:rPr>
              <w:t>1</w:t>
            </w:r>
            <w:r w:rsidRPr="00415B45">
              <w:rPr>
                <w:rFonts w:hint="eastAsia"/>
                <w:sz w:val="24"/>
              </w:rPr>
              <w:t>．</w:t>
            </w:r>
            <w:r w:rsidRPr="00415B45">
              <w:rPr>
                <w:rFonts w:hint="eastAsia"/>
                <w:sz w:val="24"/>
              </w:rPr>
              <w:t xml:space="preserve"> </w:t>
            </w:r>
            <w:r w:rsidRPr="00415B45">
              <w:rPr>
                <w:rFonts w:hint="eastAsia"/>
                <w:sz w:val="24"/>
              </w:rPr>
              <w:t>数据库管理系统安装</w:t>
            </w:r>
          </w:p>
          <w:p w14:paraId="21A75930" w14:textId="77777777" w:rsidR="005D6F96" w:rsidRPr="00415B45" w:rsidRDefault="005D6F96" w:rsidP="003B53F6">
            <w:pPr>
              <w:rPr>
                <w:rFonts w:hint="eastAsia"/>
                <w:sz w:val="24"/>
              </w:rPr>
            </w:pPr>
            <w:r w:rsidRPr="00415B45">
              <w:rPr>
                <w:rFonts w:hint="eastAsia"/>
                <w:sz w:val="24"/>
              </w:rPr>
              <w:t>数据库原理实验所使用的软件环境（可自行选择在自己机器上安装）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5441"/>
            </w:tblGrid>
            <w:tr w:rsidR="005D6F96" w:rsidRPr="00415B45" w14:paraId="3DDB249D" w14:textId="77777777" w:rsidTr="003B53F6">
              <w:tc>
                <w:tcPr>
                  <w:tcW w:w="2689" w:type="dxa"/>
                </w:tcPr>
                <w:p w14:paraId="2C1551E4" w14:textId="77777777" w:rsidR="005D6F96" w:rsidRPr="00415B45" w:rsidRDefault="005D6F96" w:rsidP="003B53F6">
                  <w:pPr>
                    <w:rPr>
                      <w:rFonts w:hint="eastAsia"/>
                      <w:sz w:val="24"/>
                    </w:rPr>
                  </w:pPr>
                  <w:r w:rsidRPr="00415B45">
                    <w:rPr>
                      <w:rFonts w:hint="eastAsia"/>
                      <w:sz w:val="24"/>
                    </w:rPr>
                    <w:t>操作系统：</w:t>
                  </w:r>
                </w:p>
              </w:tc>
              <w:tc>
                <w:tcPr>
                  <w:tcW w:w="5602" w:type="dxa"/>
                </w:tcPr>
                <w:p w14:paraId="48F36E4C" w14:textId="77777777" w:rsidR="005D6F96" w:rsidRPr="00415B45" w:rsidRDefault="005D6F96" w:rsidP="003B53F6">
                  <w:pPr>
                    <w:rPr>
                      <w:rFonts w:hint="eastAsia"/>
                      <w:sz w:val="24"/>
                    </w:rPr>
                  </w:pPr>
                </w:p>
              </w:tc>
            </w:tr>
            <w:tr w:rsidR="005D6F96" w:rsidRPr="00415B45" w14:paraId="0A6A0CB4" w14:textId="77777777" w:rsidTr="003B53F6">
              <w:tc>
                <w:tcPr>
                  <w:tcW w:w="2689" w:type="dxa"/>
                </w:tcPr>
                <w:p w14:paraId="1B186E0F" w14:textId="77777777" w:rsidR="005D6F96" w:rsidRPr="00415B45" w:rsidRDefault="005D6F96" w:rsidP="003B53F6">
                  <w:pPr>
                    <w:rPr>
                      <w:rFonts w:hint="eastAsia"/>
                      <w:sz w:val="24"/>
                    </w:rPr>
                  </w:pPr>
                  <w:r w:rsidRPr="00415B45">
                    <w:rPr>
                      <w:rFonts w:hint="eastAsia"/>
                      <w:sz w:val="24"/>
                    </w:rPr>
                    <w:t>数据库管理系统：</w:t>
                  </w:r>
                </w:p>
              </w:tc>
              <w:tc>
                <w:tcPr>
                  <w:tcW w:w="5602" w:type="dxa"/>
                </w:tcPr>
                <w:p w14:paraId="1342F2D2" w14:textId="77777777" w:rsidR="005D6F96" w:rsidRPr="00415B45" w:rsidRDefault="005D6F96" w:rsidP="003B53F6">
                  <w:pPr>
                    <w:rPr>
                      <w:rFonts w:hint="eastAsia"/>
                      <w:sz w:val="24"/>
                    </w:rPr>
                  </w:pPr>
                </w:p>
              </w:tc>
            </w:tr>
            <w:tr w:rsidR="005D6F96" w:rsidRPr="00415B45" w14:paraId="7CBADFE4" w14:textId="77777777" w:rsidTr="003B53F6">
              <w:tc>
                <w:tcPr>
                  <w:tcW w:w="2689" w:type="dxa"/>
                </w:tcPr>
                <w:p w14:paraId="21760187" w14:textId="77777777" w:rsidR="005D6F96" w:rsidRPr="00415B45" w:rsidRDefault="005D6F96" w:rsidP="003B53F6">
                  <w:pPr>
                    <w:rPr>
                      <w:rFonts w:hint="eastAsia"/>
                      <w:sz w:val="24"/>
                    </w:rPr>
                  </w:pPr>
                  <w:r w:rsidRPr="00415B45">
                    <w:rPr>
                      <w:rFonts w:hint="eastAsia"/>
                      <w:sz w:val="24"/>
                    </w:rPr>
                    <w:t>数据库管理系统版本：</w:t>
                  </w:r>
                </w:p>
              </w:tc>
              <w:tc>
                <w:tcPr>
                  <w:tcW w:w="5602" w:type="dxa"/>
                </w:tcPr>
                <w:p w14:paraId="47254AFE" w14:textId="77777777" w:rsidR="005D6F96" w:rsidRPr="00415B45" w:rsidRDefault="005D6F96" w:rsidP="003B53F6">
                  <w:pPr>
                    <w:rPr>
                      <w:rFonts w:hint="eastAsia"/>
                      <w:sz w:val="24"/>
                    </w:rPr>
                  </w:pPr>
                </w:p>
              </w:tc>
            </w:tr>
          </w:tbl>
          <w:p w14:paraId="282C2411" w14:textId="77777777" w:rsidR="005D6F96" w:rsidRPr="00415B45" w:rsidRDefault="005D6F96" w:rsidP="003B53F6">
            <w:pPr>
              <w:rPr>
                <w:rFonts w:hint="eastAsia"/>
                <w:sz w:val="24"/>
              </w:rPr>
            </w:pPr>
          </w:p>
          <w:p w14:paraId="40706BEE" w14:textId="77777777" w:rsidR="005D6F96" w:rsidRPr="00415B45" w:rsidRDefault="005D6F96" w:rsidP="003B53F6">
            <w:pPr>
              <w:rPr>
                <w:rFonts w:hint="eastAsia"/>
                <w:sz w:val="24"/>
              </w:rPr>
            </w:pPr>
            <w:r w:rsidRPr="00415B45">
              <w:rPr>
                <w:rFonts w:hint="eastAsia"/>
                <w:sz w:val="24"/>
              </w:rPr>
              <w:t>2</w:t>
            </w:r>
            <w:r w:rsidRPr="00415B45">
              <w:rPr>
                <w:rFonts w:hint="eastAsia"/>
                <w:sz w:val="24"/>
              </w:rPr>
              <w:t>．</w:t>
            </w:r>
            <w:r w:rsidRPr="00415B45">
              <w:rPr>
                <w:rFonts w:hint="eastAsia"/>
                <w:sz w:val="24"/>
              </w:rPr>
              <w:t xml:space="preserve"> </w:t>
            </w:r>
            <w:r w:rsidRPr="00415B45">
              <w:rPr>
                <w:rFonts w:hint="eastAsia"/>
                <w:sz w:val="24"/>
              </w:rPr>
              <w:t>实验环境搭建中遇到了什么问题？如何解决的？</w:t>
            </w:r>
          </w:p>
          <w:p w14:paraId="33E95570" w14:textId="77777777" w:rsidR="005D6F96" w:rsidRPr="00415B45" w:rsidRDefault="005D6F96" w:rsidP="003B53F6">
            <w:pPr>
              <w:rPr>
                <w:rFonts w:hint="eastAsia"/>
                <w:sz w:val="24"/>
              </w:rPr>
            </w:pPr>
          </w:p>
          <w:p w14:paraId="197F8A93" w14:textId="77777777" w:rsidR="005D6F96" w:rsidRPr="00415B45" w:rsidRDefault="005D6F96" w:rsidP="003B53F6">
            <w:pPr>
              <w:rPr>
                <w:rFonts w:hint="eastAsia"/>
                <w:sz w:val="24"/>
              </w:rPr>
            </w:pPr>
            <w:r w:rsidRPr="00415B45">
              <w:rPr>
                <w:rFonts w:hint="eastAsia"/>
                <w:sz w:val="24"/>
              </w:rPr>
              <w:t>3</w:t>
            </w:r>
            <w:r w:rsidRPr="00415B45">
              <w:rPr>
                <w:rFonts w:hint="eastAsia"/>
                <w:sz w:val="24"/>
              </w:rPr>
              <w:t>．数据库管理系统运行的操作系统环境。查找资料，了解各数据库管理系统对操作系统平台的支持情况，完成下表。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1"/>
              <w:gridCol w:w="1385"/>
              <w:gridCol w:w="1492"/>
              <w:gridCol w:w="2113"/>
              <w:gridCol w:w="1219"/>
            </w:tblGrid>
            <w:tr w:rsidR="005D6F96" w:rsidRPr="00C453A7" w14:paraId="5EE61EF2" w14:textId="77777777" w:rsidTr="003B53F6">
              <w:tc>
                <w:tcPr>
                  <w:tcW w:w="1951" w:type="dxa"/>
                  <w:shd w:val="clear" w:color="auto" w:fill="C6D9F1"/>
                  <w:vAlign w:val="center"/>
                </w:tcPr>
                <w:p w14:paraId="4CF3D78F" w14:textId="77777777" w:rsidR="005D6F96" w:rsidRPr="00C453A7" w:rsidRDefault="005D6F96" w:rsidP="003B53F6">
                  <w:pPr>
                    <w:jc w:val="center"/>
                    <w:rPr>
                      <w:rFonts w:hint="eastAsia"/>
                      <w:sz w:val="24"/>
                    </w:rPr>
                  </w:pPr>
                  <w:r>
                    <w:rPr>
                      <w:rFonts w:hint="eastAsia"/>
                      <w:sz w:val="24"/>
                    </w:rPr>
                    <w:t>R</w:t>
                  </w:r>
                  <w:r w:rsidRPr="00C453A7">
                    <w:rPr>
                      <w:rFonts w:hint="eastAsia"/>
                      <w:sz w:val="24"/>
                    </w:rPr>
                    <w:t>DBMS</w:t>
                  </w:r>
                </w:p>
              </w:tc>
              <w:tc>
                <w:tcPr>
                  <w:tcW w:w="1559" w:type="dxa"/>
                  <w:shd w:val="clear" w:color="auto" w:fill="C6D9F1"/>
                  <w:vAlign w:val="center"/>
                </w:tcPr>
                <w:p w14:paraId="41A15E98" w14:textId="77777777" w:rsidR="005D6F96" w:rsidRPr="00C453A7" w:rsidRDefault="005D6F96" w:rsidP="003B53F6">
                  <w:pPr>
                    <w:jc w:val="center"/>
                    <w:rPr>
                      <w:rFonts w:hint="eastAsia"/>
                      <w:sz w:val="24"/>
                    </w:rPr>
                  </w:pPr>
                  <w:r w:rsidRPr="00C453A7">
                    <w:rPr>
                      <w:rFonts w:hint="eastAsia"/>
                      <w:sz w:val="24"/>
                    </w:rPr>
                    <w:t>最新版本号</w:t>
                  </w:r>
                </w:p>
              </w:tc>
              <w:tc>
                <w:tcPr>
                  <w:tcW w:w="1560" w:type="dxa"/>
                  <w:shd w:val="clear" w:color="auto" w:fill="C6D9F1"/>
                  <w:vAlign w:val="center"/>
                </w:tcPr>
                <w:p w14:paraId="66B6B84B" w14:textId="77777777" w:rsidR="005D6F96" w:rsidRPr="00C453A7" w:rsidRDefault="005D6F96" w:rsidP="003B53F6">
                  <w:pPr>
                    <w:jc w:val="center"/>
                    <w:rPr>
                      <w:rFonts w:hint="eastAsia"/>
                      <w:sz w:val="24"/>
                    </w:rPr>
                  </w:pPr>
                  <w:r w:rsidRPr="00C453A7">
                    <w:rPr>
                      <w:rFonts w:hint="eastAsia"/>
                      <w:sz w:val="24"/>
                    </w:rPr>
                    <w:t>Windows</w:t>
                  </w:r>
                </w:p>
              </w:tc>
              <w:tc>
                <w:tcPr>
                  <w:tcW w:w="2126" w:type="dxa"/>
                  <w:shd w:val="clear" w:color="auto" w:fill="C6D9F1"/>
                  <w:vAlign w:val="center"/>
                </w:tcPr>
                <w:p w14:paraId="0AC9159A" w14:textId="77777777" w:rsidR="005D6F96" w:rsidRPr="00C453A7" w:rsidRDefault="005D6F96" w:rsidP="003B53F6">
                  <w:pPr>
                    <w:jc w:val="center"/>
                    <w:rPr>
                      <w:rFonts w:hint="eastAsia"/>
                      <w:sz w:val="24"/>
                    </w:rPr>
                  </w:pPr>
                  <w:r w:rsidRPr="00C453A7">
                    <w:rPr>
                      <w:rFonts w:hint="eastAsia"/>
                      <w:sz w:val="24"/>
                    </w:rPr>
                    <w:t>Linux</w:t>
                  </w:r>
                  <w:r w:rsidRPr="00C453A7">
                    <w:rPr>
                      <w:rFonts w:hint="eastAsia"/>
                      <w:sz w:val="24"/>
                    </w:rPr>
                    <w:t>（</w:t>
                  </w:r>
                  <w:r w:rsidRPr="00C453A7">
                    <w:rPr>
                      <w:rFonts w:hint="eastAsia"/>
                      <w:sz w:val="24"/>
                    </w:rPr>
                    <w:t>centos/ubuntu</w:t>
                  </w:r>
                  <w:r w:rsidRPr="00C453A7">
                    <w:rPr>
                      <w:rFonts w:hint="eastAsia"/>
                      <w:sz w:val="24"/>
                    </w:rPr>
                    <w:t>）</w:t>
                  </w:r>
                </w:p>
              </w:tc>
              <w:tc>
                <w:tcPr>
                  <w:tcW w:w="1326" w:type="dxa"/>
                  <w:shd w:val="clear" w:color="auto" w:fill="C6D9F1"/>
                  <w:vAlign w:val="center"/>
                </w:tcPr>
                <w:p w14:paraId="5F4E6E30" w14:textId="77777777" w:rsidR="005D6F96" w:rsidRPr="00C453A7" w:rsidRDefault="005D6F96" w:rsidP="003B53F6">
                  <w:pPr>
                    <w:jc w:val="center"/>
                    <w:rPr>
                      <w:rFonts w:hint="eastAsia"/>
                      <w:sz w:val="24"/>
                    </w:rPr>
                  </w:pPr>
                  <w:r w:rsidRPr="00C453A7">
                    <w:rPr>
                      <w:rFonts w:hint="eastAsia"/>
                      <w:sz w:val="24"/>
                    </w:rPr>
                    <w:t>Mac OS</w:t>
                  </w:r>
                </w:p>
              </w:tc>
            </w:tr>
            <w:tr w:rsidR="005D6F96" w:rsidRPr="00C453A7" w14:paraId="734F1557" w14:textId="77777777" w:rsidTr="003B53F6">
              <w:tc>
                <w:tcPr>
                  <w:tcW w:w="1951" w:type="dxa"/>
                </w:tcPr>
                <w:p w14:paraId="3D3E1F41" w14:textId="77777777" w:rsidR="005D6F96" w:rsidRPr="00C453A7" w:rsidRDefault="005D6F96" w:rsidP="003B53F6">
                  <w:pPr>
                    <w:rPr>
                      <w:rFonts w:hint="eastAsia"/>
                      <w:sz w:val="24"/>
                    </w:rPr>
                  </w:pPr>
                  <w:r w:rsidRPr="00C453A7">
                    <w:rPr>
                      <w:rFonts w:hint="eastAsia"/>
                      <w:sz w:val="24"/>
                    </w:rPr>
                    <w:t xml:space="preserve">Oracle </w:t>
                  </w:r>
                </w:p>
              </w:tc>
              <w:tc>
                <w:tcPr>
                  <w:tcW w:w="1559" w:type="dxa"/>
                </w:tcPr>
                <w:p w14:paraId="1341C553" w14:textId="77777777" w:rsidR="005D6F96" w:rsidRPr="00C453A7" w:rsidRDefault="005D6F96" w:rsidP="003B53F6">
                  <w:pPr>
                    <w:rPr>
                      <w:rFonts w:hint="eastAsia"/>
                      <w:sz w:val="24"/>
                    </w:rPr>
                  </w:pPr>
                </w:p>
              </w:tc>
              <w:tc>
                <w:tcPr>
                  <w:tcW w:w="1560" w:type="dxa"/>
                </w:tcPr>
                <w:p w14:paraId="5D3BCA48" w14:textId="77777777" w:rsidR="005D6F96" w:rsidRPr="00C453A7" w:rsidRDefault="005D6F96" w:rsidP="003B53F6">
                  <w:pPr>
                    <w:rPr>
                      <w:rFonts w:hint="eastAsia"/>
                      <w:sz w:val="24"/>
                    </w:rPr>
                  </w:pPr>
                </w:p>
              </w:tc>
              <w:tc>
                <w:tcPr>
                  <w:tcW w:w="2126" w:type="dxa"/>
                </w:tcPr>
                <w:p w14:paraId="59CC10C9" w14:textId="77777777" w:rsidR="005D6F96" w:rsidRPr="00C453A7" w:rsidRDefault="005D6F96" w:rsidP="003B53F6">
                  <w:pPr>
                    <w:rPr>
                      <w:rFonts w:hint="eastAsia"/>
                      <w:sz w:val="24"/>
                    </w:rPr>
                  </w:pPr>
                </w:p>
              </w:tc>
              <w:tc>
                <w:tcPr>
                  <w:tcW w:w="1326" w:type="dxa"/>
                </w:tcPr>
                <w:p w14:paraId="04ACC6B1" w14:textId="77777777" w:rsidR="005D6F96" w:rsidRPr="00C453A7" w:rsidRDefault="005D6F96" w:rsidP="003B53F6">
                  <w:pPr>
                    <w:rPr>
                      <w:rFonts w:hint="eastAsia"/>
                      <w:sz w:val="24"/>
                    </w:rPr>
                  </w:pPr>
                </w:p>
              </w:tc>
            </w:tr>
            <w:tr w:rsidR="005D6F96" w:rsidRPr="00C453A7" w14:paraId="3751F4AF" w14:textId="77777777" w:rsidTr="003B53F6">
              <w:tc>
                <w:tcPr>
                  <w:tcW w:w="1951" w:type="dxa"/>
                </w:tcPr>
                <w:p w14:paraId="3BF2AEC8" w14:textId="77777777" w:rsidR="005D6F96" w:rsidRPr="00C453A7" w:rsidRDefault="005D6F96" w:rsidP="003B53F6">
                  <w:pPr>
                    <w:rPr>
                      <w:rFonts w:hint="eastAsia"/>
                      <w:sz w:val="24"/>
                    </w:rPr>
                  </w:pPr>
                  <w:r w:rsidRPr="00C453A7">
                    <w:rPr>
                      <w:rFonts w:hint="eastAsia"/>
                      <w:sz w:val="24"/>
                    </w:rPr>
                    <w:t>SQL Server</w:t>
                  </w:r>
                </w:p>
              </w:tc>
              <w:tc>
                <w:tcPr>
                  <w:tcW w:w="1559" w:type="dxa"/>
                </w:tcPr>
                <w:p w14:paraId="6827F204" w14:textId="77777777" w:rsidR="005D6F96" w:rsidRPr="00C453A7" w:rsidRDefault="005D6F96" w:rsidP="003B53F6">
                  <w:pPr>
                    <w:rPr>
                      <w:rFonts w:hint="eastAsia"/>
                      <w:sz w:val="24"/>
                    </w:rPr>
                  </w:pPr>
                </w:p>
              </w:tc>
              <w:tc>
                <w:tcPr>
                  <w:tcW w:w="1560" w:type="dxa"/>
                </w:tcPr>
                <w:p w14:paraId="5F7C689B" w14:textId="77777777" w:rsidR="005D6F96" w:rsidRPr="00C453A7" w:rsidRDefault="005D6F96" w:rsidP="003B53F6">
                  <w:pPr>
                    <w:rPr>
                      <w:rFonts w:hint="eastAsia"/>
                      <w:sz w:val="24"/>
                    </w:rPr>
                  </w:pPr>
                </w:p>
              </w:tc>
              <w:tc>
                <w:tcPr>
                  <w:tcW w:w="2126" w:type="dxa"/>
                </w:tcPr>
                <w:p w14:paraId="42C5E464" w14:textId="77777777" w:rsidR="005D6F96" w:rsidRPr="00C453A7" w:rsidRDefault="005D6F96" w:rsidP="003B53F6">
                  <w:pPr>
                    <w:rPr>
                      <w:rFonts w:hint="eastAsia"/>
                      <w:sz w:val="24"/>
                    </w:rPr>
                  </w:pPr>
                </w:p>
              </w:tc>
              <w:tc>
                <w:tcPr>
                  <w:tcW w:w="1326" w:type="dxa"/>
                </w:tcPr>
                <w:p w14:paraId="3CD7A140" w14:textId="77777777" w:rsidR="005D6F96" w:rsidRPr="00C453A7" w:rsidRDefault="005D6F96" w:rsidP="003B53F6">
                  <w:pPr>
                    <w:rPr>
                      <w:rFonts w:hint="eastAsia"/>
                      <w:sz w:val="24"/>
                    </w:rPr>
                  </w:pPr>
                </w:p>
              </w:tc>
            </w:tr>
            <w:tr w:rsidR="005D6F96" w:rsidRPr="00C453A7" w14:paraId="795B063B" w14:textId="77777777" w:rsidTr="003B53F6">
              <w:tc>
                <w:tcPr>
                  <w:tcW w:w="1951" w:type="dxa"/>
                </w:tcPr>
                <w:p w14:paraId="5E24AEA5" w14:textId="77777777" w:rsidR="005D6F96" w:rsidRPr="00C453A7" w:rsidRDefault="005D6F96" w:rsidP="003B53F6">
                  <w:pPr>
                    <w:rPr>
                      <w:rFonts w:hint="eastAsia"/>
                      <w:sz w:val="24"/>
                    </w:rPr>
                  </w:pPr>
                  <w:r w:rsidRPr="00C453A7">
                    <w:rPr>
                      <w:rFonts w:hint="eastAsia"/>
                      <w:sz w:val="24"/>
                    </w:rPr>
                    <w:t xml:space="preserve">MYSQL </w:t>
                  </w:r>
                </w:p>
              </w:tc>
              <w:tc>
                <w:tcPr>
                  <w:tcW w:w="1559" w:type="dxa"/>
                </w:tcPr>
                <w:p w14:paraId="404CDE50" w14:textId="77777777" w:rsidR="005D6F96" w:rsidRPr="00C453A7" w:rsidRDefault="005D6F96" w:rsidP="003B53F6">
                  <w:pPr>
                    <w:rPr>
                      <w:rFonts w:hint="eastAsia"/>
                      <w:sz w:val="24"/>
                    </w:rPr>
                  </w:pPr>
                </w:p>
              </w:tc>
              <w:tc>
                <w:tcPr>
                  <w:tcW w:w="1560" w:type="dxa"/>
                </w:tcPr>
                <w:p w14:paraId="5FF96BE4" w14:textId="77777777" w:rsidR="005D6F96" w:rsidRPr="00C453A7" w:rsidRDefault="005D6F96" w:rsidP="003B53F6">
                  <w:pPr>
                    <w:rPr>
                      <w:rFonts w:hint="eastAsia"/>
                      <w:sz w:val="24"/>
                    </w:rPr>
                  </w:pPr>
                </w:p>
              </w:tc>
              <w:tc>
                <w:tcPr>
                  <w:tcW w:w="2126" w:type="dxa"/>
                </w:tcPr>
                <w:p w14:paraId="7EACF8F1" w14:textId="77777777" w:rsidR="005D6F96" w:rsidRPr="00C453A7" w:rsidRDefault="005D6F96" w:rsidP="003B53F6">
                  <w:pPr>
                    <w:rPr>
                      <w:rFonts w:hint="eastAsia"/>
                      <w:sz w:val="24"/>
                    </w:rPr>
                  </w:pPr>
                </w:p>
              </w:tc>
              <w:tc>
                <w:tcPr>
                  <w:tcW w:w="1326" w:type="dxa"/>
                </w:tcPr>
                <w:p w14:paraId="4CD74410" w14:textId="77777777" w:rsidR="005D6F96" w:rsidRPr="00C453A7" w:rsidRDefault="005D6F96" w:rsidP="003B53F6">
                  <w:pPr>
                    <w:rPr>
                      <w:rFonts w:hint="eastAsia"/>
                      <w:sz w:val="24"/>
                    </w:rPr>
                  </w:pPr>
                </w:p>
              </w:tc>
            </w:tr>
            <w:tr w:rsidR="005D6F96" w:rsidRPr="00C453A7" w14:paraId="5ECB5899" w14:textId="77777777" w:rsidTr="003B53F6">
              <w:tc>
                <w:tcPr>
                  <w:tcW w:w="1951" w:type="dxa"/>
                </w:tcPr>
                <w:p w14:paraId="340AFF45" w14:textId="77777777" w:rsidR="005D6F96" w:rsidRPr="00C453A7" w:rsidRDefault="005D6F96" w:rsidP="003B53F6">
                  <w:pPr>
                    <w:rPr>
                      <w:rFonts w:hint="eastAsia"/>
                      <w:sz w:val="24"/>
                    </w:rPr>
                  </w:pPr>
                  <w:r w:rsidRPr="00C453A7">
                    <w:rPr>
                      <w:rFonts w:hint="eastAsia"/>
                      <w:sz w:val="24"/>
                    </w:rPr>
                    <w:t xml:space="preserve">PostgreSQL </w:t>
                  </w:r>
                </w:p>
              </w:tc>
              <w:tc>
                <w:tcPr>
                  <w:tcW w:w="1559" w:type="dxa"/>
                </w:tcPr>
                <w:p w14:paraId="24EFBB08" w14:textId="77777777" w:rsidR="005D6F96" w:rsidRPr="00C453A7" w:rsidRDefault="005D6F96" w:rsidP="003B53F6">
                  <w:pPr>
                    <w:rPr>
                      <w:rFonts w:hint="eastAsia"/>
                      <w:sz w:val="24"/>
                    </w:rPr>
                  </w:pPr>
                </w:p>
              </w:tc>
              <w:tc>
                <w:tcPr>
                  <w:tcW w:w="1560" w:type="dxa"/>
                </w:tcPr>
                <w:p w14:paraId="1BE6E7E4" w14:textId="77777777" w:rsidR="005D6F96" w:rsidRPr="00C453A7" w:rsidRDefault="005D6F96" w:rsidP="003B53F6">
                  <w:pPr>
                    <w:rPr>
                      <w:rFonts w:hint="eastAsia"/>
                      <w:sz w:val="24"/>
                    </w:rPr>
                  </w:pPr>
                </w:p>
              </w:tc>
              <w:tc>
                <w:tcPr>
                  <w:tcW w:w="2126" w:type="dxa"/>
                </w:tcPr>
                <w:p w14:paraId="045AE255" w14:textId="77777777" w:rsidR="005D6F96" w:rsidRPr="00C453A7" w:rsidRDefault="005D6F96" w:rsidP="003B53F6">
                  <w:pPr>
                    <w:rPr>
                      <w:rFonts w:hint="eastAsia"/>
                      <w:sz w:val="24"/>
                    </w:rPr>
                  </w:pPr>
                </w:p>
              </w:tc>
              <w:tc>
                <w:tcPr>
                  <w:tcW w:w="1326" w:type="dxa"/>
                </w:tcPr>
                <w:p w14:paraId="2DA99BD0" w14:textId="77777777" w:rsidR="005D6F96" w:rsidRPr="00C453A7" w:rsidRDefault="005D6F96" w:rsidP="003B53F6">
                  <w:pPr>
                    <w:rPr>
                      <w:rFonts w:hint="eastAsia"/>
                      <w:sz w:val="24"/>
                    </w:rPr>
                  </w:pPr>
                </w:p>
              </w:tc>
            </w:tr>
            <w:tr w:rsidR="005D6F96" w:rsidRPr="00C453A7" w14:paraId="7C4EFEF3" w14:textId="77777777" w:rsidTr="003B53F6">
              <w:tc>
                <w:tcPr>
                  <w:tcW w:w="1951" w:type="dxa"/>
                </w:tcPr>
                <w:p w14:paraId="3A12BDD9" w14:textId="77777777" w:rsidR="005D6F96" w:rsidRPr="00C453A7" w:rsidRDefault="005D6F96" w:rsidP="003B53F6">
                  <w:pPr>
                    <w:rPr>
                      <w:rFonts w:hint="eastAsia"/>
                      <w:sz w:val="24"/>
                    </w:rPr>
                  </w:pPr>
                  <w:r w:rsidRPr="00C453A7">
                    <w:rPr>
                      <w:rFonts w:hint="eastAsia"/>
                      <w:sz w:val="24"/>
                    </w:rPr>
                    <w:t>DB2</w:t>
                  </w:r>
                </w:p>
              </w:tc>
              <w:tc>
                <w:tcPr>
                  <w:tcW w:w="1559" w:type="dxa"/>
                </w:tcPr>
                <w:p w14:paraId="7C0A069E" w14:textId="77777777" w:rsidR="005D6F96" w:rsidRPr="00C453A7" w:rsidRDefault="005D6F96" w:rsidP="003B53F6">
                  <w:pPr>
                    <w:rPr>
                      <w:rFonts w:hint="eastAsia"/>
                      <w:sz w:val="24"/>
                    </w:rPr>
                  </w:pPr>
                </w:p>
              </w:tc>
              <w:tc>
                <w:tcPr>
                  <w:tcW w:w="1560" w:type="dxa"/>
                </w:tcPr>
                <w:p w14:paraId="27ACE4F8" w14:textId="77777777" w:rsidR="005D6F96" w:rsidRPr="00C453A7" w:rsidRDefault="005D6F96" w:rsidP="003B53F6">
                  <w:pPr>
                    <w:rPr>
                      <w:rFonts w:hint="eastAsia"/>
                      <w:sz w:val="24"/>
                    </w:rPr>
                  </w:pPr>
                </w:p>
              </w:tc>
              <w:tc>
                <w:tcPr>
                  <w:tcW w:w="2126" w:type="dxa"/>
                </w:tcPr>
                <w:p w14:paraId="2ED8C474" w14:textId="77777777" w:rsidR="005D6F96" w:rsidRPr="00C453A7" w:rsidRDefault="005D6F96" w:rsidP="003B53F6">
                  <w:pPr>
                    <w:rPr>
                      <w:rFonts w:hint="eastAsia"/>
                      <w:sz w:val="24"/>
                    </w:rPr>
                  </w:pPr>
                </w:p>
              </w:tc>
              <w:tc>
                <w:tcPr>
                  <w:tcW w:w="1326" w:type="dxa"/>
                </w:tcPr>
                <w:p w14:paraId="4CF55F1F" w14:textId="77777777" w:rsidR="005D6F96" w:rsidRPr="00C453A7" w:rsidRDefault="005D6F96" w:rsidP="003B53F6">
                  <w:pPr>
                    <w:rPr>
                      <w:rFonts w:hint="eastAsia"/>
                      <w:sz w:val="24"/>
                    </w:rPr>
                  </w:pPr>
                </w:p>
              </w:tc>
            </w:tr>
          </w:tbl>
          <w:p w14:paraId="7D97B68C" w14:textId="77777777" w:rsidR="005D6F96" w:rsidRPr="00415B45" w:rsidRDefault="005D6F96" w:rsidP="003B53F6">
            <w:pPr>
              <w:rPr>
                <w:rFonts w:hint="eastAsia"/>
                <w:sz w:val="24"/>
              </w:rPr>
            </w:pPr>
          </w:p>
          <w:p w14:paraId="404305E1" w14:textId="77777777" w:rsidR="005D6F96" w:rsidRPr="00415B45" w:rsidRDefault="005D6F96" w:rsidP="003B53F6">
            <w:pPr>
              <w:rPr>
                <w:rFonts w:hint="eastAsia"/>
                <w:sz w:val="24"/>
              </w:rPr>
            </w:pPr>
            <w:r w:rsidRPr="00415B45">
              <w:rPr>
                <w:rFonts w:hint="eastAsia"/>
                <w:sz w:val="24"/>
              </w:rPr>
              <w:lastRenderedPageBreak/>
              <w:t>4</w:t>
            </w:r>
            <w:r>
              <w:rPr>
                <w:rFonts w:hint="eastAsia"/>
                <w:sz w:val="24"/>
              </w:rPr>
              <w:t>*</w:t>
            </w:r>
            <w:r w:rsidRPr="00415B45">
              <w:rPr>
                <w:rFonts w:hint="eastAsia"/>
                <w:sz w:val="24"/>
              </w:rPr>
              <w:t xml:space="preserve">. </w:t>
            </w:r>
            <w:r w:rsidRPr="00415B45">
              <w:rPr>
                <w:rFonts w:hint="eastAsia"/>
                <w:sz w:val="24"/>
              </w:rPr>
              <w:t>了解各数据库管理系统的客户机服务器机制，完成下表：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2268"/>
              <w:gridCol w:w="2693"/>
            </w:tblGrid>
            <w:tr w:rsidR="005D6F96" w:rsidRPr="00C453A7" w14:paraId="22A62681" w14:textId="77777777" w:rsidTr="003B53F6">
              <w:tc>
                <w:tcPr>
                  <w:tcW w:w="1951" w:type="dxa"/>
                  <w:shd w:val="clear" w:color="auto" w:fill="C6D9F1"/>
                  <w:vAlign w:val="center"/>
                </w:tcPr>
                <w:p w14:paraId="66456DAA" w14:textId="77777777" w:rsidR="005D6F96" w:rsidRPr="00C453A7" w:rsidRDefault="005D6F96" w:rsidP="003B53F6">
                  <w:pPr>
                    <w:jc w:val="center"/>
                    <w:rPr>
                      <w:rFonts w:hint="eastAsia"/>
                      <w:sz w:val="24"/>
                    </w:rPr>
                  </w:pPr>
                  <w:r>
                    <w:rPr>
                      <w:rFonts w:hint="eastAsia"/>
                      <w:sz w:val="24"/>
                    </w:rPr>
                    <w:t>R</w:t>
                  </w:r>
                  <w:r w:rsidRPr="00C453A7">
                    <w:rPr>
                      <w:rFonts w:hint="eastAsia"/>
                      <w:sz w:val="24"/>
                    </w:rPr>
                    <w:t>DBMS</w:t>
                  </w:r>
                </w:p>
              </w:tc>
              <w:tc>
                <w:tcPr>
                  <w:tcW w:w="2268" w:type="dxa"/>
                  <w:shd w:val="clear" w:color="auto" w:fill="C6D9F1"/>
                  <w:vAlign w:val="center"/>
                </w:tcPr>
                <w:p w14:paraId="108D064D" w14:textId="77777777" w:rsidR="005D6F96" w:rsidRPr="00C453A7" w:rsidRDefault="005D6F96" w:rsidP="003B53F6">
                  <w:pPr>
                    <w:jc w:val="center"/>
                    <w:rPr>
                      <w:rFonts w:hint="eastAsia"/>
                      <w:sz w:val="24"/>
                    </w:rPr>
                  </w:pPr>
                  <w:r>
                    <w:rPr>
                      <w:rFonts w:hint="eastAsia"/>
                      <w:sz w:val="24"/>
                    </w:rPr>
                    <w:t>客户端软件名称</w:t>
                  </w:r>
                </w:p>
              </w:tc>
              <w:tc>
                <w:tcPr>
                  <w:tcW w:w="2693" w:type="dxa"/>
                  <w:shd w:val="clear" w:color="auto" w:fill="C6D9F1"/>
                  <w:vAlign w:val="center"/>
                </w:tcPr>
                <w:p w14:paraId="0D376EE6" w14:textId="77777777" w:rsidR="005D6F96" w:rsidRPr="00C453A7" w:rsidRDefault="005D6F96" w:rsidP="003B53F6">
                  <w:pPr>
                    <w:jc w:val="center"/>
                    <w:rPr>
                      <w:rFonts w:hint="eastAsia"/>
                      <w:sz w:val="24"/>
                    </w:rPr>
                  </w:pPr>
                  <w:r>
                    <w:rPr>
                      <w:rFonts w:hint="eastAsia"/>
                      <w:sz w:val="24"/>
                    </w:rPr>
                    <w:t>服务器</w:t>
                  </w:r>
                  <w:proofErr w:type="gramStart"/>
                  <w:r>
                    <w:rPr>
                      <w:rFonts w:hint="eastAsia"/>
                      <w:sz w:val="24"/>
                    </w:rPr>
                    <w:t>端进程名</w:t>
                  </w:r>
                  <w:proofErr w:type="gramEnd"/>
                </w:p>
              </w:tc>
            </w:tr>
            <w:tr w:rsidR="005D6F96" w:rsidRPr="00C453A7" w14:paraId="0A1CE83F" w14:textId="77777777" w:rsidTr="003B53F6">
              <w:tc>
                <w:tcPr>
                  <w:tcW w:w="1951" w:type="dxa"/>
                </w:tcPr>
                <w:p w14:paraId="5B1FD823" w14:textId="77777777" w:rsidR="005D6F96" w:rsidRPr="00C453A7" w:rsidRDefault="005D6F96" w:rsidP="003B53F6">
                  <w:pPr>
                    <w:rPr>
                      <w:rFonts w:hint="eastAsia"/>
                      <w:sz w:val="24"/>
                    </w:rPr>
                  </w:pPr>
                  <w:r w:rsidRPr="00C453A7">
                    <w:rPr>
                      <w:rFonts w:hint="eastAsia"/>
                      <w:sz w:val="24"/>
                    </w:rPr>
                    <w:t xml:space="preserve">Oracle </w:t>
                  </w:r>
                </w:p>
              </w:tc>
              <w:tc>
                <w:tcPr>
                  <w:tcW w:w="2268" w:type="dxa"/>
                </w:tcPr>
                <w:p w14:paraId="6FB3962C" w14:textId="77777777" w:rsidR="005D6F96" w:rsidRPr="00C453A7" w:rsidRDefault="005D6F96" w:rsidP="003B53F6">
                  <w:pPr>
                    <w:rPr>
                      <w:rFonts w:hint="eastAsia"/>
                      <w:sz w:val="24"/>
                    </w:rPr>
                  </w:pPr>
                </w:p>
              </w:tc>
              <w:tc>
                <w:tcPr>
                  <w:tcW w:w="2693" w:type="dxa"/>
                </w:tcPr>
                <w:p w14:paraId="5794FF8F" w14:textId="77777777" w:rsidR="005D6F96" w:rsidRPr="00C453A7" w:rsidRDefault="005D6F96" w:rsidP="003B53F6">
                  <w:pPr>
                    <w:rPr>
                      <w:rFonts w:hint="eastAsia"/>
                      <w:sz w:val="24"/>
                    </w:rPr>
                  </w:pPr>
                </w:p>
              </w:tc>
            </w:tr>
            <w:tr w:rsidR="005D6F96" w:rsidRPr="00C453A7" w14:paraId="514AA911" w14:textId="77777777" w:rsidTr="003B53F6">
              <w:tc>
                <w:tcPr>
                  <w:tcW w:w="1951" w:type="dxa"/>
                </w:tcPr>
                <w:p w14:paraId="12065D74" w14:textId="77777777" w:rsidR="005D6F96" w:rsidRPr="00C453A7" w:rsidRDefault="005D6F96" w:rsidP="003B53F6">
                  <w:pPr>
                    <w:rPr>
                      <w:rFonts w:hint="eastAsia"/>
                      <w:sz w:val="24"/>
                    </w:rPr>
                  </w:pPr>
                  <w:r w:rsidRPr="00C453A7">
                    <w:rPr>
                      <w:rFonts w:hint="eastAsia"/>
                      <w:sz w:val="24"/>
                    </w:rPr>
                    <w:t>SQL Server</w:t>
                  </w:r>
                </w:p>
              </w:tc>
              <w:tc>
                <w:tcPr>
                  <w:tcW w:w="2268" w:type="dxa"/>
                </w:tcPr>
                <w:p w14:paraId="193BF732" w14:textId="77777777" w:rsidR="005D6F96" w:rsidRPr="00C453A7" w:rsidRDefault="005D6F96" w:rsidP="003B53F6">
                  <w:pPr>
                    <w:rPr>
                      <w:rFonts w:hint="eastAsia"/>
                      <w:sz w:val="24"/>
                    </w:rPr>
                  </w:pPr>
                </w:p>
              </w:tc>
              <w:tc>
                <w:tcPr>
                  <w:tcW w:w="2693" w:type="dxa"/>
                </w:tcPr>
                <w:p w14:paraId="2C86FAA7" w14:textId="77777777" w:rsidR="005D6F96" w:rsidRPr="00C453A7" w:rsidRDefault="005D6F96" w:rsidP="003B53F6">
                  <w:pPr>
                    <w:rPr>
                      <w:rFonts w:hint="eastAsia"/>
                      <w:sz w:val="24"/>
                    </w:rPr>
                  </w:pPr>
                </w:p>
              </w:tc>
            </w:tr>
            <w:tr w:rsidR="005D6F96" w:rsidRPr="00C453A7" w14:paraId="0A385857" w14:textId="77777777" w:rsidTr="003B53F6">
              <w:tc>
                <w:tcPr>
                  <w:tcW w:w="1951" w:type="dxa"/>
                </w:tcPr>
                <w:p w14:paraId="3844C732" w14:textId="77777777" w:rsidR="005D6F96" w:rsidRPr="00C453A7" w:rsidRDefault="005D6F96" w:rsidP="003B53F6">
                  <w:pPr>
                    <w:rPr>
                      <w:rFonts w:hint="eastAsia"/>
                      <w:sz w:val="24"/>
                    </w:rPr>
                  </w:pPr>
                  <w:r w:rsidRPr="00C453A7">
                    <w:rPr>
                      <w:rFonts w:hint="eastAsia"/>
                      <w:sz w:val="24"/>
                    </w:rPr>
                    <w:t xml:space="preserve">MYSQL </w:t>
                  </w:r>
                </w:p>
              </w:tc>
              <w:tc>
                <w:tcPr>
                  <w:tcW w:w="2268" w:type="dxa"/>
                </w:tcPr>
                <w:p w14:paraId="419A90B9" w14:textId="77777777" w:rsidR="005D6F96" w:rsidRPr="00C453A7" w:rsidRDefault="005D6F96" w:rsidP="003B53F6">
                  <w:pPr>
                    <w:rPr>
                      <w:rFonts w:hint="eastAsia"/>
                      <w:sz w:val="24"/>
                    </w:rPr>
                  </w:pPr>
                </w:p>
              </w:tc>
              <w:tc>
                <w:tcPr>
                  <w:tcW w:w="2693" w:type="dxa"/>
                </w:tcPr>
                <w:p w14:paraId="61AECE97" w14:textId="77777777" w:rsidR="005D6F96" w:rsidRPr="00C453A7" w:rsidRDefault="005D6F96" w:rsidP="003B53F6">
                  <w:pPr>
                    <w:rPr>
                      <w:rFonts w:hint="eastAsia"/>
                      <w:sz w:val="24"/>
                    </w:rPr>
                  </w:pPr>
                </w:p>
              </w:tc>
            </w:tr>
            <w:tr w:rsidR="005D6F96" w:rsidRPr="00C453A7" w14:paraId="641B9DA7" w14:textId="77777777" w:rsidTr="003B53F6">
              <w:tc>
                <w:tcPr>
                  <w:tcW w:w="1951" w:type="dxa"/>
                </w:tcPr>
                <w:p w14:paraId="2EA1C125" w14:textId="77777777" w:rsidR="005D6F96" w:rsidRPr="00C453A7" w:rsidRDefault="005D6F96" w:rsidP="003B53F6">
                  <w:pPr>
                    <w:rPr>
                      <w:rFonts w:hint="eastAsia"/>
                      <w:sz w:val="24"/>
                    </w:rPr>
                  </w:pPr>
                  <w:r w:rsidRPr="00C453A7">
                    <w:rPr>
                      <w:rFonts w:hint="eastAsia"/>
                      <w:sz w:val="24"/>
                    </w:rPr>
                    <w:t xml:space="preserve">PostgreSQL </w:t>
                  </w:r>
                </w:p>
              </w:tc>
              <w:tc>
                <w:tcPr>
                  <w:tcW w:w="2268" w:type="dxa"/>
                </w:tcPr>
                <w:p w14:paraId="0E7B837C" w14:textId="77777777" w:rsidR="005D6F96" w:rsidRPr="00C453A7" w:rsidRDefault="005D6F96" w:rsidP="003B53F6">
                  <w:pPr>
                    <w:rPr>
                      <w:rFonts w:hint="eastAsia"/>
                      <w:sz w:val="24"/>
                    </w:rPr>
                  </w:pPr>
                </w:p>
              </w:tc>
              <w:tc>
                <w:tcPr>
                  <w:tcW w:w="2693" w:type="dxa"/>
                </w:tcPr>
                <w:p w14:paraId="336FD3C3" w14:textId="77777777" w:rsidR="005D6F96" w:rsidRPr="00C453A7" w:rsidRDefault="005D6F96" w:rsidP="003B53F6">
                  <w:pPr>
                    <w:rPr>
                      <w:rFonts w:hint="eastAsia"/>
                      <w:sz w:val="24"/>
                    </w:rPr>
                  </w:pPr>
                </w:p>
              </w:tc>
            </w:tr>
          </w:tbl>
          <w:p w14:paraId="127C0A41" w14:textId="77777777" w:rsidR="005D6F96" w:rsidRPr="00415B45" w:rsidRDefault="005D6F96" w:rsidP="003B53F6">
            <w:pPr>
              <w:ind w:left="840"/>
              <w:rPr>
                <w:rFonts w:hint="eastAsia"/>
                <w:sz w:val="24"/>
              </w:rPr>
            </w:pPr>
          </w:p>
          <w:p w14:paraId="3BA21962" w14:textId="77777777" w:rsidR="005D6F96" w:rsidRPr="00415B45" w:rsidRDefault="005D6F96" w:rsidP="003B53F6">
            <w:pPr>
              <w:spacing w:line="360" w:lineRule="auto"/>
              <w:rPr>
                <w:rFonts w:ascii="宋体" w:hAnsi="宋体" w:hint="eastAsia"/>
                <w:bCs/>
                <w:sz w:val="24"/>
                <w:szCs w:val="24"/>
              </w:rPr>
            </w:pPr>
            <w:r w:rsidRPr="00415B45">
              <w:rPr>
                <w:rFonts w:ascii="宋体" w:hAnsi="宋体" w:hint="eastAsia"/>
                <w:bCs/>
                <w:sz w:val="24"/>
                <w:szCs w:val="24"/>
              </w:rPr>
              <w:t>5</w:t>
            </w:r>
            <w:r>
              <w:rPr>
                <w:rFonts w:ascii="宋体" w:hAnsi="宋体" w:hint="eastAsia"/>
                <w:bCs/>
                <w:sz w:val="24"/>
                <w:szCs w:val="24"/>
              </w:rPr>
              <w:t>*</w:t>
            </w:r>
            <w:r w:rsidRPr="00415B45">
              <w:rPr>
                <w:rFonts w:ascii="宋体" w:hAnsi="宋体" w:hint="eastAsia"/>
                <w:bCs/>
                <w:sz w:val="24"/>
                <w:szCs w:val="24"/>
              </w:rPr>
              <w:t>. 查询相关资料，说明PostgreSQL与MYSQL的主要差异？（选做）</w:t>
            </w:r>
          </w:p>
          <w:p w14:paraId="54B4A02A" w14:textId="77777777" w:rsidR="005D6F96" w:rsidRPr="00415B45" w:rsidRDefault="005D6F96" w:rsidP="003B53F6">
            <w:pPr>
              <w:rPr>
                <w:rFonts w:hint="eastAsia"/>
                <w:sz w:val="24"/>
              </w:rPr>
            </w:pPr>
          </w:p>
          <w:p w14:paraId="307143C0" w14:textId="77777777" w:rsidR="005D6F96" w:rsidRPr="00415B45" w:rsidRDefault="005D6F96" w:rsidP="003B53F6">
            <w:pPr>
              <w:rPr>
                <w:rFonts w:hint="eastAsia"/>
                <w:sz w:val="24"/>
              </w:rPr>
            </w:pPr>
          </w:p>
        </w:tc>
      </w:tr>
      <w:tr w:rsidR="005D6F96" w:rsidRPr="00415B45" w14:paraId="198E94E9" w14:textId="77777777" w:rsidTr="003B53F6">
        <w:tc>
          <w:tcPr>
            <w:tcW w:w="8522" w:type="dxa"/>
            <w:gridSpan w:val="5"/>
          </w:tcPr>
          <w:p w14:paraId="487AD078" w14:textId="77777777" w:rsidR="005D6F96" w:rsidRPr="00415B45" w:rsidRDefault="005D6F96" w:rsidP="003B53F6">
            <w:pPr>
              <w:rPr>
                <w:rFonts w:hint="eastAsia"/>
                <w:sz w:val="24"/>
              </w:rPr>
            </w:pPr>
            <w:r w:rsidRPr="00415B45">
              <w:rPr>
                <w:rFonts w:hint="eastAsia"/>
                <w:sz w:val="24"/>
              </w:rPr>
              <w:lastRenderedPageBreak/>
              <w:t>实验总结：</w:t>
            </w:r>
          </w:p>
          <w:p w14:paraId="2A9C7971" w14:textId="77777777" w:rsidR="005D6F96" w:rsidRPr="00415B45" w:rsidRDefault="005D6F96" w:rsidP="003B53F6">
            <w:pPr>
              <w:rPr>
                <w:rFonts w:hint="eastAsia"/>
                <w:sz w:val="24"/>
              </w:rPr>
            </w:pPr>
            <w:r w:rsidRPr="00415B45">
              <w:rPr>
                <w:rFonts w:hint="eastAsia"/>
                <w:sz w:val="24"/>
              </w:rPr>
              <w:t xml:space="preserve">1 </w:t>
            </w:r>
            <w:r w:rsidRPr="00415B45">
              <w:rPr>
                <w:rFonts w:hint="eastAsia"/>
                <w:sz w:val="24"/>
              </w:rPr>
              <w:t>实验中遇到的难点有哪些？</w:t>
            </w:r>
          </w:p>
          <w:p w14:paraId="4FEBA277" w14:textId="77777777" w:rsidR="005D6F96" w:rsidRPr="00415B45" w:rsidRDefault="005D6F96" w:rsidP="003B53F6">
            <w:pPr>
              <w:rPr>
                <w:rFonts w:hint="eastAsia"/>
                <w:sz w:val="24"/>
              </w:rPr>
            </w:pPr>
            <w:r w:rsidRPr="00415B45">
              <w:rPr>
                <w:rFonts w:hint="eastAsia"/>
                <w:sz w:val="24"/>
              </w:rPr>
              <w:t xml:space="preserve">2 </w:t>
            </w:r>
            <w:r w:rsidRPr="00415B45">
              <w:rPr>
                <w:rFonts w:hint="eastAsia"/>
                <w:sz w:val="24"/>
              </w:rPr>
              <w:t>实验自我评价。</w:t>
            </w:r>
          </w:p>
          <w:p w14:paraId="1DC494D6" w14:textId="77777777" w:rsidR="005D6F96" w:rsidRPr="00415B45" w:rsidRDefault="005D6F96" w:rsidP="003B53F6">
            <w:pPr>
              <w:rPr>
                <w:rFonts w:hint="eastAsia"/>
                <w:sz w:val="24"/>
              </w:rPr>
            </w:pPr>
          </w:p>
        </w:tc>
      </w:tr>
      <w:bookmarkEnd w:id="0"/>
    </w:tbl>
    <w:p w14:paraId="0DF366D8" w14:textId="77777777" w:rsidR="005D6F96" w:rsidRDefault="005D6F96" w:rsidP="005D6F96">
      <w:pPr>
        <w:rPr>
          <w:rFonts w:hint="eastAsia"/>
          <w:sz w:val="24"/>
        </w:rPr>
      </w:pPr>
    </w:p>
    <w:p w14:paraId="4DBD28C9" w14:textId="77777777" w:rsidR="005D6F96" w:rsidRDefault="005D6F96" w:rsidP="005D6F96">
      <w:pPr>
        <w:ind w:firstLine="238"/>
        <w:outlineLvl w:val="2"/>
        <w:rPr>
          <w:rFonts w:hint="eastAsia"/>
          <w:sz w:val="24"/>
        </w:rPr>
      </w:pPr>
      <w:r>
        <w:rPr>
          <w:rFonts w:hint="eastAsia"/>
          <w:sz w:val="24"/>
        </w:rPr>
        <w:t>5.</w:t>
      </w:r>
      <w:r>
        <w:rPr>
          <w:rFonts w:hint="eastAsia"/>
          <w:sz w:val="24"/>
        </w:rPr>
        <w:t>重要链接</w:t>
      </w:r>
    </w:p>
    <w:p w14:paraId="6CD28953" w14:textId="77777777" w:rsidR="005D6F96" w:rsidRDefault="005D6F96" w:rsidP="005D6F96">
      <w:pPr>
        <w:rPr>
          <w:rFonts w:hint="eastAsia"/>
          <w:sz w:val="24"/>
        </w:rPr>
      </w:pPr>
      <w:r>
        <w:rPr>
          <w:rFonts w:hint="eastAsia"/>
          <w:sz w:val="24"/>
        </w:rPr>
        <w:t xml:space="preserve">PostgreSQL: </w:t>
      </w:r>
    </w:p>
    <w:p w14:paraId="63EB1AFA" w14:textId="77777777" w:rsidR="005D6F96" w:rsidRDefault="005D6F96" w:rsidP="005D6F96">
      <w:pPr>
        <w:rPr>
          <w:rFonts w:hint="eastAsia"/>
          <w:sz w:val="24"/>
        </w:rPr>
      </w:pPr>
      <w:r w:rsidRPr="00C84864">
        <w:rPr>
          <w:sz w:val="24"/>
        </w:rPr>
        <w:t>https://www.postgresql.org/</w:t>
      </w:r>
    </w:p>
    <w:p w14:paraId="4D76E354" w14:textId="77777777" w:rsidR="005D6F96" w:rsidRDefault="005D6F96" w:rsidP="005D6F96">
      <w:pPr>
        <w:rPr>
          <w:rFonts w:hint="eastAsia"/>
          <w:sz w:val="24"/>
        </w:rPr>
      </w:pPr>
      <w:r>
        <w:rPr>
          <w:rFonts w:hint="eastAsia"/>
          <w:sz w:val="24"/>
        </w:rPr>
        <w:t>PostgreSQL</w:t>
      </w:r>
      <w:r>
        <w:rPr>
          <w:rFonts w:hint="eastAsia"/>
          <w:sz w:val="24"/>
        </w:rPr>
        <w:t>安装程序</w:t>
      </w:r>
    </w:p>
    <w:p w14:paraId="64FBE6AE" w14:textId="77777777" w:rsidR="005D6F96" w:rsidRDefault="005D6F96" w:rsidP="005D6F96">
      <w:pPr>
        <w:rPr>
          <w:rFonts w:hint="eastAsia"/>
          <w:sz w:val="24"/>
        </w:rPr>
      </w:pPr>
      <w:r w:rsidRPr="00663D5C">
        <w:rPr>
          <w:sz w:val="24"/>
        </w:rPr>
        <w:t>https://www.enterprisedb.com/downloads/postgres-postgresql-downloads</w:t>
      </w:r>
    </w:p>
    <w:p w14:paraId="2ECD80E5" w14:textId="77777777" w:rsidR="005D6F96" w:rsidRDefault="005D6F96" w:rsidP="005D6F96">
      <w:pPr>
        <w:rPr>
          <w:rFonts w:hint="eastAsia"/>
          <w:sz w:val="24"/>
        </w:rPr>
      </w:pPr>
      <w:proofErr w:type="spellStart"/>
      <w:r>
        <w:rPr>
          <w:rFonts w:hint="eastAsia"/>
          <w:sz w:val="24"/>
        </w:rPr>
        <w:t>PgAdmin</w:t>
      </w:r>
      <w:proofErr w:type="spellEnd"/>
      <w:r>
        <w:rPr>
          <w:rFonts w:hint="eastAsia"/>
          <w:sz w:val="24"/>
        </w:rPr>
        <w:t>安装程序</w:t>
      </w:r>
      <w:r>
        <w:rPr>
          <w:rFonts w:hint="eastAsia"/>
          <w:sz w:val="24"/>
        </w:rPr>
        <w:t>:</w:t>
      </w:r>
    </w:p>
    <w:p w14:paraId="1CD6A94F" w14:textId="77777777" w:rsidR="005D6F96" w:rsidRDefault="005D6F96" w:rsidP="005D6F96">
      <w:pPr>
        <w:rPr>
          <w:rFonts w:hint="eastAsia"/>
          <w:sz w:val="24"/>
        </w:rPr>
      </w:pPr>
      <w:r w:rsidRPr="00663D5C">
        <w:rPr>
          <w:sz w:val="24"/>
        </w:rPr>
        <w:t>https://www.pgadmin.org/download/</w:t>
      </w:r>
    </w:p>
    <w:p w14:paraId="722A068D" w14:textId="77777777" w:rsidR="005D6F96" w:rsidRDefault="005D6F96" w:rsidP="005D6F96">
      <w:pPr>
        <w:rPr>
          <w:rFonts w:hint="eastAsia"/>
          <w:sz w:val="24"/>
        </w:rPr>
      </w:pPr>
    </w:p>
    <w:p w14:paraId="514A3AAB" w14:textId="77777777" w:rsidR="005D6F96" w:rsidRDefault="005D6F96" w:rsidP="005D6F96">
      <w:pPr>
        <w:ind w:left="482"/>
        <w:outlineLvl w:val="1"/>
        <w:rPr>
          <w:rFonts w:eastAsia="黑体" w:hint="eastAsia"/>
          <w:sz w:val="24"/>
        </w:rPr>
      </w:pPr>
      <w:r>
        <w:rPr>
          <w:rFonts w:eastAsia="黑体" w:hint="eastAsia"/>
          <w:sz w:val="24"/>
        </w:rPr>
        <w:t>（二）数据库定义与基本操作（</w:t>
      </w:r>
      <w:r>
        <w:rPr>
          <w:rFonts w:eastAsia="黑体" w:hint="eastAsia"/>
          <w:sz w:val="24"/>
        </w:rPr>
        <w:t>1</w:t>
      </w:r>
      <w:r>
        <w:rPr>
          <w:rFonts w:eastAsia="黑体" w:hint="eastAsia"/>
          <w:sz w:val="24"/>
        </w:rPr>
        <w:t>）</w:t>
      </w:r>
    </w:p>
    <w:p w14:paraId="27B99E3F" w14:textId="77777777" w:rsidR="005D6F96" w:rsidRDefault="005D6F96" w:rsidP="005D6F96">
      <w:pPr>
        <w:ind w:firstLine="238"/>
        <w:outlineLvl w:val="2"/>
        <w:rPr>
          <w:rFonts w:hint="eastAsia"/>
          <w:sz w:val="24"/>
        </w:rPr>
      </w:pPr>
      <w:r>
        <w:rPr>
          <w:rFonts w:hint="eastAsia"/>
          <w:sz w:val="24"/>
        </w:rPr>
        <w:t xml:space="preserve">1. </w:t>
      </w:r>
      <w:r>
        <w:rPr>
          <w:rFonts w:hint="eastAsia"/>
          <w:sz w:val="24"/>
        </w:rPr>
        <w:t>实验目的</w:t>
      </w:r>
    </w:p>
    <w:p w14:paraId="16F88E7D" w14:textId="77777777" w:rsidR="005D6F96" w:rsidRDefault="005D6F96" w:rsidP="005D6F96">
      <w:pPr>
        <w:ind w:firstLineChars="225" w:firstLine="540"/>
        <w:rPr>
          <w:rFonts w:hint="eastAsia"/>
          <w:sz w:val="24"/>
        </w:rPr>
      </w:pPr>
      <w:r>
        <w:rPr>
          <w:rFonts w:hint="eastAsia"/>
          <w:sz w:val="24"/>
        </w:rPr>
        <w:t>本实验的目的是理解和掌握数据库的定义语言，使用</w:t>
      </w:r>
      <w:r>
        <w:rPr>
          <w:rFonts w:hint="eastAsia"/>
          <w:sz w:val="24"/>
        </w:rPr>
        <w:t>SQL DDL</w:t>
      </w:r>
      <w:r>
        <w:rPr>
          <w:rFonts w:hint="eastAsia"/>
          <w:sz w:val="24"/>
        </w:rPr>
        <w:t>语言创建、修改和删除数据库的模式和关系表。</w:t>
      </w:r>
    </w:p>
    <w:p w14:paraId="587EFC58" w14:textId="77777777" w:rsidR="005D6F96" w:rsidRDefault="005D6F96" w:rsidP="005D6F96">
      <w:pPr>
        <w:ind w:firstLine="238"/>
        <w:outlineLvl w:val="2"/>
        <w:rPr>
          <w:rFonts w:hint="eastAsia"/>
          <w:sz w:val="24"/>
        </w:rPr>
      </w:pPr>
      <w:r>
        <w:rPr>
          <w:rFonts w:hint="eastAsia"/>
          <w:sz w:val="24"/>
        </w:rPr>
        <w:t xml:space="preserve">2. </w:t>
      </w:r>
      <w:r>
        <w:rPr>
          <w:rFonts w:hint="eastAsia"/>
          <w:sz w:val="24"/>
        </w:rPr>
        <w:t>实验内容</w:t>
      </w:r>
    </w:p>
    <w:p w14:paraId="1AA398E2" w14:textId="77777777" w:rsidR="005D6F96" w:rsidRDefault="005D6F96" w:rsidP="005D6F96">
      <w:pPr>
        <w:ind w:firstLineChars="225" w:firstLine="540"/>
        <w:rPr>
          <w:rFonts w:hint="eastAsia"/>
          <w:sz w:val="24"/>
        </w:rPr>
      </w:pPr>
      <w:r>
        <w:rPr>
          <w:rFonts w:hint="eastAsia"/>
          <w:sz w:val="24"/>
        </w:rPr>
        <w:t>使用</w:t>
      </w:r>
      <w:r>
        <w:rPr>
          <w:rFonts w:hint="eastAsia"/>
          <w:sz w:val="24"/>
        </w:rPr>
        <w:t>SQL DDL</w:t>
      </w:r>
      <w:r>
        <w:rPr>
          <w:rFonts w:hint="eastAsia"/>
          <w:sz w:val="24"/>
        </w:rPr>
        <w:t>语句创建数据库；</w:t>
      </w:r>
    </w:p>
    <w:p w14:paraId="112CD292" w14:textId="77777777" w:rsidR="005D6F96" w:rsidRDefault="005D6F96" w:rsidP="005D6F96">
      <w:pPr>
        <w:ind w:firstLineChars="225" w:firstLine="540"/>
        <w:rPr>
          <w:rFonts w:hint="eastAsia"/>
          <w:sz w:val="24"/>
        </w:rPr>
      </w:pPr>
      <w:r>
        <w:rPr>
          <w:rFonts w:hint="eastAsia"/>
          <w:sz w:val="24"/>
        </w:rPr>
        <w:t>联系基于</w:t>
      </w:r>
      <w:r>
        <w:rPr>
          <w:rFonts w:hint="eastAsia"/>
          <w:sz w:val="24"/>
        </w:rPr>
        <w:t>ER</w:t>
      </w:r>
      <w:r>
        <w:rPr>
          <w:rFonts w:hint="eastAsia"/>
          <w:sz w:val="24"/>
        </w:rPr>
        <w:t>图设计数据库的关系表结构；</w:t>
      </w:r>
    </w:p>
    <w:p w14:paraId="7F96F4EA" w14:textId="77777777" w:rsidR="005D6F96" w:rsidRDefault="005D6F96" w:rsidP="005D6F96">
      <w:pPr>
        <w:ind w:firstLineChars="225" w:firstLine="540"/>
        <w:rPr>
          <w:rFonts w:hint="eastAsia"/>
          <w:sz w:val="24"/>
        </w:rPr>
      </w:pPr>
      <w:r>
        <w:rPr>
          <w:rFonts w:hint="eastAsia"/>
          <w:sz w:val="24"/>
        </w:rPr>
        <w:t>使用</w:t>
      </w:r>
      <w:r>
        <w:rPr>
          <w:rFonts w:hint="eastAsia"/>
          <w:sz w:val="24"/>
        </w:rPr>
        <w:t>SQL DDL</w:t>
      </w:r>
      <w:r>
        <w:rPr>
          <w:rFonts w:hint="eastAsia"/>
          <w:sz w:val="24"/>
        </w:rPr>
        <w:t>在数据库中创建基本表；</w:t>
      </w:r>
    </w:p>
    <w:p w14:paraId="5D3EB8F5" w14:textId="77777777" w:rsidR="005D6F96" w:rsidRDefault="005D6F96" w:rsidP="005D6F96">
      <w:pPr>
        <w:ind w:firstLineChars="225" w:firstLine="540"/>
        <w:rPr>
          <w:rFonts w:hint="eastAsia"/>
          <w:sz w:val="24"/>
        </w:rPr>
      </w:pPr>
      <w:r>
        <w:rPr>
          <w:rFonts w:hint="eastAsia"/>
          <w:sz w:val="24"/>
        </w:rPr>
        <w:t>使用</w:t>
      </w:r>
      <w:r>
        <w:rPr>
          <w:rFonts w:hint="eastAsia"/>
          <w:sz w:val="24"/>
        </w:rPr>
        <w:t>SQL</w:t>
      </w:r>
      <w:r>
        <w:rPr>
          <w:rFonts w:hint="eastAsia"/>
          <w:sz w:val="24"/>
        </w:rPr>
        <w:t>进行基本的数据操作；</w:t>
      </w:r>
    </w:p>
    <w:p w14:paraId="4A4A63E6" w14:textId="77777777" w:rsidR="005D6F96" w:rsidRDefault="005D6F96" w:rsidP="005D6F96">
      <w:pPr>
        <w:ind w:firstLineChars="225" w:firstLine="540"/>
        <w:rPr>
          <w:rFonts w:hint="eastAsia"/>
          <w:sz w:val="24"/>
        </w:rPr>
      </w:pPr>
      <w:r>
        <w:rPr>
          <w:rFonts w:hint="eastAsia"/>
          <w:sz w:val="24"/>
        </w:rPr>
        <w:t>验证数据库的实体完整性约束。</w:t>
      </w:r>
    </w:p>
    <w:p w14:paraId="22E740AE" w14:textId="77777777" w:rsidR="005D6F96" w:rsidRDefault="005D6F96" w:rsidP="005D6F96">
      <w:pPr>
        <w:ind w:firstLine="238"/>
        <w:outlineLvl w:val="2"/>
        <w:rPr>
          <w:rFonts w:hint="eastAsia"/>
          <w:sz w:val="24"/>
        </w:rPr>
      </w:pPr>
      <w:r>
        <w:rPr>
          <w:rFonts w:hint="eastAsia"/>
          <w:sz w:val="24"/>
        </w:rPr>
        <w:t xml:space="preserve">3. </w:t>
      </w:r>
      <w:r>
        <w:rPr>
          <w:rFonts w:hint="eastAsia"/>
          <w:sz w:val="24"/>
        </w:rPr>
        <w:t>实验准备知识</w:t>
      </w:r>
    </w:p>
    <w:p w14:paraId="1CA909B0" w14:textId="77777777" w:rsidR="005D6F96" w:rsidRDefault="005D6F96" w:rsidP="005D6F96">
      <w:pPr>
        <w:ind w:left="540"/>
        <w:rPr>
          <w:rFonts w:hint="eastAsia"/>
          <w:sz w:val="24"/>
        </w:rPr>
      </w:pPr>
      <w:r>
        <w:rPr>
          <w:rFonts w:hint="eastAsia"/>
          <w:sz w:val="24"/>
        </w:rPr>
        <w:t>本实验基于学生选修课程数据库进行，描述学生、课程情况的</w:t>
      </w:r>
      <w:r>
        <w:rPr>
          <w:rFonts w:hint="eastAsia"/>
          <w:sz w:val="24"/>
        </w:rPr>
        <w:t>E-R</w:t>
      </w:r>
      <w:r>
        <w:rPr>
          <w:rFonts w:hint="eastAsia"/>
          <w:sz w:val="24"/>
        </w:rPr>
        <w:t>图如下：</w:t>
      </w:r>
    </w:p>
    <w:p w14:paraId="1BE55A70" w14:textId="4C781EAA" w:rsidR="005D6F96" w:rsidRDefault="005D6F96" w:rsidP="005D6F96">
      <w:pPr>
        <w:ind w:firstLine="238"/>
        <w:outlineLvl w:val="2"/>
        <w:rPr>
          <w:rFonts w:hint="eastAsia"/>
          <w:sz w:val="24"/>
        </w:rPr>
      </w:pPr>
      <w:r>
        <w:rPr>
          <w:rFonts w:hint="eastAsia"/>
          <w:noProof/>
          <w:sz w:val="24"/>
        </w:rPr>
        <w:lastRenderedPageBreak/>
        <mc:AlternateContent>
          <mc:Choice Requires="wpg">
            <w:drawing>
              <wp:anchor distT="0" distB="0" distL="114300" distR="114300" simplePos="0" relativeHeight="251659264" behindDoc="0" locked="0" layoutInCell="1" allowOverlap="1" wp14:anchorId="1702933D" wp14:editId="08D0C73D">
                <wp:simplePos x="0" y="0"/>
                <wp:positionH relativeFrom="column">
                  <wp:posOffset>1096010</wp:posOffset>
                </wp:positionH>
                <wp:positionV relativeFrom="paragraph">
                  <wp:posOffset>64135</wp:posOffset>
                </wp:positionV>
                <wp:extent cx="2683510" cy="1864995"/>
                <wp:effectExtent l="10160" t="9525" r="11430" b="11430"/>
                <wp:wrapTopAndBottom/>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3510" cy="1864995"/>
                          <a:chOff x="3600" y="8808"/>
                          <a:chExt cx="3795" cy="2355"/>
                        </a:xfrm>
                      </wpg:grpSpPr>
                      <wps:wsp>
                        <wps:cNvPr id="8" name="Rectangle 3"/>
                        <wps:cNvSpPr>
                          <a:spLocks noChangeArrowheads="1"/>
                        </wps:cNvSpPr>
                        <wps:spPr bwMode="auto">
                          <a:xfrm>
                            <a:off x="4860" y="9273"/>
                            <a:ext cx="75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
                        <wps:cNvSpPr>
                          <a:spLocks noChangeArrowheads="1"/>
                        </wps:cNvSpPr>
                        <wps:spPr bwMode="auto">
                          <a:xfrm>
                            <a:off x="5010" y="9318"/>
                            <a:ext cx="57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5A7F6" w14:textId="77777777" w:rsidR="005D6F96" w:rsidRDefault="005D6F96" w:rsidP="005D6F96">
                              <w:r>
                                <w:rPr>
                                  <w:rFonts w:ascii="宋体" w:hint="eastAsia"/>
                                  <w:color w:val="000000"/>
                                  <w:sz w:val="22"/>
                                  <w:szCs w:val="22"/>
                                </w:rPr>
                                <w:t>学生</w:t>
                              </w:r>
                            </w:p>
                          </w:txbxContent>
                        </wps:txbx>
                        <wps:bodyPr rot="0" vert="horz" wrap="square" lIns="0" tIns="0" rIns="0" bIns="0" anchor="t" anchorCtr="0" upright="1">
                          <a:noAutofit/>
                        </wps:bodyPr>
                      </wps:wsp>
                      <wps:wsp>
                        <wps:cNvPr id="10" name="Rectangle 5"/>
                        <wps:cNvSpPr>
                          <a:spLocks noChangeArrowheads="1"/>
                        </wps:cNvSpPr>
                        <wps:spPr bwMode="auto">
                          <a:xfrm>
                            <a:off x="4860" y="10368"/>
                            <a:ext cx="75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6"/>
                        <wps:cNvSpPr>
                          <a:spLocks noChangeArrowheads="1"/>
                        </wps:cNvSpPr>
                        <wps:spPr bwMode="auto">
                          <a:xfrm>
                            <a:off x="5010" y="10413"/>
                            <a:ext cx="57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7EC0A" w14:textId="77777777" w:rsidR="005D6F96" w:rsidRDefault="005D6F96" w:rsidP="005D6F96">
                              <w:r>
                                <w:rPr>
                                  <w:rFonts w:ascii="宋体" w:hint="eastAsia"/>
                                  <w:color w:val="000000"/>
                                  <w:sz w:val="22"/>
                                  <w:szCs w:val="22"/>
                                </w:rPr>
                                <w:t>课程</w:t>
                              </w:r>
                            </w:p>
                          </w:txbxContent>
                        </wps:txbx>
                        <wps:bodyPr rot="0" vert="horz" wrap="square" lIns="0" tIns="0" rIns="0" bIns="0" anchor="t" anchorCtr="0" upright="1">
                          <a:noAutofit/>
                        </wps:bodyPr>
                      </wps:wsp>
                      <wps:wsp>
                        <wps:cNvPr id="12" name="Freeform 7"/>
                        <wps:cNvSpPr>
                          <a:spLocks/>
                        </wps:cNvSpPr>
                        <wps:spPr bwMode="auto">
                          <a:xfrm>
                            <a:off x="4680" y="9738"/>
                            <a:ext cx="1080" cy="465"/>
                          </a:xfrm>
                          <a:custGeom>
                            <a:avLst/>
                            <a:gdLst>
                              <a:gd name="T0" fmla="*/ 540 w 1080"/>
                              <a:gd name="T1" fmla="*/ 0 h 465"/>
                              <a:gd name="T2" fmla="*/ 0 w 1080"/>
                              <a:gd name="T3" fmla="*/ 240 h 465"/>
                              <a:gd name="T4" fmla="*/ 540 w 1080"/>
                              <a:gd name="T5" fmla="*/ 465 h 465"/>
                              <a:gd name="T6" fmla="*/ 1080 w 1080"/>
                              <a:gd name="T7" fmla="*/ 240 h 465"/>
                              <a:gd name="T8" fmla="*/ 540 w 1080"/>
                              <a:gd name="T9" fmla="*/ 0 h 465"/>
                            </a:gdLst>
                            <a:ahLst/>
                            <a:cxnLst>
                              <a:cxn ang="0">
                                <a:pos x="T0" y="T1"/>
                              </a:cxn>
                              <a:cxn ang="0">
                                <a:pos x="T2" y="T3"/>
                              </a:cxn>
                              <a:cxn ang="0">
                                <a:pos x="T4" y="T5"/>
                              </a:cxn>
                              <a:cxn ang="0">
                                <a:pos x="T6" y="T7"/>
                              </a:cxn>
                              <a:cxn ang="0">
                                <a:pos x="T8" y="T9"/>
                              </a:cxn>
                            </a:cxnLst>
                            <a:rect l="0" t="0" r="r" b="b"/>
                            <a:pathLst>
                              <a:path w="1080" h="465">
                                <a:moveTo>
                                  <a:pt x="540" y="0"/>
                                </a:moveTo>
                                <a:lnTo>
                                  <a:pt x="0" y="240"/>
                                </a:lnTo>
                                <a:lnTo>
                                  <a:pt x="540" y="465"/>
                                </a:lnTo>
                                <a:lnTo>
                                  <a:pt x="1080" y="240"/>
                                </a:lnTo>
                                <a:lnTo>
                                  <a:pt x="54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 name="Rectangle 8"/>
                        <wps:cNvSpPr>
                          <a:spLocks noChangeArrowheads="1"/>
                        </wps:cNvSpPr>
                        <wps:spPr bwMode="auto">
                          <a:xfrm>
                            <a:off x="5040" y="9873"/>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2FB48" w14:textId="77777777" w:rsidR="005D6F96" w:rsidRDefault="005D6F96" w:rsidP="005D6F96">
                              <w:r>
                                <w:rPr>
                                  <w:rFonts w:ascii="宋体" w:hint="eastAsia"/>
                                  <w:color w:val="000000"/>
                                  <w:sz w:val="18"/>
                                  <w:szCs w:val="18"/>
                                </w:rPr>
                                <w:t>选修</w:t>
                              </w:r>
                            </w:p>
                          </w:txbxContent>
                        </wps:txbx>
                        <wps:bodyPr rot="0" vert="horz" wrap="square" lIns="0" tIns="0" rIns="0" bIns="0" anchor="t" anchorCtr="0" upright="1">
                          <a:noAutofit/>
                        </wps:bodyPr>
                      </wps:wsp>
                      <wps:wsp>
                        <wps:cNvPr id="14" name="Line 9"/>
                        <wps:cNvCnPr>
                          <a:cxnSpLocks noChangeShapeType="1"/>
                        </wps:cNvCnPr>
                        <wps:spPr bwMode="auto">
                          <a:xfrm flipV="1">
                            <a:off x="5220" y="9588"/>
                            <a:ext cx="1"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5220" y="10203"/>
                            <a:ext cx="1"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1"/>
                        <wps:cNvSpPr>
                          <a:spLocks noChangeArrowheads="1"/>
                        </wps:cNvSpPr>
                        <wps:spPr bwMode="auto">
                          <a:xfrm>
                            <a:off x="3600" y="8808"/>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Rectangle 12"/>
                        <wps:cNvSpPr>
                          <a:spLocks noChangeArrowheads="1"/>
                        </wps:cNvSpPr>
                        <wps:spPr bwMode="auto">
                          <a:xfrm>
                            <a:off x="3885" y="8868"/>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96B5" w14:textId="77777777" w:rsidR="005D6F96" w:rsidRPr="00F10127" w:rsidRDefault="005D6F96" w:rsidP="005D6F96">
                              <w:pPr>
                                <w:rPr>
                                  <w:u w:val="single"/>
                                </w:rPr>
                              </w:pPr>
                              <w:r w:rsidRPr="00F10127">
                                <w:rPr>
                                  <w:rFonts w:ascii="宋体" w:hint="eastAsia"/>
                                  <w:color w:val="000000"/>
                                  <w:sz w:val="18"/>
                                  <w:szCs w:val="18"/>
                                  <w:u w:val="single"/>
                                </w:rPr>
                                <w:t>学号</w:t>
                              </w:r>
                            </w:p>
                          </w:txbxContent>
                        </wps:txbx>
                        <wps:bodyPr rot="0" vert="horz" wrap="square" lIns="0" tIns="0" rIns="0" bIns="0" anchor="t" anchorCtr="0" upright="1">
                          <a:noAutofit/>
                        </wps:bodyPr>
                      </wps:wsp>
                      <wps:wsp>
                        <wps:cNvPr id="18" name="Oval 13"/>
                        <wps:cNvSpPr>
                          <a:spLocks noChangeArrowheads="1"/>
                        </wps:cNvSpPr>
                        <wps:spPr bwMode="auto">
                          <a:xfrm>
                            <a:off x="4680" y="8808"/>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14"/>
                        <wps:cNvSpPr>
                          <a:spLocks noChangeArrowheads="1"/>
                        </wps:cNvSpPr>
                        <wps:spPr bwMode="auto">
                          <a:xfrm>
                            <a:off x="4965" y="8868"/>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8EBB0" w14:textId="77777777" w:rsidR="005D6F96" w:rsidRDefault="005D6F96" w:rsidP="005D6F96">
                              <w:r>
                                <w:rPr>
                                  <w:rFonts w:ascii="宋体" w:hint="eastAsia"/>
                                  <w:color w:val="000000"/>
                                  <w:sz w:val="18"/>
                                  <w:szCs w:val="18"/>
                                </w:rPr>
                                <w:t>姓名</w:t>
                              </w:r>
                            </w:p>
                          </w:txbxContent>
                        </wps:txbx>
                        <wps:bodyPr rot="0" vert="horz" wrap="square" lIns="0" tIns="0" rIns="0" bIns="0" anchor="t" anchorCtr="0" upright="1">
                          <a:noAutofit/>
                        </wps:bodyPr>
                      </wps:wsp>
                      <wps:wsp>
                        <wps:cNvPr id="20" name="Oval 15"/>
                        <wps:cNvSpPr>
                          <a:spLocks noChangeArrowheads="1"/>
                        </wps:cNvSpPr>
                        <wps:spPr bwMode="auto">
                          <a:xfrm>
                            <a:off x="5760" y="8808"/>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Rectangle 16"/>
                        <wps:cNvSpPr>
                          <a:spLocks noChangeArrowheads="1"/>
                        </wps:cNvSpPr>
                        <wps:spPr bwMode="auto">
                          <a:xfrm>
                            <a:off x="6045" y="8868"/>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6C01" w14:textId="77777777" w:rsidR="005D6F96" w:rsidRDefault="005D6F96" w:rsidP="005D6F96">
                              <w:r>
                                <w:rPr>
                                  <w:rFonts w:ascii="宋体" w:hint="eastAsia"/>
                                  <w:color w:val="000000"/>
                                  <w:sz w:val="18"/>
                                  <w:szCs w:val="18"/>
                                </w:rPr>
                                <w:t>年龄</w:t>
                              </w:r>
                            </w:p>
                          </w:txbxContent>
                        </wps:txbx>
                        <wps:bodyPr rot="0" vert="horz" wrap="square" lIns="0" tIns="0" rIns="0" bIns="0" anchor="t" anchorCtr="0" upright="1">
                          <a:noAutofit/>
                        </wps:bodyPr>
                      </wps:wsp>
                      <wps:wsp>
                        <wps:cNvPr id="22" name="Oval 17"/>
                        <wps:cNvSpPr>
                          <a:spLocks noChangeArrowheads="1"/>
                        </wps:cNvSpPr>
                        <wps:spPr bwMode="auto">
                          <a:xfrm>
                            <a:off x="6300" y="9273"/>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Rectangle 18"/>
                        <wps:cNvSpPr>
                          <a:spLocks noChangeArrowheads="1"/>
                        </wps:cNvSpPr>
                        <wps:spPr bwMode="auto">
                          <a:xfrm>
                            <a:off x="6495" y="9333"/>
                            <a:ext cx="6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7D659" w14:textId="77777777" w:rsidR="005D6F96" w:rsidRDefault="005D6F96" w:rsidP="005D6F96">
                              <w:r>
                                <w:rPr>
                                  <w:rFonts w:ascii="宋体" w:hint="eastAsia"/>
                                  <w:color w:val="000000"/>
                                  <w:sz w:val="18"/>
                                  <w:szCs w:val="18"/>
                                </w:rPr>
                                <w:t>所在系</w:t>
                              </w:r>
                            </w:p>
                          </w:txbxContent>
                        </wps:txbx>
                        <wps:bodyPr rot="0" vert="horz" wrap="square" lIns="0" tIns="0" rIns="0" bIns="0" anchor="t" anchorCtr="0" upright="1">
                          <a:noAutofit/>
                        </wps:bodyPr>
                      </wps:wsp>
                      <wps:wsp>
                        <wps:cNvPr id="24" name="Oval 19"/>
                        <wps:cNvSpPr>
                          <a:spLocks noChangeArrowheads="1"/>
                        </wps:cNvSpPr>
                        <wps:spPr bwMode="auto">
                          <a:xfrm>
                            <a:off x="3600" y="9738"/>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Rectangle 20"/>
                        <wps:cNvSpPr>
                          <a:spLocks noChangeArrowheads="1"/>
                        </wps:cNvSpPr>
                        <wps:spPr bwMode="auto">
                          <a:xfrm>
                            <a:off x="3885" y="9798"/>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20D7" w14:textId="77777777" w:rsidR="005D6F96" w:rsidRDefault="005D6F96" w:rsidP="005D6F96">
                              <w:r>
                                <w:rPr>
                                  <w:rFonts w:ascii="宋体" w:hint="eastAsia"/>
                                  <w:color w:val="000000"/>
                                  <w:sz w:val="18"/>
                                  <w:szCs w:val="18"/>
                                </w:rPr>
                                <w:t>成绩</w:t>
                              </w:r>
                            </w:p>
                          </w:txbxContent>
                        </wps:txbx>
                        <wps:bodyPr rot="0" vert="horz" wrap="square" lIns="0" tIns="0" rIns="0" bIns="0" anchor="t" anchorCtr="0" upright="1">
                          <a:noAutofit/>
                        </wps:bodyPr>
                      </wps:wsp>
                      <wps:wsp>
                        <wps:cNvPr id="26" name="Oval 21"/>
                        <wps:cNvSpPr>
                          <a:spLocks noChangeArrowheads="1"/>
                        </wps:cNvSpPr>
                        <wps:spPr bwMode="auto">
                          <a:xfrm>
                            <a:off x="3600" y="10683"/>
                            <a:ext cx="9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Rectangle 22"/>
                        <wps:cNvSpPr>
                          <a:spLocks noChangeArrowheads="1"/>
                        </wps:cNvSpPr>
                        <wps:spPr bwMode="auto">
                          <a:xfrm>
                            <a:off x="3885" y="10743"/>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85C45" w14:textId="77777777" w:rsidR="005D6F96" w:rsidRPr="00F10127" w:rsidRDefault="005D6F96" w:rsidP="005D6F96">
                              <w:pPr>
                                <w:rPr>
                                  <w:u w:val="single"/>
                                </w:rPr>
                              </w:pPr>
                              <w:r w:rsidRPr="00F10127">
                                <w:rPr>
                                  <w:rFonts w:ascii="宋体" w:hint="eastAsia"/>
                                  <w:color w:val="000000"/>
                                  <w:sz w:val="18"/>
                                  <w:szCs w:val="18"/>
                                  <w:u w:val="single"/>
                                </w:rPr>
                                <w:t>课号</w:t>
                              </w:r>
                            </w:p>
                          </w:txbxContent>
                        </wps:txbx>
                        <wps:bodyPr rot="0" vert="horz" wrap="square" lIns="0" tIns="0" rIns="0" bIns="0" anchor="t" anchorCtr="0" upright="1">
                          <a:noAutofit/>
                        </wps:bodyPr>
                      </wps:wsp>
                      <wps:wsp>
                        <wps:cNvPr id="28" name="Oval 23"/>
                        <wps:cNvSpPr>
                          <a:spLocks noChangeArrowheads="1"/>
                        </wps:cNvSpPr>
                        <wps:spPr bwMode="auto">
                          <a:xfrm>
                            <a:off x="4680" y="10833"/>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Rectangle 24"/>
                        <wps:cNvSpPr>
                          <a:spLocks noChangeArrowheads="1"/>
                        </wps:cNvSpPr>
                        <wps:spPr bwMode="auto">
                          <a:xfrm>
                            <a:off x="4875" y="10893"/>
                            <a:ext cx="6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30AE4" w14:textId="77777777" w:rsidR="005D6F96" w:rsidRDefault="005D6F96" w:rsidP="005D6F96">
                              <w:r>
                                <w:rPr>
                                  <w:rFonts w:ascii="宋体" w:hint="eastAsia"/>
                                  <w:color w:val="000000"/>
                                  <w:sz w:val="18"/>
                                  <w:szCs w:val="18"/>
                                </w:rPr>
                                <w:t>课程名</w:t>
                              </w:r>
                            </w:p>
                          </w:txbxContent>
                        </wps:txbx>
                        <wps:bodyPr rot="0" vert="horz" wrap="square" lIns="0" tIns="0" rIns="0" bIns="0" anchor="t" anchorCtr="0" upright="1">
                          <a:noAutofit/>
                        </wps:bodyPr>
                      </wps:wsp>
                      <wps:wsp>
                        <wps:cNvPr id="30" name="Oval 25"/>
                        <wps:cNvSpPr>
                          <a:spLocks noChangeArrowheads="1"/>
                        </wps:cNvSpPr>
                        <wps:spPr bwMode="auto">
                          <a:xfrm>
                            <a:off x="5760" y="10833"/>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Rectangle 26"/>
                        <wps:cNvSpPr>
                          <a:spLocks noChangeArrowheads="1"/>
                        </wps:cNvSpPr>
                        <wps:spPr bwMode="auto">
                          <a:xfrm>
                            <a:off x="6045" y="10893"/>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A9983" w14:textId="77777777" w:rsidR="005D6F96" w:rsidRDefault="005D6F96" w:rsidP="005D6F96">
                              <w:r>
                                <w:rPr>
                                  <w:rFonts w:ascii="宋体" w:hint="eastAsia"/>
                                  <w:color w:val="000000"/>
                                  <w:sz w:val="18"/>
                                  <w:szCs w:val="18"/>
                                </w:rPr>
                                <w:t>学时</w:t>
                              </w:r>
                            </w:p>
                          </w:txbxContent>
                        </wps:txbx>
                        <wps:bodyPr rot="0" vert="horz" wrap="square" lIns="0" tIns="0" rIns="0" bIns="0" anchor="t" anchorCtr="0" upright="1">
                          <a:noAutofit/>
                        </wps:bodyPr>
                      </wps:wsp>
                      <wps:wsp>
                        <wps:cNvPr id="32" name="Oval 27"/>
                        <wps:cNvSpPr>
                          <a:spLocks noChangeArrowheads="1"/>
                        </wps:cNvSpPr>
                        <wps:spPr bwMode="auto">
                          <a:xfrm>
                            <a:off x="6480" y="10368"/>
                            <a:ext cx="91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Rectangle 28"/>
                        <wps:cNvSpPr>
                          <a:spLocks noChangeArrowheads="1"/>
                        </wps:cNvSpPr>
                        <wps:spPr bwMode="auto">
                          <a:xfrm>
                            <a:off x="6765" y="10428"/>
                            <a:ext cx="4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CD0F5" w14:textId="77777777" w:rsidR="005D6F96" w:rsidRDefault="005D6F96" w:rsidP="005D6F96">
                              <w:r>
                                <w:rPr>
                                  <w:rFonts w:ascii="宋体" w:hint="eastAsia"/>
                                  <w:color w:val="000000"/>
                                  <w:sz w:val="18"/>
                                  <w:szCs w:val="18"/>
                                </w:rPr>
                                <w:t>学分</w:t>
                              </w:r>
                            </w:p>
                          </w:txbxContent>
                        </wps:txbx>
                        <wps:bodyPr rot="0" vert="horz" wrap="square" lIns="0" tIns="0" rIns="0" bIns="0" anchor="t" anchorCtr="0" upright="1">
                          <a:noAutofit/>
                        </wps:bodyPr>
                      </wps:wsp>
                      <wps:wsp>
                        <wps:cNvPr id="34" name="Oval 29"/>
                        <wps:cNvSpPr>
                          <a:spLocks noChangeArrowheads="1"/>
                        </wps:cNvSpPr>
                        <wps:spPr bwMode="auto">
                          <a:xfrm>
                            <a:off x="6300" y="9903"/>
                            <a:ext cx="109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Rectangle 30"/>
                        <wps:cNvSpPr>
                          <a:spLocks noChangeArrowheads="1"/>
                        </wps:cNvSpPr>
                        <wps:spPr bwMode="auto">
                          <a:xfrm>
                            <a:off x="6480" y="9963"/>
                            <a:ext cx="81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4319F" w14:textId="77777777" w:rsidR="005D6F96" w:rsidRDefault="005D6F96" w:rsidP="005D6F96">
                              <w:r>
                                <w:rPr>
                                  <w:rFonts w:ascii="宋体" w:hint="eastAsia"/>
                                  <w:color w:val="000000"/>
                                  <w:sz w:val="18"/>
                                  <w:szCs w:val="18"/>
                                </w:rPr>
                                <w:t>先行课号</w:t>
                              </w:r>
                            </w:p>
                          </w:txbxContent>
                        </wps:txbx>
                        <wps:bodyPr rot="0" vert="horz" wrap="square" lIns="0" tIns="0" rIns="0" bIns="0" anchor="t" anchorCtr="0" upright="1">
                          <a:noAutofit/>
                        </wps:bodyPr>
                      </wps:wsp>
                      <wps:wsp>
                        <wps:cNvPr id="36" name="Line 31"/>
                        <wps:cNvCnPr>
                          <a:cxnSpLocks noChangeShapeType="1"/>
                        </wps:cNvCnPr>
                        <wps:spPr bwMode="auto">
                          <a:xfrm>
                            <a:off x="4320" y="9123"/>
                            <a:ext cx="54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2"/>
                        <wps:cNvCnPr>
                          <a:cxnSpLocks noChangeShapeType="1"/>
                        </wps:cNvCnPr>
                        <wps:spPr bwMode="auto">
                          <a:xfrm>
                            <a:off x="5220" y="9123"/>
                            <a:ext cx="1"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3"/>
                        <wps:cNvCnPr>
                          <a:cxnSpLocks noChangeShapeType="1"/>
                        </wps:cNvCnPr>
                        <wps:spPr bwMode="auto">
                          <a:xfrm flipH="1">
                            <a:off x="5580" y="9123"/>
                            <a:ext cx="36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4"/>
                        <wps:cNvCnPr>
                          <a:cxnSpLocks noChangeShapeType="1"/>
                        </wps:cNvCnPr>
                        <wps:spPr bwMode="auto">
                          <a:xfrm>
                            <a:off x="5580" y="9423"/>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5"/>
                        <wps:cNvCnPr>
                          <a:cxnSpLocks noChangeShapeType="1"/>
                        </wps:cNvCnPr>
                        <wps:spPr bwMode="auto">
                          <a:xfrm flipH="1" flipV="1">
                            <a:off x="4500" y="9903"/>
                            <a:ext cx="225"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flipH="1">
                            <a:off x="4305" y="10488"/>
                            <a:ext cx="55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7"/>
                        <wps:cNvCnPr>
                          <a:cxnSpLocks noChangeShapeType="1"/>
                        </wps:cNvCnPr>
                        <wps:spPr bwMode="auto">
                          <a:xfrm flipH="1">
                            <a:off x="5190" y="10668"/>
                            <a:ext cx="6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8"/>
                        <wps:cNvCnPr>
                          <a:cxnSpLocks noChangeShapeType="1"/>
                        </wps:cNvCnPr>
                        <wps:spPr bwMode="auto">
                          <a:xfrm>
                            <a:off x="5490" y="10668"/>
                            <a:ext cx="48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9"/>
                        <wps:cNvCnPr>
                          <a:cxnSpLocks noChangeShapeType="1"/>
                        </wps:cNvCnPr>
                        <wps:spPr bwMode="auto">
                          <a:xfrm>
                            <a:off x="5580" y="10533"/>
                            <a:ext cx="93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a:cxnSpLocks noChangeShapeType="1"/>
                        </wps:cNvCnPr>
                        <wps:spPr bwMode="auto">
                          <a:xfrm flipV="1">
                            <a:off x="5580" y="10098"/>
                            <a:ext cx="78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1"/>
                        <wps:cNvSpPr txBox="1">
                          <a:spLocks noChangeArrowheads="1"/>
                        </wps:cNvSpPr>
                        <wps:spPr bwMode="auto">
                          <a:xfrm>
                            <a:off x="5235" y="957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58FAD" w14:textId="77777777" w:rsidR="005D6F96" w:rsidRDefault="005D6F96" w:rsidP="005D6F96">
                              <w:r>
                                <w:rPr>
                                  <w:rFonts w:hint="eastAsia"/>
                                </w:rPr>
                                <w:t>m</w:t>
                              </w:r>
                            </w:p>
                          </w:txbxContent>
                        </wps:txbx>
                        <wps:bodyPr rot="0" vert="horz" wrap="square" lIns="0" tIns="0" rIns="0" bIns="0" anchor="t" anchorCtr="0" upright="1">
                          <a:noAutofit/>
                        </wps:bodyPr>
                      </wps:wsp>
                      <wps:wsp>
                        <wps:cNvPr id="47" name="Text Box 42"/>
                        <wps:cNvSpPr txBox="1">
                          <a:spLocks noChangeArrowheads="1"/>
                        </wps:cNvSpPr>
                        <wps:spPr bwMode="auto">
                          <a:xfrm>
                            <a:off x="5263" y="1010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3AAE5" w14:textId="77777777" w:rsidR="005D6F96" w:rsidRDefault="005D6F96" w:rsidP="005D6F96">
                              <w:r>
                                <w:rPr>
                                  <w:rFonts w:hint="eastAsia"/>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2933D" id="组合 7" o:spid="_x0000_s1026" style="position:absolute;left:0;text-align:left;margin-left:86.3pt;margin-top:5.05pt;width:211.3pt;height:146.85pt;z-index:251659264" coordorigin="3600,8808" coordsize="379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">
                <v:rect id="Rectangle 3" o:spid="_x0000_s1027" style="position:absolute;left:4860;top:9273;width:75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 o:spid="_x0000_s1028" style="position:absolute;left:5010;top:9318;width:57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C45A7F6" w14:textId="77777777" w:rsidR="005D6F96" w:rsidRDefault="005D6F96" w:rsidP="005D6F96">
                        <w:r>
                          <w:rPr>
                            <w:rFonts w:ascii="宋体" w:hint="eastAsia"/>
                            <w:color w:val="000000"/>
                            <w:sz w:val="22"/>
                            <w:szCs w:val="22"/>
                          </w:rPr>
                          <w:t>学生</w:t>
                        </w:r>
                      </w:p>
                    </w:txbxContent>
                  </v:textbox>
                </v:rect>
                <v:rect id="Rectangle 5" o:spid="_x0000_s1029" style="position:absolute;left:4860;top:10368;width:75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6" o:spid="_x0000_s1030" style="position:absolute;left:5010;top:10413;width:57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987EC0A" w14:textId="77777777" w:rsidR="005D6F96" w:rsidRDefault="005D6F96" w:rsidP="005D6F96">
                        <w:r>
                          <w:rPr>
                            <w:rFonts w:ascii="宋体" w:hint="eastAsia"/>
                            <w:color w:val="000000"/>
                            <w:sz w:val="22"/>
                            <w:szCs w:val="22"/>
                          </w:rPr>
                          <w:t>课程</w:t>
                        </w:r>
                      </w:p>
                    </w:txbxContent>
                  </v:textbox>
                </v:rect>
                <v:shape id="Freeform 7" o:spid="_x0000_s1031" style="position:absolute;left:4680;top:9738;width:1080;height:465;visibility:visible;mso-wrap-style:square;v-text-anchor:top" coordsize="108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" path="m540,l,240,540,465,1080,240,540,xe">
                  <v:path arrowok="t" o:connecttype="custom" o:connectlocs="540,0;0,240;540,465;1080,240;540,0" o:connectangles="0,0,0,0,0"/>
                </v:shape>
                <v:rect id="Rectangle 8" o:spid="_x0000_s1032" style="position:absolute;left:5040;top:9873;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BB2FB48" w14:textId="77777777" w:rsidR="005D6F96" w:rsidRDefault="005D6F96" w:rsidP="005D6F96">
                        <w:r>
                          <w:rPr>
                            <w:rFonts w:ascii="宋体" w:hint="eastAsia"/>
                            <w:color w:val="000000"/>
                            <w:sz w:val="18"/>
                            <w:szCs w:val="18"/>
                          </w:rPr>
                          <w:t>选修</w:t>
                        </w:r>
                      </w:p>
                    </w:txbxContent>
                  </v:textbox>
                </v:rect>
                <v:line id="Line 9" o:spid="_x0000_s1033" style="position:absolute;flip:y;visibility:visible;mso-wrap-style:square" from="5220,9588" to="5221,9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0" o:spid="_x0000_s1034" style="position:absolute;visibility:visible;mso-wrap-style:square" from="5220,10203" to="5221,10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1" o:spid="_x0000_s1035" style="position:absolute;left:3600;top:8808;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rect id="Rectangle 12" o:spid="_x0000_s1036" style="position:absolute;left:3885;top:8868;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C6F96B5" w14:textId="77777777" w:rsidR="005D6F96" w:rsidRPr="00F10127" w:rsidRDefault="005D6F96" w:rsidP="005D6F96">
                        <w:pPr>
                          <w:rPr>
                            <w:u w:val="single"/>
                          </w:rPr>
                        </w:pPr>
                        <w:r w:rsidRPr="00F10127">
                          <w:rPr>
                            <w:rFonts w:ascii="宋体" w:hint="eastAsia"/>
                            <w:color w:val="000000"/>
                            <w:sz w:val="18"/>
                            <w:szCs w:val="18"/>
                            <w:u w:val="single"/>
                          </w:rPr>
                          <w:t>学号</w:t>
                        </w:r>
                      </w:p>
                    </w:txbxContent>
                  </v:textbox>
                </v:rect>
                <v:oval id="Oval 13" o:spid="_x0000_s1037" style="position:absolute;left:4680;top:8808;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rect id="Rectangle 14" o:spid="_x0000_s1038" style="position:absolute;left:4965;top:8868;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4E8EBB0" w14:textId="77777777" w:rsidR="005D6F96" w:rsidRDefault="005D6F96" w:rsidP="005D6F96">
                        <w:r>
                          <w:rPr>
                            <w:rFonts w:ascii="宋体" w:hint="eastAsia"/>
                            <w:color w:val="000000"/>
                            <w:sz w:val="18"/>
                            <w:szCs w:val="18"/>
                          </w:rPr>
                          <w:t>姓名</w:t>
                        </w:r>
                      </w:p>
                    </w:txbxContent>
                  </v:textbox>
                </v:rect>
                <v:oval id="Oval 15" o:spid="_x0000_s1039" style="position:absolute;left:5760;top:8808;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rect id="Rectangle 16" o:spid="_x0000_s1040" style="position:absolute;left:6045;top:8868;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EDB6C01" w14:textId="77777777" w:rsidR="005D6F96" w:rsidRDefault="005D6F96" w:rsidP="005D6F96">
                        <w:r>
                          <w:rPr>
                            <w:rFonts w:ascii="宋体" w:hint="eastAsia"/>
                            <w:color w:val="000000"/>
                            <w:sz w:val="18"/>
                            <w:szCs w:val="18"/>
                          </w:rPr>
                          <w:t>年龄</w:t>
                        </w:r>
                      </w:p>
                    </w:txbxContent>
                  </v:textbox>
                </v:rect>
                <v:oval id="Oval 17" o:spid="_x0000_s1041" style="position:absolute;left:6300;top:9273;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rect id="Rectangle 18" o:spid="_x0000_s1042" style="position:absolute;left:6495;top:9333;width:6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D7D659" w14:textId="77777777" w:rsidR="005D6F96" w:rsidRDefault="005D6F96" w:rsidP="005D6F96">
                        <w:r>
                          <w:rPr>
                            <w:rFonts w:ascii="宋体" w:hint="eastAsia"/>
                            <w:color w:val="000000"/>
                            <w:sz w:val="18"/>
                            <w:szCs w:val="18"/>
                          </w:rPr>
                          <w:t>所在系</w:t>
                        </w:r>
                      </w:p>
                    </w:txbxContent>
                  </v:textbox>
                </v:rect>
                <v:oval id="Oval 19" o:spid="_x0000_s1043" style="position:absolute;left:3600;top:9738;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rect id="Rectangle 20" o:spid="_x0000_s1044" style="position:absolute;left:3885;top:9798;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A8320D7" w14:textId="77777777" w:rsidR="005D6F96" w:rsidRDefault="005D6F96" w:rsidP="005D6F96">
                        <w:r>
                          <w:rPr>
                            <w:rFonts w:ascii="宋体" w:hint="eastAsia"/>
                            <w:color w:val="000000"/>
                            <w:sz w:val="18"/>
                            <w:szCs w:val="18"/>
                          </w:rPr>
                          <w:t>成绩</w:t>
                        </w:r>
                      </w:p>
                    </w:txbxContent>
                  </v:textbox>
                </v:rect>
                <v:oval id="Oval 21" o:spid="_x0000_s1045" style="position:absolute;left:3600;top:10683;width:9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rect id="Rectangle 22" o:spid="_x0000_s1046" style="position:absolute;left:3885;top:10743;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5A85C45" w14:textId="77777777" w:rsidR="005D6F96" w:rsidRPr="00F10127" w:rsidRDefault="005D6F96" w:rsidP="005D6F96">
                        <w:pPr>
                          <w:rPr>
                            <w:u w:val="single"/>
                          </w:rPr>
                        </w:pPr>
                        <w:r w:rsidRPr="00F10127">
                          <w:rPr>
                            <w:rFonts w:ascii="宋体" w:hint="eastAsia"/>
                            <w:color w:val="000000"/>
                            <w:sz w:val="18"/>
                            <w:szCs w:val="18"/>
                            <w:u w:val="single"/>
                          </w:rPr>
                          <w:t>课号</w:t>
                        </w:r>
                      </w:p>
                    </w:txbxContent>
                  </v:textbox>
                </v:rect>
                <v:oval id="Oval 23" o:spid="_x0000_s1047" style="position:absolute;left:4680;top:10833;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rect id="Rectangle 24" o:spid="_x0000_s1048" style="position:absolute;left:4875;top:10893;width:6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E830AE4" w14:textId="77777777" w:rsidR="005D6F96" w:rsidRDefault="005D6F96" w:rsidP="005D6F96">
                        <w:r>
                          <w:rPr>
                            <w:rFonts w:ascii="宋体" w:hint="eastAsia"/>
                            <w:color w:val="000000"/>
                            <w:sz w:val="18"/>
                            <w:szCs w:val="18"/>
                          </w:rPr>
                          <w:t>课程名</w:t>
                        </w:r>
                      </w:p>
                    </w:txbxContent>
                  </v:textbox>
                </v:rect>
                <v:oval id="Oval 25" o:spid="_x0000_s1049" style="position:absolute;left:5760;top:10833;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rect id="Rectangle 26" o:spid="_x0000_s1050" style="position:absolute;left:6045;top:10893;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26A9983" w14:textId="77777777" w:rsidR="005D6F96" w:rsidRDefault="005D6F96" w:rsidP="005D6F96">
                        <w:r>
                          <w:rPr>
                            <w:rFonts w:ascii="宋体" w:hint="eastAsia"/>
                            <w:color w:val="000000"/>
                            <w:sz w:val="18"/>
                            <w:szCs w:val="18"/>
                          </w:rPr>
                          <w:t>学时</w:t>
                        </w:r>
                      </w:p>
                    </w:txbxContent>
                  </v:textbox>
                </v:rect>
                <v:oval id="Oval 27" o:spid="_x0000_s1051" style="position:absolute;left:6480;top:10368;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rect id="Rectangle 28" o:spid="_x0000_s1052" style="position:absolute;left:6765;top:10428;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8ECD0F5" w14:textId="77777777" w:rsidR="005D6F96" w:rsidRDefault="005D6F96" w:rsidP="005D6F96">
                        <w:r>
                          <w:rPr>
                            <w:rFonts w:ascii="宋体" w:hint="eastAsia"/>
                            <w:color w:val="000000"/>
                            <w:sz w:val="18"/>
                            <w:szCs w:val="18"/>
                          </w:rPr>
                          <w:t>学分</w:t>
                        </w:r>
                      </w:p>
                    </w:txbxContent>
                  </v:textbox>
                </v:rect>
                <v:oval id="Oval 29" o:spid="_x0000_s1053" style="position:absolute;left:6300;top:9903;width:109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rect id="Rectangle 30" o:spid="_x0000_s1054" style="position:absolute;left:6480;top:9963;width:8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1B4319F" w14:textId="77777777" w:rsidR="005D6F96" w:rsidRDefault="005D6F96" w:rsidP="005D6F96">
                        <w:r>
                          <w:rPr>
                            <w:rFonts w:ascii="宋体" w:hint="eastAsia"/>
                            <w:color w:val="000000"/>
                            <w:sz w:val="18"/>
                            <w:szCs w:val="18"/>
                          </w:rPr>
                          <w:t>先行课号</w:t>
                        </w:r>
                      </w:p>
                    </w:txbxContent>
                  </v:textbox>
                </v:rect>
                <v:line id="Line 31" o:spid="_x0000_s1055" style="position:absolute;visibility:visible;mso-wrap-style:square" from="4320,9123" to="4860,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2" o:spid="_x0000_s1056" style="position:absolute;visibility:visible;mso-wrap-style:square" from="5220,9123" to="5221,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3" o:spid="_x0000_s1057" style="position:absolute;flip:x;visibility:visible;mso-wrap-style:square" from="5580,9123" to="5940,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34" o:spid="_x0000_s1058" style="position:absolute;visibility:visible;mso-wrap-style:square" from="5580,9423" to="6300,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5" o:spid="_x0000_s1059" style="position:absolute;flip:x y;visibility:visible;mso-wrap-style:square" from="4500,9903" to="4725,9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"/>
                <v:line id="Line 36" o:spid="_x0000_s1060" style="position:absolute;flip:x;visibility:visible;mso-wrap-style:square" from="4305,10488" to="4860,10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37" o:spid="_x0000_s1061" style="position:absolute;flip:x;visibility:visible;mso-wrap-style:square" from="5190,10668" to="5250,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38" o:spid="_x0000_s1062" style="position:absolute;visibility:visible;mso-wrap-style:square" from="5490,10668" to="5970,1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9" o:spid="_x0000_s1063" style="position:absolute;visibility:visible;mso-wrap-style:square" from="5580,10533" to="6510,10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0" o:spid="_x0000_s1064" style="position:absolute;flip:y;visibility:visible;mso-wrap-style:square" from="5580,10098" to="6360,1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shapetype id="_x0000_t202" coordsize="21600,21600" o:spt="202" path="m,l,21600r21600,l21600,xe">
                  <v:stroke joinstyle="miter"/>
                  <v:path gradientshapeok="t" o:connecttype="rect"/>
                </v:shapetype>
                <v:shape id="Text Box 41" o:spid="_x0000_s1065" type="#_x0000_t202" style="position:absolute;left:5235;top:95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4B58FAD" w14:textId="77777777" w:rsidR="005D6F96" w:rsidRDefault="005D6F96" w:rsidP="005D6F96">
                        <w:r>
                          <w:rPr>
                            <w:rFonts w:hint="eastAsia"/>
                          </w:rPr>
                          <w:t>m</w:t>
                        </w:r>
                      </w:p>
                    </w:txbxContent>
                  </v:textbox>
                </v:shape>
                <v:shape id="Text Box 42" o:spid="_x0000_s1066" type="#_x0000_t202" style="position:absolute;left:5263;top:1010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1D3AAE5" w14:textId="77777777" w:rsidR="005D6F96" w:rsidRDefault="005D6F96" w:rsidP="005D6F96">
                        <w:r>
                          <w:rPr>
                            <w:rFonts w:hint="eastAsia"/>
                          </w:rPr>
                          <w:t>n</w:t>
                        </w:r>
                      </w:p>
                    </w:txbxContent>
                  </v:textbox>
                </v:shape>
                <w10:wrap type="topAndBottom"/>
              </v:group>
            </w:pict>
          </mc:Fallback>
        </mc:AlternateContent>
      </w:r>
      <w:r>
        <w:rPr>
          <w:rFonts w:hint="eastAsia"/>
          <w:sz w:val="24"/>
        </w:rPr>
        <w:t xml:space="preserve">4. </w:t>
      </w:r>
      <w:r>
        <w:rPr>
          <w:rFonts w:hint="eastAsia"/>
          <w:sz w:val="24"/>
        </w:rPr>
        <w:t>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94"/>
        <w:gridCol w:w="1656"/>
        <w:gridCol w:w="831"/>
        <w:gridCol w:w="1430"/>
      </w:tblGrid>
      <w:tr w:rsidR="005D6F96" w:rsidRPr="00415B45" w14:paraId="39B06526" w14:textId="77777777" w:rsidTr="003B53F6">
        <w:tc>
          <w:tcPr>
            <w:tcW w:w="8522" w:type="dxa"/>
            <w:gridSpan w:val="5"/>
          </w:tcPr>
          <w:p w14:paraId="48CB48B0" w14:textId="77777777" w:rsidR="005D6F96" w:rsidRPr="00415B45" w:rsidRDefault="005D6F96" w:rsidP="003B53F6">
            <w:pPr>
              <w:jc w:val="center"/>
              <w:rPr>
                <w:rFonts w:hint="eastAsia"/>
                <w:sz w:val="24"/>
              </w:rPr>
            </w:pPr>
            <w:bookmarkStart w:id="1" w:name="_Hlk52130700"/>
            <w:r w:rsidRPr="00415B45">
              <w:rPr>
                <w:rFonts w:hint="eastAsia"/>
                <w:sz w:val="24"/>
              </w:rPr>
              <w:t>实验报告</w:t>
            </w:r>
            <w:r w:rsidRPr="00415B45">
              <w:rPr>
                <w:rFonts w:hint="eastAsia"/>
                <w:sz w:val="24"/>
              </w:rPr>
              <w:t>1.2</w:t>
            </w:r>
          </w:p>
        </w:tc>
      </w:tr>
      <w:tr w:rsidR="005D6F96" w:rsidRPr="00415B45" w14:paraId="20870BA2" w14:textId="77777777" w:rsidTr="003B53F6">
        <w:tc>
          <w:tcPr>
            <w:tcW w:w="3794" w:type="dxa"/>
            <w:vMerge w:val="restart"/>
          </w:tcPr>
          <w:p w14:paraId="3F253B25" w14:textId="77777777" w:rsidR="005D6F96" w:rsidRPr="00415B45" w:rsidRDefault="005D6F96" w:rsidP="003B53F6">
            <w:pPr>
              <w:rPr>
                <w:rFonts w:hint="eastAsia"/>
                <w:sz w:val="24"/>
              </w:rPr>
            </w:pPr>
            <w:r w:rsidRPr="00415B45">
              <w:rPr>
                <w:rFonts w:hint="eastAsia"/>
                <w:sz w:val="24"/>
              </w:rPr>
              <w:t>题目：数据库定义与基本操作</w:t>
            </w:r>
          </w:p>
        </w:tc>
        <w:tc>
          <w:tcPr>
            <w:tcW w:w="709" w:type="dxa"/>
          </w:tcPr>
          <w:p w14:paraId="125ADA34" w14:textId="77777777" w:rsidR="005D6F96" w:rsidRPr="00415B45" w:rsidRDefault="005D6F96" w:rsidP="003B53F6">
            <w:pPr>
              <w:rPr>
                <w:rFonts w:hint="eastAsia"/>
                <w:sz w:val="24"/>
              </w:rPr>
            </w:pPr>
            <w:r w:rsidRPr="00415B45">
              <w:rPr>
                <w:rFonts w:hint="eastAsia"/>
                <w:sz w:val="24"/>
              </w:rPr>
              <w:t>姓名</w:t>
            </w:r>
          </w:p>
        </w:tc>
        <w:tc>
          <w:tcPr>
            <w:tcW w:w="1701" w:type="dxa"/>
          </w:tcPr>
          <w:p w14:paraId="4271B59D" w14:textId="77777777" w:rsidR="005D6F96" w:rsidRPr="00415B45" w:rsidRDefault="005D6F96" w:rsidP="003B53F6">
            <w:pPr>
              <w:rPr>
                <w:rFonts w:hint="eastAsia"/>
                <w:sz w:val="24"/>
              </w:rPr>
            </w:pPr>
          </w:p>
        </w:tc>
        <w:tc>
          <w:tcPr>
            <w:tcW w:w="850" w:type="dxa"/>
          </w:tcPr>
          <w:p w14:paraId="1F510EC5" w14:textId="77777777" w:rsidR="005D6F96" w:rsidRPr="00415B45" w:rsidRDefault="005D6F96" w:rsidP="003B53F6">
            <w:pPr>
              <w:rPr>
                <w:rFonts w:hint="eastAsia"/>
                <w:sz w:val="24"/>
              </w:rPr>
            </w:pPr>
            <w:r w:rsidRPr="00415B45">
              <w:rPr>
                <w:rFonts w:hint="eastAsia"/>
                <w:sz w:val="24"/>
              </w:rPr>
              <w:t>班级</w:t>
            </w:r>
          </w:p>
        </w:tc>
        <w:tc>
          <w:tcPr>
            <w:tcW w:w="1468" w:type="dxa"/>
          </w:tcPr>
          <w:p w14:paraId="03B06107" w14:textId="77777777" w:rsidR="005D6F96" w:rsidRPr="00415B45" w:rsidRDefault="005D6F96" w:rsidP="003B53F6">
            <w:pPr>
              <w:rPr>
                <w:rFonts w:hint="eastAsia"/>
                <w:sz w:val="24"/>
              </w:rPr>
            </w:pPr>
          </w:p>
        </w:tc>
      </w:tr>
      <w:tr w:rsidR="005D6F96" w:rsidRPr="00415B45" w14:paraId="36FD2BDB" w14:textId="77777777" w:rsidTr="003B53F6">
        <w:tc>
          <w:tcPr>
            <w:tcW w:w="3794" w:type="dxa"/>
            <w:vMerge/>
          </w:tcPr>
          <w:p w14:paraId="77D60144" w14:textId="77777777" w:rsidR="005D6F96" w:rsidRPr="00415B45" w:rsidRDefault="005D6F96" w:rsidP="003B53F6">
            <w:pPr>
              <w:rPr>
                <w:rFonts w:hint="eastAsia"/>
                <w:sz w:val="24"/>
              </w:rPr>
            </w:pPr>
          </w:p>
        </w:tc>
        <w:tc>
          <w:tcPr>
            <w:tcW w:w="709" w:type="dxa"/>
          </w:tcPr>
          <w:p w14:paraId="67FB8F7A" w14:textId="77777777" w:rsidR="005D6F96" w:rsidRPr="00415B45" w:rsidRDefault="005D6F96" w:rsidP="003B53F6">
            <w:pPr>
              <w:rPr>
                <w:rFonts w:hint="eastAsia"/>
                <w:sz w:val="24"/>
              </w:rPr>
            </w:pPr>
            <w:r w:rsidRPr="00415B45">
              <w:rPr>
                <w:rFonts w:hint="eastAsia"/>
                <w:sz w:val="24"/>
              </w:rPr>
              <w:t>学号</w:t>
            </w:r>
          </w:p>
        </w:tc>
        <w:tc>
          <w:tcPr>
            <w:tcW w:w="1701" w:type="dxa"/>
          </w:tcPr>
          <w:p w14:paraId="38BC2C3D" w14:textId="77777777" w:rsidR="005D6F96" w:rsidRPr="00415B45" w:rsidRDefault="005D6F96" w:rsidP="003B53F6">
            <w:pPr>
              <w:rPr>
                <w:rFonts w:hint="eastAsia"/>
                <w:sz w:val="24"/>
              </w:rPr>
            </w:pPr>
          </w:p>
        </w:tc>
        <w:tc>
          <w:tcPr>
            <w:tcW w:w="850" w:type="dxa"/>
          </w:tcPr>
          <w:p w14:paraId="25F9EFBC" w14:textId="77777777" w:rsidR="005D6F96" w:rsidRPr="00415B45" w:rsidRDefault="005D6F96" w:rsidP="003B53F6">
            <w:pPr>
              <w:rPr>
                <w:rFonts w:hint="eastAsia"/>
                <w:sz w:val="24"/>
              </w:rPr>
            </w:pPr>
            <w:r w:rsidRPr="00415B45">
              <w:rPr>
                <w:rFonts w:hint="eastAsia"/>
                <w:sz w:val="24"/>
              </w:rPr>
              <w:t>时间</w:t>
            </w:r>
          </w:p>
        </w:tc>
        <w:tc>
          <w:tcPr>
            <w:tcW w:w="1468" w:type="dxa"/>
          </w:tcPr>
          <w:p w14:paraId="006ED565" w14:textId="77777777" w:rsidR="005D6F96" w:rsidRPr="00415B45" w:rsidRDefault="005D6F96" w:rsidP="003B53F6">
            <w:pPr>
              <w:rPr>
                <w:rFonts w:hint="eastAsia"/>
                <w:sz w:val="24"/>
              </w:rPr>
            </w:pPr>
          </w:p>
        </w:tc>
      </w:tr>
      <w:tr w:rsidR="005D6F96" w:rsidRPr="00415B45" w14:paraId="72A4C05D" w14:textId="77777777" w:rsidTr="003B53F6">
        <w:tc>
          <w:tcPr>
            <w:tcW w:w="8522" w:type="dxa"/>
            <w:gridSpan w:val="5"/>
          </w:tcPr>
          <w:p w14:paraId="298831D3" w14:textId="77777777" w:rsidR="005D6F96" w:rsidRPr="00415B45" w:rsidRDefault="005D6F96" w:rsidP="003B53F6">
            <w:pPr>
              <w:numPr>
                <w:ilvl w:val="0"/>
                <w:numId w:val="35"/>
              </w:numPr>
              <w:rPr>
                <w:rFonts w:hint="eastAsia"/>
                <w:sz w:val="24"/>
              </w:rPr>
            </w:pPr>
            <w:r w:rsidRPr="00415B45">
              <w:rPr>
                <w:rFonts w:hint="eastAsia"/>
                <w:sz w:val="24"/>
              </w:rPr>
              <w:t>请将</w:t>
            </w:r>
            <w:r w:rsidRPr="00415B45">
              <w:rPr>
                <w:rFonts w:hint="eastAsia"/>
                <w:sz w:val="24"/>
              </w:rPr>
              <w:t>ER</w:t>
            </w:r>
            <w:r w:rsidRPr="00415B45">
              <w:rPr>
                <w:rFonts w:hint="eastAsia"/>
                <w:sz w:val="24"/>
              </w:rPr>
              <w:t>图转化为用关系数据模型描述的关系模式。</w:t>
            </w:r>
          </w:p>
          <w:p w14:paraId="68EC329B" w14:textId="77777777" w:rsidR="005D6F96" w:rsidRPr="00415B45" w:rsidRDefault="005D6F96" w:rsidP="003B53F6">
            <w:pPr>
              <w:rPr>
                <w:rFonts w:hint="eastAsia"/>
                <w:sz w:val="24"/>
              </w:rPr>
            </w:pPr>
          </w:p>
          <w:p w14:paraId="485E6509" w14:textId="77777777" w:rsidR="005D6F96" w:rsidRPr="00415B45" w:rsidRDefault="005D6F96" w:rsidP="003B53F6">
            <w:pPr>
              <w:numPr>
                <w:ilvl w:val="0"/>
                <w:numId w:val="35"/>
              </w:numPr>
              <w:rPr>
                <w:rFonts w:hint="eastAsia"/>
                <w:sz w:val="24"/>
              </w:rPr>
            </w:pPr>
            <w:r w:rsidRPr="00415B45">
              <w:rPr>
                <w:rFonts w:hint="eastAsia"/>
                <w:sz w:val="24"/>
              </w:rPr>
              <w:t>创建</w:t>
            </w:r>
            <w:r>
              <w:rPr>
                <w:rFonts w:hint="eastAsia"/>
                <w:sz w:val="24"/>
              </w:rPr>
              <w:t>学生选课</w:t>
            </w:r>
            <w:r w:rsidRPr="00415B45">
              <w:rPr>
                <w:rFonts w:hint="eastAsia"/>
                <w:sz w:val="24"/>
              </w:rPr>
              <w:t>数据库</w:t>
            </w:r>
            <w:r w:rsidRPr="00415B45">
              <w:rPr>
                <w:rFonts w:ascii="宋体" w:hAnsi="宋体" w:cs="宋体"/>
                <w:kern w:val="0"/>
                <w:sz w:val="24"/>
                <w:szCs w:val="24"/>
              </w:rPr>
              <w:t>Enrolled</w:t>
            </w:r>
          </w:p>
          <w:p w14:paraId="6856E65B" w14:textId="77777777" w:rsidR="005D6F96" w:rsidRPr="00415B45" w:rsidRDefault="005D6F96" w:rsidP="003B53F6">
            <w:pPr>
              <w:pStyle w:val="aa"/>
              <w:ind w:firstLine="480"/>
              <w:rPr>
                <w:rFonts w:hint="eastAsia"/>
                <w:sz w:val="24"/>
              </w:rPr>
            </w:pPr>
            <w:r w:rsidRPr="00415B45">
              <w:rPr>
                <w:rFonts w:hint="eastAsia"/>
                <w:sz w:val="24"/>
              </w:rPr>
              <w:t>使用实验</w:t>
            </w:r>
            <w:r w:rsidRPr="00415B45">
              <w:rPr>
                <w:rFonts w:hint="eastAsia"/>
                <w:sz w:val="24"/>
              </w:rPr>
              <w:t>1.1</w:t>
            </w:r>
            <w:r w:rsidRPr="00415B45">
              <w:rPr>
                <w:rFonts w:hint="eastAsia"/>
                <w:sz w:val="24"/>
              </w:rPr>
              <w:t>中方法创建用户</w:t>
            </w:r>
            <w:r w:rsidRPr="00415B45">
              <w:rPr>
                <w:rFonts w:hint="eastAsia"/>
                <w:sz w:val="24"/>
              </w:rPr>
              <w:t>user1</w:t>
            </w:r>
            <w:r w:rsidRPr="00415B45">
              <w:rPr>
                <w:rFonts w:hint="eastAsia"/>
                <w:sz w:val="24"/>
              </w:rPr>
              <w:t>，并用该用户创建数据库“</w:t>
            </w:r>
            <w:r w:rsidRPr="00415B45">
              <w:rPr>
                <w:rFonts w:hint="eastAsia"/>
                <w:sz w:val="24"/>
              </w:rPr>
              <w:t>Enrolled</w:t>
            </w:r>
            <w:r w:rsidRPr="00415B45">
              <w:rPr>
                <w:rFonts w:hint="eastAsia"/>
                <w:sz w:val="24"/>
              </w:rPr>
              <w:t>”。</w:t>
            </w:r>
            <w:r w:rsidRPr="00415B45">
              <w:rPr>
                <w:rFonts w:hint="eastAsia"/>
                <w:sz w:val="24"/>
              </w:rPr>
              <w:t xml:space="preserve"> </w:t>
            </w:r>
            <w:r w:rsidRPr="00415B45">
              <w:rPr>
                <w:rFonts w:hint="eastAsia"/>
                <w:sz w:val="24"/>
              </w:rPr>
              <w:t>可以使用</w:t>
            </w:r>
            <w:r w:rsidRPr="00415B45">
              <w:rPr>
                <w:rFonts w:hint="eastAsia"/>
                <w:sz w:val="24"/>
              </w:rPr>
              <w:t>SQL</w:t>
            </w:r>
            <w:r w:rsidRPr="00415B45">
              <w:rPr>
                <w:rFonts w:hint="eastAsia"/>
                <w:sz w:val="24"/>
              </w:rPr>
              <w:t>语句和图形界面</w:t>
            </w:r>
          </w:p>
          <w:p w14:paraId="68D013F6" w14:textId="77777777" w:rsidR="005D6F96" w:rsidRPr="00415B45" w:rsidRDefault="005D6F96" w:rsidP="003B53F6">
            <w:pPr>
              <w:ind w:left="540"/>
              <w:rPr>
                <w:rFonts w:hint="eastAsia"/>
                <w:sz w:val="24"/>
              </w:rPr>
            </w:pPr>
            <w:r w:rsidRPr="00415B45">
              <w:rPr>
                <w:rFonts w:hint="eastAsia"/>
                <w:sz w:val="24"/>
              </w:rPr>
              <w:t>1</w:t>
            </w:r>
            <w:r w:rsidRPr="00415B45">
              <w:rPr>
                <w:rFonts w:hint="eastAsia"/>
                <w:sz w:val="24"/>
              </w:rPr>
              <w:t>）方法</w:t>
            </w:r>
            <w:r w:rsidRPr="00415B45">
              <w:rPr>
                <w:rFonts w:hint="eastAsia"/>
                <w:sz w:val="24"/>
              </w:rPr>
              <w:t>1</w:t>
            </w:r>
            <w:r w:rsidRPr="00415B45">
              <w:rPr>
                <w:rFonts w:hint="eastAsia"/>
                <w:sz w:val="24"/>
              </w:rPr>
              <w:t>：使用</w:t>
            </w:r>
            <w:r w:rsidRPr="00415B45">
              <w:rPr>
                <w:rFonts w:hint="eastAsia"/>
                <w:sz w:val="24"/>
              </w:rPr>
              <w:t>SQL</w:t>
            </w:r>
            <w:r w:rsidRPr="00415B45">
              <w:rPr>
                <w:rFonts w:hint="eastAsia"/>
                <w:sz w:val="24"/>
              </w:rPr>
              <w:t>语句</w:t>
            </w:r>
          </w:p>
          <w:p w14:paraId="119ABB95" w14:textId="77777777" w:rsidR="005D6F96" w:rsidRPr="00415B45" w:rsidRDefault="005D6F96" w:rsidP="003B53F6">
            <w:pPr>
              <w:ind w:left="540"/>
              <w:rPr>
                <w:rFonts w:hint="eastAsia"/>
                <w:sz w:val="24"/>
              </w:rPr>
            </w:pPr>
            <w:r w:rsidRPr="00415B45">
              <w:rPr>
                <w:rFonts w:hint="eastAsia"/>
                <w:sz w:val="24"/>
              </w:rPr>
              <w:t>点击菜单中的</w:t>
            </w:r>
            <w:r w:rsidRPr="00415B45">
              <w:rPr>
                <w:rFonts w:hint="eastAsia"/>
                <w:sz w:val="24"/>
              </w:rPr>
              <w:t>Tool-&gt;Query Tool</w:t>
            </w:r>
            <w:r w:rsidRPr="00415B45">
              <w:rPr>
                <w:rFonts w:hint="eastAsia"/>
                <w:sz w:val="24"/>
              </w:rPr>
              <w:t>，输入以下</w:t>
            </w:r>
            <w:r w:rsidRPr="00415B45">
              <w:rPr>
                <w:rFonts w:hint="eastAsia"/>
                <w:sz w:val="24"/>
              </w:rPr>
              <w:t>SQL</w:t>
            </w:r>
            <w:r w:rsidRPr="00415B45">
              <w:rPr>
                <w:rFonts w:hint="eastAsia"/>
                <w:sz w:val="24"/>
              </w:rPr>
              <w:t>语句并执行</w:t>
            </w:r>
          </w:p>
          <w:p w14:paraId="781AF63A"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kern w:val="0"/>
                <w:sz w:val="24"/>
                <w:szCs w:val="24"/>
              </w:rPr>
              <w:t>CREATE</w:t>
            </w:r>
            <w:r w:rsidRPr="00415B45">
              <w:rPr>
                <w:rFonts w:ascii="宋体" w:hAnsi="宋体" w:cs="宋体" w:hint="eastAsia"/>
                <w:kern w:val="0"/>
                <w:sz w:val="24"/>
                <w:szCs w:val="24"/>
              </w:rPr>
              <w:t xml:space="preserve"> </w:t>
            </w:r>
            <w:r w:rsidRPr="00415B45">
              <w:rPr>
                <w:rFonts w:ascii="宋体" w:hAnsi="宋体" w:cs="宋体"/>
                <w:kern w:val="0"/>
                <w:sz w:val="24"/>
                <w:szCs w:val="24"/>
              </w:rPr>
              <w:t>DATABASE</w:t>
            </w:r>
            <w:r w:rsidRPr="00415B45">
              <w:rPr>
                <w:rFonts w:ascii="宋体" w:hAnsi="宋体" w:cs="宋体" w:hint="eastAsia"/>
                <w:kern w:val="0"/>
                <w:sz w:val="24"/>
                <w:szCs w:val="24"/>
              </w:rPr>
              <w:t xml:space="preserve"> </w:t>
            </w:r>
            <w:r w:rsidRPr="00415B45">
              <w:rPr>
                <w:rFonts w:ascii="宋体" w:hAnsi="宋体" w:cs="宋体"/>
                <w:kern w:val="0"/>
                <w:sz w:val="24"/>
                <w:szCs w:val="24"/>
              </w:rPr>
              <w:t>"Enrolled"</w:t>
            </w:r>
            <w:r w:rsidRPr="00415B45">
              <w:rPr>
                <w:rFonts w:ascii="宋体" w:hAnsi="宋体" w:cs="宋体" w:hint="eastAsia"/>
                <w:kern w:val="0"/>
                <w:sz w:val="24"/>
                <w:szCs w:val="24"/>
              </w:rPr>
              <w:t xml:space="preserve"> </w:t>
            </w:r>
          </w:p>
          <w:p w14:paraId="3D650AA1"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hint="eastAsia"/>
                <w:kern w:val="0"/>
                <w:sz w:val="24"/>
                <w:szCs w:val="24"/>
              </w:rPr>
              <w:t xml:space="preserve"> </w:t>
            </w:r>
            <w:r w:rsidRPr="00415B45">
              <w:rPr>
                <w:rFonts w:ascii="宋体" w:hAnsi="宋体" w:cs="宋体"/>
                <w:kern w:val="0"/>
                <w:sz w:val="24"/>
                <w:szCs w:val="24"/>
              </w:rPr>
              <w:t>WITH</w:t>
            </w:r>
          </w:p>
          <w:p w14:paraId="68558A31"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hint="eastAsia"/>
                <w:kern w:val="0"/>
                <w:sz w:val="24"/>
                <w:szCs w:val="24"/>
              </w:rPr>
              <w:t xml:space="preserve"> </w:t>
            </w:r>
            <w:r w:rsidRPr="00415B45">
              <w:rPr>
                <w:rFonts w:ascii="宋体" w:hAnsi="宋体" w:cs="宋体"/>
                <w:kern w:val="0"/>
                <w:sz w:val="24"/>
                <w:szCs w:val="24"/>
              </w:rPr>
              <w:t>OWNER</w:t>
            </w:r>
            <w:r w:rsidRPr="00415B45">
              <w:rPr>
                <w:rFonts w:ascii="宋体" w:hAnsi="宋体" w:cs="宋体" w:hint="eastAsia"/>
                <w:kern w:val="0"/>
                <w:sz w:val="24"/>
                <w:szCs w:val="24"/>
              </w:rPr>
              <w:t xml:space="preserve"> </w:t>
            </w:r>
            <w:r w:rsidRPr="00415B45">
              <w:rPr>
                <w:rFonts w:ascii="宋体" w:hAnsi="宋体" w:cs="宋体"/>
                <w:kern w:val="0"/>
                <w:sz w:val="24"/>
                <w:szCs w:val="24"/>
              </w:rPr>
              <w:t>=</w:t>
            </w:r>
            <w:r w:rsidRPr="00415B45">
              <w:rPr>
                <w:rFonts w:ascii="宋体" w:hAnsi="宋体" w:cs="宋体" w:hint="eastAsia"/>
                <w:kern w:val="0"/>
                <w:sz w:val="24"/>
                <w:szCs w:val="24"/>
              </w:rPr>
              <w:t xml:space="preserve"> </w:t>
            </w:r>
            <w:r w:rsidRPr="00415B45">
              <w:rPr>
                <w:rFonts w:ascii="宋体" w:hAnsi="宋体" w:cs="宋体"/>
                <w:kern w:val="0"/>
                <w:sz w:val="24"/>
                <w:szCs w:val="24"/>
              </w:rPr>
              <w:t>user1</w:t>
            </w:r>
          </w:p>
          <w:p w14:paraId="34A3737C"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hint="eastAsia"/>
                <w:kern w:val="0"/>
                <w:sz w:val="24"/>
                <w:szCs w:val="24"/>
              </w:rPr>
              <w:t xml:space="preserve"> </w:t>
            </w:r>
            <w:r w:rsidRPr="00415B45">
              <w:rPr>
                <w:rFonts w:ascii="宋体" w:hAnsi="宋体" w:cs="宋体"/>
                <w:kern w:val="0"/>
                <w:sz w:val="24"/>
                <w:szCs w:val="24"/>
              </w:rPr>
              <w:t>ENCODING</w:t>
            </w:r>
            <w:r w:rsidRPr="00415B45">
              <w:rPr>
                <w:rFonts w:ascii="宋体" w:hAnsi="宋体" w:cs="宋体" w:hint="eastAsia"/>
                <w:kern w:val="0"/>
                <w:sz w:val="24"/>
                <w:szCs w:val="24"/>
              </w:rPr>
              <w:t xml:space="preserve"> </w:t>
            </w:r>
            <w:r w:rsidRPr="00415B45">
              <w:rPr>
                <w:rFonts w:ascii="宋体" w:hAnsi="宋体" w:cs="宋体"/>
                <w:kern w:val="0"/>
                <w:sz w:val="24"/>
                <w:szCs w:val="24"/>
              </w:rPr>
              <w:t>=</w:t>
            </w:r>
            <w:r w:rsidRPr="00415B45">
              <w:rPr>
                <w:rFonts w:ascii="宋体" w:hAnsi="宋体" w:cs="宋体" w:hint="eastAsia"/>
                <w:kern w:val="0"/>
                <w:sz w:val="24"/>
                <w:szCs w:val="24"/>
              </w:rPr>
              <w:t xml:space="preserve"> </w:t>
            </w:r>
            <w:r w:rsidRPr="00415B45">
              <w:rPr>
                <w:rFonts w:ascii="宋体" w:hAnsi="宋体" w:cs="宋体"/>
                <w:kern w:val="0"/>
                <w:sz w:val="24"/>
                <w:szCs w:val="24"/>
              </w:rPr>
              <w:t>'UTF8'</w:t>
            </w:r>
          </w:p>
          <w:p w14:paraId="7D923548"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hint="eastAsia"/>
                <w:kern w:val="0"/>
                <w:sz w:val="24"/>
                <w:szCs w:val="24"/>
              </w:rPr>
              <w:t xml:space="preserve"> </w:t>
            </w:r>
            <w:r w:rsidRPr="00415B45">
              <w:rPr>
                <w:rFonts w:ascii="宋体" w:hAnsi="宋体" w:cs="宋体"/>
                <w:kern w:val="0"/>
                <w:sz w:val="24"/>
                <w:szCs w:val="24"/>
              </w:rPr>
              <w:t>CONNECTION</w:t>
            </w:r>
            <w:r w:rsidRPr="00415B45">
              <w:rPr>
                <w:rFonts w:ascii="宋体" w:hAnsi="宋体" w:cs="宋体" w:hint="eastAsia"/>
                <w:kern w:val="0"/>
                <w:sz w:val="24"/>
                <w:szCs w:val="24"/>
              </w:rPr>
              <w:t xml:space="preserve"> </w:t>
            </w:r>
            <w:r w:rsidRPr="00415B45">
              <w:rPr>
                <w:rFonts w:ascii="宋体" w:hAnsi="宋体" w:cs="宋体"/>
                <w:kern w:val="0"/>
                <w:sz w:val="24"/>
                <w:szCs w:val="24"/>
              </w:rPr>
              <w:t>LIMIT</w:t>
            </w:r>
            <w:r w:rsidRPr="00415B45">
              <w:rPr>
                <w:rFonts w:ascii="宋体" w:hAnsi="宋体" w:cs="宋体" w:hint="eastAsia"/>
                <w:kern w:val="0"/>
                <w:sz w:val="24"/>
                <w:szCs w:val="24"/>
              </w:rPr>
              <w:t xml:space="preserve"> </w:t>
            </w:r>
            <w:r w:rsidRPr="00415B45">
              <w:rPr>
                <w:rFonts w:ascii="宋体" w:hAnsi="宋体" w:cs="宋体"/>
                <w:kern w:val="0"/>
                <w:sz w:val="24"/>
                <w:szCs w:val="24"/>
              </w:rPr>
              <w:t>=</w:t>
            </w:r>
            <w:r w:rsidRPr="00415B45">
              <w:rPr>
                <w:rFonts w:ascii="宋体" w:hAnsi="宋体" w:cs="宋体" w:hint="eastAsia"/>
                <w:kern w:val="0"/>
                <w:sz w:val="24"/>
                <w:szCs w:val="24"/>
              </w:rPr>
              <w:t xml:space="preserve"> </w:t>
            </w:r>
            <w:proofErr w:type="gramStart"/>
            <w:r w:rsidRPr="00415B45">
              <w:rPr>
                <w:rFonts w:ascii="宋体" w:hAnsi="宋体" w:cs="宋体"/>
                <w:kern w:val="0"/>
                <w:sz w:val="24"/>
                <w:szCs w:val="24"/>
              </w:rPr>
              <w:t>-1;</w:t>
            </w:r>
            <w:proofErr w:type="gramEnd"/>
            <w:r w:rsidRPr="00415B45">
              <w:rPr>
                <w:rFonts w:ascii="宋体" w:hAnsi="宋体" w:cs="宋体"/>
                <w:kern w:val="0"/>
                <w:sz w:val="24"/>
                <w:szCs w:val="24"/>
              </w:rPr>
              <w:t xml:space="preserve"> </w:t>
            </w:r>
          </w:p>
          <w:p w14:paraId="6D13182B" w14:textId="77777777" w:rsidR="005D6F96" w:rsidRPr="00415B45" w:rsidRDefault="005D6F96" w:rsidP="003B53F6">
            <w:pPr>
              <w:widowControl/>
              <w:jc w:val="left"/>
              <w:rPr>
                <w:rFonts w:ascii="宋体" w:hAnsi="宋体" w:cs="宋体" w:hint="eastAsia"/>
                <w:kern w:val="0"/>
                <w:sz w:val="24"/>
                <w:szCs w:val="24"/>
              </w:rPr>
            </w:pPr>
            <w:r w:rsidRPr="00415B45">
              <w:rPr>
                <w:rFonts w:ascii="宋体" w:hAnsi="宋体" w:cs="宋体" w:hint="eastAsia"/>
                <w:kern w:val="0"/>
                <w:sz w:val="24"/>
                <w:szCs w:val="24"/>
              </w:rPr>
              <w:tab/>
              <w:t>2）方法2：使用图形界面</w:t>
            </w:r>
          </w:p>
          <w:p w14:paraId="10932422" w14:textId="77777777" w:rsidR="005D6F96" w:rsidRPr="00415B45" w:rsidRDefault="005D6F96" w:rsidP="003B53F6">
            <w:pPr>
              <w:widowControl/>
              <w:jc w:val="left"/>
              <w:rPr>
                <w:rFonts w:ascii="宋体" w:hAnsi="宋体" w:cs="宋体"/>
                <w:kern w:val="0"/>
                <w:sz w:val="24"/>
                <w:szCs w:val="24"/>
              </w:rPr>
            </w:pPr>
            <w:r w:rsidRPr="00415B45">
              <w:rPr>
                <w:rFonts w:ascii="宋体" w:hAnsi="宋体" w:cs="宋体" w:hint="eastAsia"/>
                <w:kern w:val="0"/>
                <w:sz w:val="24"/>
                <w:szCs w:val="24"/>
              </w:rPr>
              <w:tab/>
              <w:t>右键点击左侧“database”目录，选择其中create-&gt;database，出现下图界面，在General选项卡中填写数据库名称（“database”）、用户（“Owner”），在Definition选项卡中可以定义数据库所使用的字符编码方式（“Encoding”）、表空间（“tablespace”），允许的连接数量“connection limit”等设置，最后点</w:t>
            </w:r>
            <w:r w:rsidRPr="00A00E8E">
              <w:rPr>
                <w:rFonts w:ascii="宋体" w:hAnsi="宋体" w:cs="宋体" w:hint="eastAsia"/>
                <w:color w:val="000000"/>
                <w:kern w:val="0"/>
                <w:sz w:val="24"/>
                <w:szCs w:val="24"/>
              </w:rPr>
              <w:t>击“save”创建。创建后可以在左侧列表的“database”目录中查看数据库“</w:t>
            </w:r>
            <w:r w:rsidRPr="00A00E8E">
              <w:rPr>
                <w:rFonts w:ascii="宋体" w:hAnsi="宋体" w:cs="宋体"/>
                <w:color w:val="000000"/>
                <w:kern w:val="0"/>
                <w:sz w:val="24"/>
                <w:szCs w:val="24"/>
              </w:rPr>
              <w:t>Enrolled</w:t>
            </w:r>
            <w:r w:rsidRPr="00A00E8E">
              <w:rPr>
                <w:rFonts w:ascii="宋体" w:hAnsi="宋体" w:cs="宋体" w:hint="eastAsia"/>
                <w:color w:val="000000"/>
                <w:kern w:val="0"/>
                <w:sz w:val="24"/>
                <w:szCs w:val="24"/>
              </w:rPr>
              <w:t>”。</w:t>
            </w:r>
          </w:p>
          <w:p w14:paraId="77DDDF3A" w14:textId="5B8CADB4" w:rsidR="005D6F96" w:rsidRPr="00415B45" w:rsidRDefault="005D6F96" w:rsidP="003B53F6">
            <w:pPr>
              <w:widowControl/>
              <w:jc w:val="center"/>
              <w:rPr>
                <w:rFonts w:ascii="宋体" w:hAnsi="宋体" w:cs="宋体"/>
                <w:kern w:val="0"/>
                <w:sz w:val="24"/>
                <w:szCs w:val="24"/>
              </w:rPr>
            </w:pPr>
            <w:r w:rsidRPr="002F7F24">
              <w:rPr>
                <w:noProof/>
              </w:rPr>
              <w:lastRenderedPageBreak/>
              <w:drawing>
                <wp:inline distT="0" distB="0" distL="0" distR="0" wp14:anchorId="37231128" wp14:editId="5176F473">
                  <wp:extent cx="5274310" cy="2978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78785"/>
                          </a:xfrm>
                          <a:prstGeom prst="rect">
                            <a:avLst/>
                          </a:prstGeom>
                          <a:noFill/>
                          <a:ln>
                            <a:noFill/>
                          </a:ln>
                        </pic:spPr>
                      </pic:pic>
                    </a:graphicData>
                  </a:graphic>
                </wp:inline>
              </w:drawing>
            </w:r>
          </w:p>
          <w:p w14:paraId="15C99ABA" w14:textId="77777777" w:rsidR="005D6F96" w:rsidRPr="00415B45" w:rsidRDefault="005D6F96" w:rsidP="003B53F6">
            <w:pPr>
              <w:pStyle w:val="aa"/>
              <w:ind w:firstLine="480"/>
              <w:rPr>
                <w:rFonts w:hint="eastAsia"/>
                <w:sz w:val="24"/>
              </w:rPr>
            </w:pPr>
          </w:p>
          <w:p w14:paraId="72417F59" w14:textId="77777777" w:rsidR="005D6F96" w:rsidRPr="00415B45" w:rsidRDefault="005D6F96" w:rsidP="003B53F6">
            <w:pPr>
              <w:numPr>
                <w:ilvl w:val="0"/>
                <w:numId w:val="35"/>
              </w:numPr>
              <w:rPr>
                <w:rFonts w:hint="eastAsia"/>
                <w:sz w:val="24"/>
              </w:rPr>
            </w:pPr>
            <w:r w:rsidRPr="00415B45">
              <w:rPr>
                <w:rFonts w:hint="eastAsia"/>
                <w:sz w:val="24"/>
              </w:rPr>
              <w:t>定义数据库基本表</w:t>
            </w:r>
          </w:p>
          <w:p w14:paraId="55BF78DC" w14:textId="77777777" w:rsidR="005D6F96" w:rsidRPr="00415B45" w:rsidRDefault="005D6F96" w:rsidP="003B53F6">
            <w:pPr>
              <w:rPr>
                <w:rFonts w:ascii="宋体" w:hint="eastAsia"/>
                <w:sz w:val="24"/>
              </w:rPr>
            </w:pPr>
            <w:r w:rsidRPr="00415B45">
              <w:rPr>
                <w:rFonts w:ascii="宋体" w:hint="eastAsia"/>
                <w:sz w:val="24"/>
              </w:rPr>
              <w:t>1）关系</w:t>
            </w:r>
            <w:r>
              <w:rPr>
                <w:rFonts w:ascii="宋体" w:hint="eastAsia"/>
                <w:sz w:val="24"/>
              </w:rPr>
              <w:t>基本表</w:t>
            </w:r>
            <w:r w:rsidRPr="00415B45">
              <w:rPr>
                <w:rFonts w:ascii="宋体" w:hint="eastAsia"/>
                <w:sz w:val="24"/>
              </w:rPr>
              <w:t>定义语句</w:t>
            </w:r>
          </w:p>
          <w:p w14:paraId="2D8C6FC2" w14:textId="77777777" w:rsidR="005D6F96" w:rsidRPr="00415B45" w:rsidRDefault="005D6F96" w:rsidP="003B53F6">
            <w:pPr>
              <w:rPr>
                <w:sz w:val="24"/>
              </w:rPr>
            </w:pPr>
            <w:r w:rsidRPr="00415B45">
              <w:rPr>
                <w:rFonts w:hint="eastAsia"/>
                <w:sz w:val="24"/>
              </w:rPr>
              <w:t>在</w:t>
            </w:r>
            <w:r w:rsidRPr="00415B45">
              <w:rPr>
                <w:rFonts w:hint="eastAsia"/>
                <w:sz w:val="24"/>
              </w:rPr>
              <w:t xml:space="preserve"> PostgreSQL</w:t>
            </w:r>
            <w:r w:rsidRPr="00415B45">
              <w:rPr>
                <w:rFonts w:hint="eastAsia"/>
                <w:sz w:val="24"/>
              </w:rPr>
              <w:t>中</w:t>
            </w:r>
            <w:r w:rsidRPr="00415B45">
              <w:rPr>
                <w:sz w:val="24"/>
              </w:rPr>
              <w:t>创建关系表同样可以使用</w:t>
            </w:r>
            <w:r w:rsidRPr="00415B45">
              <w:rPr>
                <w:sz w:val="24"/>
              </w:rPr>
              <w:t>SQL</w:t>
            </w:r>
            <w:r w:rsidRPr="00415B45">
              <w:rPr>
                <w:sz w:val="24"/>
              </w:rPr>
              <w:t>和图形界面两种方式，这里我们介绍使用</w:t>
            </w:r>
            <w:r w:rsidRPr="00415B45">
              <w:rPr>
                <w:sz w:val="24"/>
              </w:rPr>
              <w:t>SQL</w:t>
            </w:r>
            <w:r w:rsidRPr="00415B45">
              <w:rPr>
                <w:sz w:val="24"/>
              </w:rPr>
              <w:t>语句方法。右键点击</w:t>
            </w:r>
            <w:r w:rsidRPr="00415B45">
              <w:rPr>
                <w:sz w:val="24"/>
              </w:rPr>
              <w:t>“Enrolled”</w:t>
            </w:r>
            <w:r w:rsidRPr="00415B45">
              <w:rPr>
                <w:sz w:val="24"/>
              </w:rPr>
              <w:t>数据库，选择其中</w:t>
            </w:r>
            <w:r w:rsidRPr="00415B45">
              <w:rPr>
                <w:sz w:val="24"/>
              </w:rPr>
              <w:t>Query Tool</w:t>
            </w:r>
            <w:r w:rsidRPr="00415B45">
              <w:rPr>
                <w:sz w:val="24"/>
              </w:rPr>
              <w:t>打开查询界面。</w:t>
            </w:r>
          </w:p>
          <w:p w14:paraId="7FA82529" w14:textId="77777777" w:rsidR="005D6F96" w:rsidRPr="00415B45" w:rsidRDefault="005D6F96" w:rsidP="003B53F6">
            <w:pPr>
              <w:rPr>
                <w:sz w:val="24"/>
              </w:rPr>
            </w:pPr>
            <w:r w:rsidRPr="00415B45">
              <w:rPr>
                <w:sz w:val="24"/>
              </w:rPr>
              <w:t>学生关系表：</w:t>
            </w:r>
          </w:p>
          <w:p w14:paraId="70A6A53B" w14:textId="77777777" w:rsidR="005D6F96" w:rsidRPr="00415B45" w:rsidRDefault="005D6F96" w:rsidP="003B53F6">
            <w:pPr>
              <w:rPr>
                <w:sz w:val="24"/>
              </w:rPr>
            </w:pPr>
            <w:r w:rsidRPr="00415B45">
              <w:rPr>
                <w:sz w:val="24"/>
              </w:rPr>
              <w:t xml:space="preserve">CREATE TABLE Student ( </w:t>
            </w:r>
          </w:p>
          <w:p w14:paraId="441DB4B4" w14:textId="77777777" w:rsidR="005D6F96" w:rsidRPr="00415B45" w:rsidRDefault="005D6F96" w:rsidP="003B53F6">
            <w:pPr>
              <w:rPr>
                <w:sz w:val="24"/>
              </w:rPr>
            </w:pPr>
            <w:proofErr w:type="spellStart"/>
            <w:r w:rsidRPr="00415B45">
              <w:rPr>
                <w:sz w:val="24"/>
              </w:rPr>
              <w:t>Sno</w:t>
            </w:r>
            <w:proofErr w:type="spellEnd"/>
            <w:r w:rsidRPr="00415B45">
              <w:rPr>
                <w:sz w:val="24"/>
              </w:rPr>
              <w:t xml:space="preserve">   VARCHAR (20),</w:t>
            </w:r>
          </w:p>
          <w:p w14:paraId="42AA495D" w14:textId="77777777" w:rsidR="005D6F96" w:rsidRPr="00415B45" w:rsidRDefault="005D6F96" w:rsidP="003B53F6">
            <w:pPr>
              <w:rPr>
                <w:sz w:val="24"/>
              </w:rPr>
            </w:pPr>
            <w:proofErr w:type="spellStart"/>
            <w:proofErr w:type="gramStart"/>
            <w:r w:rsidRPr="00415B45">
              <w:rPr>
                <w:sz w:val="24"/>
              </w:rPr>
              <w:t>Sname</w:t>
            </w:r>
            <w:proofErr w:type="spellEnd"/>
            <w:r w:rsidRPr="00415B45">
              <w:rPr>
                <w:sz w:val="24"/>
              </w:rPr>
              <w:t xml:space="preserve">  VARCHAR</w:t>
            </w:r>
            <w:proofErr w:type="gramEnd"/>
            <w:r w:rsidRPr="00415B45">
              <w:rPr>
                <w:sz w:val="24"/>
              </w:rPr>
              <w:t xml:space="preserve">(30), </w:t>
            </w:r>
          </w:p>
          <w:p w14:paraId="19CD44D0" w14:textId="77777777" w:rsidR="005D6F96" w:rsidRPr="00415B45" w:rsidRDefault="005D6F96" w:rsidP="003B53F6">
            <w:pPr>
              <w:rPr>
                <w:sz w:val="24"/>
              </w:rPr>
            </w:pPr>
            <w:proofErr w:type="spellStart"/>
            <w:r w:rsidRPr="00415B45">
              <w:rPr>
                <w:sz w:val="24"/>
              </w:rPr>
              <w:t>Ssex</w:t>
            </w:r>
            <w:proofErr w:type="spellEnd"/>
            <w:r w:rsidRPr="00415B45">
              <w:rPr>
                <w:sz w:val="24"/>
              </w:rPr>
              <w:t xml:space="preserve"> VARCHAR (2),</w:t>
            </w:r>
          </w:p>
          <w:p w14:paraId="72D592BC" w14:textId="77777777" w:rsidR="005D6F96" w:rsidRPr="00415B45" w:rsidRDefault="005D6F96" w:rsidP="003B53F6">
            <w:pPr>
              <w:rPr>
                <w:sz w:val="24"/>
              </w:rPr>
            </w:pPr>
            <w:r w:rsidRPr="00415B45">
              <w:rPr>
                <w:sz w:val="24"/>
              </w:rPr>
              <w:t xml:space="preserve">Sage   INTEGER, </w:t>
            </w:r>
          </w:p>
          <w:p w14:paraId="066B38D3" w14:textId="77777777" w:rsidR="005D6F96" w:rsidRPr="00415B45" w:rsidRDefault="005D6F96" w:rsidP="003B53F6">
            <w:pPr>
              <w:rPr>
                <w:sz w:val="24"/>
              </w:rPr>
            </w:pPr>
            <w:proofErr w:type="spellStart"/>
            <w:r w:rsidRPr="00415B45">
              <w:rPr>
                <w:sz w:val="24"/>
              </w:rPr>
              <w:t>Sdept</w:t>
            </w:r>
            <w:proofErr w:type="spellEnd"/>
            <w:r w:rsidRPr="00415B45">
              <w:rPr>
                <w:sz w:val="24"/>
              </w:rPr>
              <w:t xml:space="preserve"> VARCHAR (30), </w:t>
            </w:r>
          </w:p>
          <w:p w14:paraId="5A6FBA50" w14:textId="77777777" w:rsidR="005D6F96" w:rsidRPr="00415B45" w:rsidRDefault="005D6F96" w:rsidP="003B53F6">
            <w:pPr>
              <w:rPr>
                <w:sz w:val="24"/>
              </w:rPr>
            </w:pPr>
            <w:r w:rsidRPr="00415B45">
              <w:rPr>
                <w:sz w:val="24"/>
              </w:rPr>
              <w:t>PRIMARY KEY (</w:t>
            </w:r>
            <w:proofErr w:type="spellStart"/>
            <w:r w:rsidRPr="00415B45">
              <w:rPr>
                <w:sz w:val="24"/>
              </w:rPr>
              <w:t>Sno</w:t>
            </w:r>
            <w:proofErr w:type="spellEnd"/>
            <w:r w:rsidRPr="00415B45">
              <w:rPr>
                <w:sz w:val="24"/>
              </w:rPr>
              <w:t>))</w:t>
            </w:r>
          </w:p>
          <w:p w14:paraId="0B4B69BB" w14:textId="77777777" w:rsidR="005D6F96" w:rsidRPr="00415B45" w:rsidRDefault="005D6F96" w:rsidP="003B53F6">
            <w:pPr>
              <w:rPr>
                <w:sz w:val="24"/>
              </w:rPr>
            </w:pPr>
            <w:r w:rsidRPr="00415B45">
              <w:rPr>
                <w:sz w:val="24"/>
              </w:rPr>
              <w:t>课程关系表：</w:t>
            </w:r>
          </w:p>
          <w:p w14:paraId="6723D62A" w14:textId="77777777" w:rsidR="005D6F96" w:rsidRPr="00415B45" w:rsidRDefault="005D6F96" w:rsidP="003B53F6">
            <w:pPr>
              <w:rPr>
                <w:sz w:val="24"/>
              </w:rPr>
            </w:pPr>
            <w:r w:rsidRPr="00415B45">
              <w:rPr>
                <w:sz w:val="24"/>
              </w:rPr>
              <w:t>CREATE TABLE Course (</w:t>
            </w:r>
          </w:p>
          <w:p w14:paraId="64DC020A" w14:textId="77777777" w:rsidR="005D6F96" w:rsidRPr="00415B45" w:rsidRDefault="005D6F96" w:rsidP="003B53F6">
            <w:pPr>
              <w:rPr>
                <w:sz w:val="24"/>
              </w:rPr>
            </w:pPr>
            <w:proofErr w:type="spellStart"/>
            <w:r w:rsidRPr="00415B45">
              <w:rPr>
                <w:sz w:val="24"/>
              </w:rPr>
              <w:t>Cno</w:t>
            </w:r>
            <w:proofErr w:type="spellEnd"/>
            <w:r w:rsidRPr="00415B45">
              <w:rPr>
                <w:sz w:val="24"/>
              </w:rPr>
              <w:t xml:space="preserve">   VARCHAR (10) not null,</w:t>
            </w:r>
          </w:p>
          <w:p w14:paraId="67473257" w14:textId="77777777" w:rsidR="005D6F96" w:rsidRPr="00415B45" w:rsidRDefault="005D6F96" w:rsidP="003B53F6">
            <w:pPr>
              <w:rPr>
                <w:sz w:val="24"/>
              </w:rPr>
            </w:pPr>
            <w:proofErr w:type="spellStart"/>
            <w:r w:rsidRPr="00415B45">
              <w:rPr>
                <w:sz w:val="24"/>
              </w:rPr>
              <w:t>Cname</w:t>
            </w:r>
            <w:proofErr w:type="spellEnd"/>
            <w:r w:rsidRPr="00415B45">
              <w:rPr>
                <w:sz w:val="24"/>
              </w:rPr>
              <w:t xml:space="preserve"> VARCHAR (30), </w:t>
            </w:r>
          </w:p>
          <w:p w14:paraId="31632559" w14:textId="77777777" w:rsidR="005D6F96" w:rsidRPr="00415B45" w:rsidRDefault="005D6F96" w:rsidP="003B53F6">
            <w:pPr>
              <w:rPr>
                <w:sz w:val="24"/>
              </w:rPr>
            </w:pPr>
            <w:proofErr w:type="spellStart"/>
            <w:r w:rsidRPr="00415B45">
              <w:rPr>
                <w:sz w:val="24"/>
              </w:rPr>
              <w:t>Chour</w:t>
            </w:r>
            <w:proofErr w:type="spellEnd"/>
            <w:r w:rsidRPr="00415B45">
              <w:rPr>
                <w:sz w:val="24"/>
              </w:rPr>
              <w:t xml:space="preserve">   INTEGER, </w:t>
            </w:r>
          </w:p>
          <w:p w14:paraId="439C96D5" w14:textId="77777777" w:rsidR="005D6F96" w:rsidRPr="00415B45" w:rsidRDefault="005D6F96" w:rsidP="003B53F6">
            <w:pPr>
              <w:rPr>
                <w:sz w:val="24"/>
              </w:rPr>
            </w:pPr>
            <w:r w:rsidRPr="00415B45">
              <w:rPr>
                <w:sz w:val="24"/>
              </w:rPr>
              <w:t xml:space="preserve">Credit VARCHAR (30), </w:t>
            </w:r>
          </w:p>
          <w:p w14:paraId="69533880" w14:textId="77777777" w:rsidR="005D6F96" w:rsidRPr="00415B45" w:rsidRDefault="005D6F96" w:rsidP="003B53F6">
            <w:pPr>
              <w:rPr>
                <w:sz w:val="24"/>
              </w:rPr>
            </w:pPr>
            <w:proofErr w:type="spellStart"/>
            <w:r w:rsidRPr="00415B45">
              <w:rPr>
                <w:sz w:val="24"/>
              </w:rPr>
              <w:t>Cpno</w:t>
            </w:r>
            <w:proofErr w:type="spellEnd"/>
            <w:r w:rsidRPr="00415B45">
              <w:rPr>
                <w:sz w:val="24"/>
              </w:rPr>
              <w:t xml:space="preserve">   VARCHAR (10)</w:t>
            </w:r>
          </w:p>
          <w:p w14:paraId="38AB7F83" w14:textId="77777777" w:rsidR="005D6F96" w:rsidRPr="00415B45" w:rsidRDefault="005D6F96" w:rsidP="003B53F6">
            <w:pPr>
              <w:rPr>
                <w:rFonts w:ascii="宋体" w:hint="eastAsia"/>
                <w:sz w:val="24"/>
              </w:rPr>
            </w:pPr>
            <w:r w:rsidRPr="00415B45">
              <w:rPr>
                <w:rFonts w:ascii="宋体"/>
                <w:sz w:val="24"/>
              </w:rPr>
              <w:t>)</w:t>
            </w:r>
          </w:p>
          <w:p w14:paraId="2647857B" w14:textId="77777777" w:rsidR="005D6F96" w:rsidRPr="00415B45" w:rsidRDefault="005D6F96" w:rsidP="003B53F6">
            <w:pPr>
              <w:rPr>
                <w:rFonts w:hint="eastAsia"/>
                <w:sz w:val="24"/>
              </w:rPr>
            </w:pPr>
            <w:r w:rsidRPr="00415B45">
              <w:rPr>
                <w:rFonts w:hint="eastAsia"/>
                <w:sz w:val="24"/>
              </w:rPr>
              <w:t>执行结果如何？</w:t>
            </w:r>
          </w:p>
          <w:p w14:paraId="20D87EB3" w14:textId="77777777" w:rsidR="005D6F96" w:rsidRPr="00415B45" w:rsidRDefault="005D6F96" w:rsidP="003B53F6">
            <w:pPr>
              <w:rPr>
                <w:rFonts w:hint="eastAsia"/>
                <w:sz w:val="24"/>
              </w:rPr>
            </w:pPr>
          </w:p>
          <w:p w14:paraId="2C8169A7" w14:textId="77777777" w:rsidR="005D6F96" w:rsidRPr="00415B45" w:rsidRDefault="005D6F96" w:rsidP="003B53F6">
            <w:pPr>
              <w:rPr>
                <w:rFonts w:ascii="宋体" w:hint="eastAsia"/>
                <w:sz w:val="24"/>
              </w:rPr>
            </w:pPr>
            <w:r w:rsidRPr="00415B45">
              <w:rPr>
                <w:rFonts w:ascii="宋体" w:hint="eastAsia"/>
                <w:sz w:val="24"/>
              </w:rPr>
              <w:t>2)实体完整性约束</w:t>
            </w:r>
          </w:p>
          <w:p w14:paraId="7BBEF039" w14:textId="77777777" w:rsidR="005D6F96" w:rsidRPr="00415B45" w:rsidRDefault="005D6F96" w:rsidP="003B53F6">
            <w:pPr>
              <w:rPr>
                <w:rFonts w:ascii="宋体" w:hint="eastAsia"/>
                <w:sz w:val="24"/>
              </w:rPr>
            </w:pPr>
            <w:proofErr w:type="spellStart"/>
            <w:r w:rsidRPr="00415B45">
              <w:rPr>
                <w:rFonts w:ascii="宋体" w:hint="eastAsia"/>
                <w:sz w:val="24"/>
              </w:rPr>
              <w:t>i</w:t>
            </w:r>
            <w:proofErr w:type="spellEnd"/>
            <w:r w:rsidRPr="00415B45">
              <w:rPr>
                <w:rFonts w:ascii="宋体" w:hint="eastAsia"/>
                <w:sz w:val="24"/>
              </w:rPr>
              <w:t xml:space="preserve"> 具有主键的关系表</w:t>
            </w:r>
          </w:p>
          <w:p w14:paraId="6712C2A0" w14:textId="77777777" w:rsidR="005D6F96" w:rsidRPr="00415B45" w:rsidRDefault="005D6F96" w:rsidP="003B53F6">
            <w:pPr>
              <w:rPr>
                <w:sz w:val="24"/>
              </w:rPr>
            </w:pPr>
            <w:r>
              <w:rPr>
                <w:bCs/>
                <w:sz w:val="24"/>
              </w:rPr>
              <w:t>insert into Student</w:t>
            </w:r>
            <w:r w:rsidRPr="00415B45">
              <w:rPr>
                <w:bCs/>
                <w:sz w:val="24"/>
              </w:rPr>
              <w:t xml:space="preserve"> values('95020', </w:t>
            </w:r>
            <w:r w:rsidRPr="00415B45">
              <w:rPr>
                <w:rFonts w:hint="eastAsia"/>
                <w:bCs/>
                <w:sz w:val="24"/>
              </w:rPr>
              <w:t>'</w:t>
            </w:r>
            <w:r w:rsidRPr="00415B45">
              <w:rPr>
                <w:rFonts w:hint="eastAsia"/>
                <w:bCs/>
                <w:sz w:val="24"/>
              </w:rPr>
              <w:t>陈东</w:t>
            </w:r>
            <w:r w:rsidRPr="00415B45">
              <w:rPr>
                <w:bCs/>
                <w:sz w:val="24"/>
              </w:rPr>
              <w:t>', 'M', 18,</w:t>
            </w:r>
            <w:r w:rsidRPr="00415B45">
              <w:rPr>
                <w:rFonts w:hint="eastAsia"/>
                <w:bCs/>
                <w:sz w:val="24"/>
              </w:rPr>
              <w:t>'</w:t>
            </w:r>
            <w:r w:rsidRPr="00415B45">
              <w:rPr>
                <w:bCs/>
                <w:sz w:val="24"/>
              </w:rPr>
              <w:t>CS')</w:t>
            </w:r>
          </w:p>
          <w:p w14:paraId="55C16125" w14:textId="77777777" w:rsidR="005D6F96" w:rsidRPr="00415B45" w:rsidRDefault="005D6F96" w:rsidP="003B53F6">
            <w:pPr>
              <w:rPr>
                <w:rFonts w:hint="eastAsia"/>
                <w:bCs/>
                <w:sz w:val="24"/>
              </w:rPr>
            </w:pPr>
            <w:r>
              <w:rPr>
                <w:bCs/>
                <w:sz w:val="24"/>
              </w:rPr>
              <w:t>insert into Student</w:t>
            </w:r>
            <w:r w:rsidRPr="00415B45">
              <w:rPr>
                <w:bCs/>
                <w:sz w:val="24"/>
              </w:rPr>
              <w:t xml:space="preserve"> values('</w:t>
            </w:r>
            <w:r>
              <w:rPr>
                <w:bCs/>
                <w:sz w:val="24"/>
              </w:rPr>
              <w:t>95020</w:t>
            </w:r>
            <w:r w:rsidRPr="00415B45">
              <w:rPr>
                <w:bCs/>
                <w:sz w:val="24"/>
              </w:rPr>
              <w:t>', '</w:t>
            </w:r>
            <w:r w:rsidRPr="00415B45">
              <w:rPr>
                <w:rFonts w:hint="eastAsia"/>
                <w:bCs/>
                <w:sz w:val="24"/>
              </w:rPr>
              <w:t>陈东</w:t>
            </w:r>
            <w:r w:rsidRPr="00415B45">
              <w:rPr>
                <w:bCs/>
                <w:sz w:val="24"/>
              </w:rPr>
              <w:t>', 'M', 18,</w:t>
            </w:r>
            <w:r w:rsidRPr="00415B45">
              <w:rPr>
                <w:rFonts w:hint="eastAsia"/>
                <w:bCs/>
                <w:sz w:val="24"/>
              </w:rPr>
              <w:t>'</w:t>
            </w:r>
            <w:r w:rsidRPr="00415B45">
              <w:rPr>
                <w:bCs/>
                <w:sz w:val="24"/>
              </w:rPr>
              <w:t>CS')</w:t>
            </w:r>
          </w:p>
          <w:p w14:paraId="76B8AD4B" w14:textId="77777777" w:rsidR="005D6F96" w:rsidRPr="00415B45" w:rsidRDefault="005D6F96" w:rsidP="003B53F6">
            <w:pPr>
              <w:rPr>
                <w:rFonts w:hint="eastAsia"/>
                <w:color w:val="FF0000"/>
                <w:sz w:val="24"/>
              </w:rPr>
            </w:pPr>
            <w:r w:rsidRPr="00415B45">
              <w:rPr>
                <w:rFonts w:hint="eastAsia"/>
                <w:color w:val="FF0000"/>
                <w:sz w:val="24"/>
              </w:rPr>
              <w:lastRenderedPageBreak/>
              <w:t>插入以上两条记录数据，依次执行上面的</w:t>
            </w:r>
            <w:r w:rsidRPr="00415B45">
              <w:rPr>
                <w:rFonts w:hint="eastAsia"/>
                <w:color w:val="FF0000"/>
                <w:sz w:val="24"/>
              </w:rPr>
              <w:t>SQL</w:t>
            </w:r>
            <w:r w:rsidRPr="00415B45">
              <w:rPr>
                <w:rFonts w:hint="eastAsia"/>
                <w:color w:val="FF0000"/>
                <w:sz w:val="24"/>
              </w:rPr>
              <w:t>语句，执行结果如何？为什么？</w:t>
            </w:r>
          </w:p>
          <w:p w14:paraId="25DD02D2" w14:textId="77777777" w:rsidR="005D6F96" w:rsidRPr="00415B45" w:rsidRDefault="005D6F96" w:rsidP="003B53F6">
            <w:pPr>
              <w:rPr>
                <w:bCs/>
                <w:sz w:val="24"/>
              </w:rPr>
            </w:pPr>
          </w:p>
          <w:p w14:paraId="2AC1ED69" w14:textId="77777777" w:rsidR="005D6F96" w:rsidRPr="00415B45" w:rsidRDefault="005D6F96" w:rsidP="003B53F6">
            <w:pPr>
              <w:rPr>
                <w:rFonts w:hint="eastAsia"/>
                <w:bCs/>
                <w:sz w:val="24"/>
              </w:rPr>
            </w:pPr>
            <w:r w:rsidRPr="00415B45">
              <w:rPr>
                <w:rFonts w:hint="eastAsia"/>
                <w:bCs/>
                <w:sz w:val="24"/>
              </w:rPr>
              <w:t xml:space="preserve">ii </w:t>
            </w:r>
            <w:proofErr w:type="gramStart"/>
            <w:r w:rsidRPr="00415B45">
              <w:rPr>
                <w:rFonts w:hint="eastAsia"/>
                <w:bCs/>
                <w:sz w:val="24"/>
              </w:rPr>
              <w:t>未声明主</w:t>
            </w:r>
            <w:proofErr w:type="gramEnd"/>
            <w:r w:rsidRPr="00415B45">
              <w:rPr>
                <w:rFonts w:hint="eastAsia"/>
                <w:bCs/>
                <w:sz w:val="24"/>
              </w:rPr>
              <w:t>键的关系表</w:t>
            </w:r>
          </w:p>
          <w:p w14:paraId="6CBD94AE" w14:textId="77777777" w:rsidR="005D6F96" w:rsidRPr="00415B45" w:rsidRDefault="005D6F96" w:rsidP="003B53F6">
            <w:pPr>
              <w:rPr>
                <w:sz w:val="24"/>
              </w:rPr>
            </w:pPr>
            <w:r>
              <w:rPr>
                <w:sz w:val="24"/>
              </w:rPr>
              <w:t>insert into Course</w:t>
            </w:r>
            <w:r w:rsidRPr="00415B45">
              <w:rPr>
                <w:sz w:val="24"/>
              </w:rPr>
              <w:t xml:space="preserve"> values('c1', '</w:t>
            </w:r>
            <w:r w:rsidRPr="00415B45">
              <w:rPr>
                <w:rFonts w:hint="eastAsia"/>
                <w:sz w:val="24"/>
              </w:rPr>
              <w:t>数据库原理</w:t>
            </w:r>
            <w:r w:rsidRPr="00415B45">
              <w:rPr>
                <w:sz w:val="24"/>
              </w:rPr>
              <w:t>', 40,2,null)</w:t>
            </w:r>
          </w:p>
          <w:p w14:paraId="3FFDD89D" w14:textId="77777777" w:rsidR="005D6F96" w:rsidRPr="00415B45" w:rsidRDefault="005D6F96" w:rsidP="003B53F6">
            <w:pPr>
              <w:rPr>
                <w:rFonts w:hint="eastAsia"/>
                <w:sz w:val="24"/>
              </w:rPr>
            </w:pPr>
            <w:r>
              <w:rPr>
                <w:sz w:val="24"/>
              </w:rPr>
              <w:t>insert into Course</w:t>
            </w:r>
            <w:r w:rsidRPr="00415B45">
              <w:rPr>
                <w:sz w:val="24"/>
              </w:rPr>
              <w:t xml:space="preserve"> values('c1', '</w:t>
            </w:r>
            <w:r w:rsidRPr="00415B45">
              <w:rPr>
                <w:rFonts w:hint="eastAsia"/>
                <w:sz w:val="24"/>
              </w:rPr>
              <w:t>数据库原理</w:t>
            </w:r>
            <w:r w:rsidRPr="00415B45">
              <w:rPr>
                <w:sz w:val="24"/>
              </w:rPr>
              <w:t>', 40,2,null)</w:t>
            </w:r>
          </w:p>
          <w:p w14:paraId="086BCD30" w14:textId="77777777" w:rsidR="005D6F96" w:rsidRPr="00415B45" w:rsidRDefault="005D6F96" w:rsidP="003B53F6">
            <w:pPr>
              <w:rPr>
                <w:color w:val="FF0000"/>
                <w:sz w:val="24"/>
              </w:rPr>
            </w:pPr>
            <w:r w:rsidRPr="00415B45">
              <w:rPr>
                <w:rFonts w:hint="eastAsia"/>
                <w:color w:val="FF0000"/>
                <w:sz w:val="24"/>
              </w:rPr>
              <w:t>插入以上两条记录数据，依次执行上面的</w:t>
            </w:r>
            <w:r w:rsidRPr="00415B45">
              <w:rPr>
                <w:rFonts w:hint="eastAsia"/>
                <w:color w:val="FF0000"/>
                <w:sz w:val="24"/>
              </w:rPr>
              <w:t>SQL</w:t>
            </w:r>
            <w:r w:rsidRPr="00415B45">
              <w:rPr>
                <w:rFonts w:hint="eastAsia"/>
                <w:color w:val="FF0000"/>
                <w:sz w:val="24"/>
              </w:rPr>
              <w:t>语句，次执行结果如何？为什么？</w:t>
            </w:r>
          </w:p>
          <w:p w14:paraId="2AAB6F39" w14:textId="77777777" w:rsidR="005D6F96" w:rsidRPr="00415B45" w:rsidRDefault="005D6F96" w:rsidP="003B53F6">
            <w:pPr>
              <w:rPr>
                <w:sz w:val="24"/>
              </w:rPr>
            </w:pPr>
          </w:p>
          <w:p w14:paraId="0DD6ADCF" w14:textId="77777777" w:rsidR="005D6F96" w:rsidRPr="00415B45" w:rsidRDefault="005D6F96" w:rsidP="003B53F6">
            <w:pPr>
              <w:rPr>
                <w:rFonts w:hint="eastAsia"/>
                <w:sz w:val="24"/>
              </w:rPr>
            </w:pPr>
            <w:r w:rsidRPr="00415B45">
              <w:rPr>
                <w:rFonts w:hint="eastAsia"/>
                <w:sz w:val="24"/>
              </w:rPr>
              <w:t>3</w:t>
            </w:r>
            <w:r w:rsidRPr="00415B45">
              <w:rPr>
                <w:rFonts w:hint="eastAsia"/>
                <w:sz w:val="24"/>
              </w:rPr>
              <w:t>）定义完整性约束</w:t>
            </w:r>
          </w:p>
          <w:p w14:paraId="7FD69857" w14:textId="77777777" w:rsidR="005D6F96" w:rsidRPr="00415B45" w:rsidRDefault="005D6F96" w:rsidP="003B53F6">
            <w:pPr>
              <w:rPr>
                <w:rFonts w:hint="eastAsia"/>
                <w:sz w:val="24"/>
              </w:rPr>
            </w:pPr>
            <w:r w:rsidRPr="00415B45">
              <w:rPr>
                <w:rFonts w:hint="eastAsia"/>
                <w:sz w:val="24"/>
              </w:rPr>
              <w:tab/>
            </w:r>
            <w:r w:rsidRPr="00415B45">
              <w:rPr>
                <w:rFonts w:hint="eastAsia"/>
                <w:sz w:val="24"/>
              </w:rPr>
              <w:t>在已建立的关系模式之上（已插入一些数据）建立主键约束，参照约束和用户定义的约束（要求学生年龄不小于</w:t>
            </w:r>
            <w:r w:rsidRPr="00415B45">
              <w:rPr>
                <w:rFonts w:hint="eastAsia"/>
                <w:sz w:val="24"/>
              </w:rPr>
              <w:t>14</w:t>
            </w:r>
            <w:r w:rsidRPr="00415B45">
              <w:rPr>
                <w:rFonts w:hint="eastAsia"/>
                <w:sz w:val="24"/>
              </w:rPr>
              <w:t>岁，不大于</w:t>
            </w:r>
            <w:r w:rsidRPr="00415B45">
              <w:rPr>
                <w:rFonts w:hint="eastAsia"/>
                <w:sz w:val="24"/>
              </w:rPr>
              <w:t>35</w:t>
            </w:r>
            <w:r w:rsidRPr="00415B45">
              <w:rPr>
                <w:rFonts w:hint="eastAsia"/>
                <w:sz w:val="24"/>
              </w:rPr>
              <w:t>岁），如果约束不能建立，请分析原因，修改后建立上述约束。</w:t>
            </w:r>
          </w:p>
          <w:p w14:paraId="669F4002" w14:textId="77777777" w:rsidR="005D6F96" w:rsidRPr="00415B45" w:rsidRDefault="005D6F96" w:rsidP="003B53F6">
            <w:pPr>
              <w:rPr>
                <w:rFonts w:hint="eastAsia"/>
                <w:sz w:val="24"/>
              </w:rPr>
            </w:pPr>
            <w:proofErr w:type="spellStart"/>
            <w:r w:rsidRPr="00415B45">
              <w:rPr>
                <w:rFonts w:hint="eastAsia"/>
                <w:sz w:val="24"/>
              </w:rPr>
              <w:t>i</w:t>
            </w:r>
            <w:proofErr w:type="spellEnd"/>
            <w:r w:rsidRPr="00415B45">
              <w:rPr>
                <w:rFonts w:hint="eastAsia"/>
                <w:sz w:val="24"/>
              </w:rPr>
              <w:t xml:space="preserve"> </w:t>
            </w:r>
            <w:r w:rsidRPr="00415B45">
              <w:rPr>
                <w:rFonts w:hint="eastAsia"/>
                <w:sz w:val="24"/>
              </w:rPr>
              <w:t>定义主键约束</w:t>
            </w:r>
          </w:p>
          <w:p w14:paraId="0667770E" w14:textId="77777777" w:rsidR="005D6F96" w:rsidRPr="00415B45" w:rsidRDefault="005D6F96" w:rsidP="003B53F6">
            <w:pPr>
              <w:rPr>
                <w:sz w:val="24"/>
              </w:rPr>
            </w:pPr>
            <w:r w:rsidRPr="00415B45">
              <w:rPr>
                <w:rFonts w:hint="eastAsia"/>
                <w:sz w:val="24"/>
              </w:rPr>
              <w:t>执行以下语句，返回结果如何？为什么？</w:t>
            </w:r>
          </w:p>
          <w:p w14:paraId="4A4EFDE5" w14:textId="77777777" w:rsidR="005D6F96" w:rsidRPr="00415B45" w:rsidRDefault="005D6F96" w:rsidP="003B53F6">
            <w:pPr>
              <w:rPr>
                <w:bCs/>
                <w:sz w:val="24"/>
              </w:rPr>
            </w:pPr>
            <w:r>
              <w:rPr>
                <w:bCs/>
                <w:sz w:val="24"/>
              </w:rPr>
              <w:t>alter table Course</w:t>
            </w:r>
            <w:r w:rsidRPr="00415B45">
              <w:rPr>
                <w:bCs/>
                <w:sz w:val="24"/>
              </w:rPr>
              <w:t xml:space="preserve"> add constraint </w:t>
            </w:r>
            <w:proofErr w:type="spellStart"/>
            <w:r w:rsidRPr="00415B45">
              <w:rPr>
                <w:bCs/>
                <w:sz w:val="24"/>
              </w:rPr>
              <w:t>pk_courses</w:t>
            </w:r>
            <w:proofErr w:type="spellEnd"/>
            <w:r w:rsidRPr="00415B45">
              <w:rPr>
                <w:bCs/>
                <w:sz w:val="24"/>
              </w:rPr>
              <w:t xml:space="preserve"> primary </w:t>
            </w:r>
            <w:proofErr w:type="gramStart"/>
            <w:r w:rsidRPr="00415B45">
              <w:rPr>
                <w:bCs/>
                <w:sz w:val="24"/>
              </w:rPr>
              <w:t>key(</w:t>
            </w:r>
            <w:proofErr w:type="spellStart"/>
            <w:proofErr w:type="gramEnd"/>
            <w:r w:rsidRPr="00415B45">
              <w:rPr>
                <w:bCs/>
                <w:sz w:val="24"/>
              </w:rPr>
              <w:t>Cno</w:t>
            </w:r>
            <w:proofErr w:type="spellEnd"/>
            <w:r w:rsidRPr="00415B45">
              <w:rPr>
                <w:bCs/>
                <w:sz w:val="24"/>
              </w:rPr>
              <w:t xml:space="preserve">) </w:t>
            </w:r>
          </w:p>
          <w:p w14:paraId="536F21AB" w14:textId="77777777" w:rsidR="005D6F96" w:rsidRPr="00415B45" w:rsidRDefault="005D6F96" w:rsidP="003B53F6">
            <w:pPr>
              <w:rPr>
                <w:bCs/>
                <w:sz w:val="24"/>
              </w:rPr>
            </w:pPr>
            <w:r w:rsidRPr="00415B45">
              <w:rPr>
                <w:rFonts w:hint="eastAsia"/>
                <w:bCs/>
                <w:sz w:val="24"/>
              </w:rPr>
              <w:t>如何可以解决定义主键的问题？</w:t>
            </w:r>
          </w:p>
          <w:p w14:paraId="696B710A" w14:textId="77777777" w:rsidR="005D6F96" w:rsidRPr="00415B45" w:rsidRDefault="005D6F96" w:rsidP="003B53F6">
            <w:pPr>
              <w:rPr>
                <w:bCs/>
                <w:color w:val="548DD4"/>
                <w:sz w:val="24"/>
              </w:rPr>
            </w:pPr>
            <w:r>
              <w:rPr>
                <w:bCs/>
                <w:color w:val="548DD4"/>
                <w:sz w:val="24"/>
              </w:rPr>
              <w:t>delete from Course</w:t>
            </w:r>
            <w:r w:rsidRPr="00415B45">
              <w:rPr>
                <w:bCs/>
                <w:color w:val="548DD4"/>
                <w:sz w:val="24"/>
              </w:rPr>
              <w:t xml:space="preserve"> </w:t>
            </w:r>
          </w:p>
          <w:p w14:paraId="59DC7741" w14:textId="77777777" w:rsidR="005D6F96" w:rsidRPr="00415B45" w:rsidRDefault="005D6F96" w:rsidP="003B53F6">
            <w:pPr>
              <w:rPr>
                <w:bCs/>
                <w:sz w:val="24"/>
              </w:rPr>
            </w:pPr>
            <w:r w:rsidRPr="00415B45">
              <w:rPr>
                <w:bCs/>
                <w:color w:val="548DD4"/>
                <w:sz w:val="24"/>
              </w:rPr>
              <w:t xml:space="preserve">where </w:t>
            </w:r>
            <w:proofErr w:type="spellStart"/>
            <w:r w:rsidRPr="00415B45">
              <w:rPr>
                <w:bCs/>
                <w:color w:val="548DD4"/>
                <w:sz w:val="24"/>
              </w:rPr>
              <w:t>Cno</w:t>
            </w:r>
            <w:proofErr w:type="spellEnd"/>
            <w:r w:rsidRPr="00415B45">
              <w:rPr>
                <w:bCs/>
                <w:color w:val="548DD4"/>
                <w:sz w:val="24"/>
              </w:rPr>
              <w:t>='c1'</w:t>
            </w:r>
          </w:p>
          <w:p w14:paraId="79D7E4A8" w14:textId="77777777" w:rsidR="005D6F96" w:rsidRPr="00415B45" w:rsidRDefault="005D6F96" w:rsidP="003B53F6">
            <w:pPr>
              <w:rPr>
                <w:rFonts w:hint="eastAsia"/>
                <w:bCs/>
                <w:sz w:val="24"/>
              </w:rPr>
            </w:pPr>
          </w:p>
          <w:p w14:paraId="6A6BFE62" w14:textId="77777777" w:rsidR="005D6F96" w:rsidRPr="00415B45" w:rsidRDefault="005D6F96" w:rsidP="003B53F6">
            <w:pPr>
              <w:rPr>
                <w:rFonts w:hint="eastAsia"/>
                <w:sz w:val="24"/>
              </w:rPr>
            </w:pPr>
            <w:r w:rsidRPr="00415B45">
              <w:rPr>
                <w:rFonts w:hint="eastAsia"/>
                <w:sz w:val="24"/>
              </w:rPr>
              <w:t>约束建立后，请试着利用如下语句插入重复元组，结果如何？为什么？</w:t>
            </w:r>
          </w:p>
          <w:p w14:paraId="4C0AF175" w14:textId="77777777" w:rsidR="005D6F96" w:rsidRPr="00415B45" w:rsidRDefault="005D6F96" w:rsidP="003B53F6">
            <w:pPr>
              <w:rPr>
                <w:bCs/>
                <w:sz w:val="24"/>
              </w:rPr>
            </w:pPr>
            <w:r w:rsidRPr="00415B45">
              <w:rPr>
                <w:bCs/>
                <w:sz w:val="24"/>
              </w:rPr>
              <w:t>insert int</w:t>
            </w:r>
            <w:r>
              <w:rPr>
                <w:bCs/>
                <w:sz w:val="24"/>
              </w:rPr>
              <w:t>o Course</w:t>
            </w:r>
            <w:r w:rsidRPr="00415B45">
              <w:rPr>
                <w:bCs/>
                <w:sz w:val="24"/>
              </w:rPr>
              <w:t xml:space="preserve"> values('c1', '</w:t>
            </w:r>
            <w:r w:rsidRPr="00415B45">
              <w:rPr>
                <w:rFonts w:hint="eastAsia"/>
                <w:bCs/>
                <w:sz w:val="24"/>
              </w:rPr>
              <w:t>数据库原理</w:t>
            </w:r>
            <w:r w:rsidRPr="00415B45">
              <w:rPr>
                <w:bCs/>
                <w:sz w:val="24"/>
              </w:rPr>
              <w:t>', 40,2, null)</w:t>
            </w:r>
          </w:p>
          <w:p w14:paraId="5ADDF902" w14:textId="77777777" w:rsidR="005D6F96" w:rsidRPr="00415B45" w:rsidRDefault="005D6F96" w:rsidP="003B53F6">
            <w:pPr>
              <w:rPr>
                <w:bCs/>
                <w:sz w:val="24"/>
              </w:rPr>
            </w:pPr>
            <w:r>
              <w:rPr>
                <w:bCs/>
                <w:sz w:val="24"/>
              </w:rPr>
              <w:t>insert into Course</w:t>
            </w:r>
            <w:r w:rsidRPr="00415B45">
              <w:rPr>
                <w:bCs/>
                <w:sz w:val="24"/>
              </w:rPr>
              <w:t xml:space="preserve"> values('c1', '</w:t>
            </w:r>
            <w:r w:rsidRPr="00415B45">
              <w:rPr>
                <w:rFonts w:hint="eastAsia"/>
                <w:bCs/>
                <w:sz w:val="24"/>
              </w:rPr>
              <w:t>数据库原理</w:t>
            </w:r>
            <w:r w:rsidRPr="00415B45">
              <w:rPr>
                <w:bCs/>
                <w:sz w:val="24"/>
              </w:rPr>
              <w:t>', 40,2, null)</w:t>
            </w:r>
          </w:p>
          <w:p w14:paraId="10A6A3F6" w14:textId="77777777" w:rsidR="005D6F96" w:rsidRPr="00415B45" w:rsidRDefault="005D6F96" w:rsidP="003B53F6">
            <w:pPr>
              <w:rPr>
                <w:rFonts w:hint="eastAsia"/>
                <w:bCs/>
                <w:sz w:val="24"/>
              </w:rPr>
            </w:pPr>
          </w:p>
          <w:p w14:paraId="63ECCCDC" w14:textId="77777777" w:rsidR="005D6F96" w:rsidRPr="00415B45" w:rsidRDefault="005D6F96" w:rsidP="003B53F6">
            <w:pPr>
              <w:rPr>
                <w:rFonts w:hint="eastAsia"/>
                <w:bCs/>
                <w:sz w:val="24"/>
              </w:rPr>
            </w:pPr>
            <w:r w:rsidRPr="00415B45">
              <w:rPr>
                <w:rFonts w:hint="eastAsia"/>
                <w:bCs/>
                <w:sz w:val="24"/>
              </w:rPr>
              <w:t xml:space="preserve">ii </w:t>
            </w:r>
            <w:r w:rsidRPr="00415B45">
              <w:rPr>
                <w:rFonts w:hint="eastAsia"/>
                <w:bCs/>
                <w:sz w:val="24"/>
              </w:rPr>
              <w:t>创建用户自定义约束</w:t>
            </w:r>
          </w:p>
          <w:p w14:paraId="0E7C127B" w14:textId="77777777" w:rsidR="005D6F96" w:rsidRPr="00415B45" w:rsidRDefault="005D6F96" w:rsidP="003B53F6">
            <w:pPr>
              <w:rPr>
                <w:rFonts w:hint="eastAsia"/>
                <w:bCs/>
                <w:sz w:val="24"/>
              </w:rPr>
            </w:pPr>
            <w:r w:rsidRPr="00415B45">
              <w:rPr>
                <w:rFonts w:hint="eastAsia"/>
                <w:bCs/>
                <w:sz w:val="24"/>
              </w:rPr>
              <w:t>执行以下语句</w:t>
            </w:r>
          </w:p>
          <w:p w14:paraId="48DDA424" w14:textId="77777777" w:rsidR="005D6F96" w:rsidRPr="00415B45" w:rsidRDefault="005D6F96" w:rsidP="003B53F6">
            <w:pPr>
              <w:rPr>
                <w:rFonts w:hint="eastAsia"/>
                <w:sz w:val="24"/>
              </w:rPr>
            </w:pPr>
            <w:r>
              <w:rPr>
                <w:bCs/>
                <w:sz w:val="24"/>
              </w:rPr>
              <w:t xml:space="preserve">alter table Student add constraint </w:t>
            </w:r>
            <w:proofErr w:type="spellStart"/>
            <w:r>
              <w:rPr>
                <w:bCs/>
                <w:sz w:val="24"/>
              </w:rPr>
              <w:t>u_Student</w:t>
            </w:r>
            <w:proofErr w:type="spellEnd"/>
            <w:r w:rsidRPr="00415B45">
              <w:rPr>
                <w:bCs/>
                <w:sz w:val="24"/>
              </w:rPr>
              <w:t xml:space="preserve"> check (Sage between 14 and 35)</w:t>
            </w:r>
          </w:p>
          <w:p w14:paraId="79EEE067" w14:textId="77777777" w:rsidR="005D6F96" w:rsidRPr="00415B45" w:rsidRDefault="005D6F96" w:rsidP="003B53F6">
            <w:pPr>
              <w:rPr>
                <w:rFonts w:hint="eastAsia"/>
                <w:sz w:val="24"/>
              </w:rPr>
            </w:pPr>
          </w:p>
          <w:p w14:paraId="5C23BBC3" w14:textId="77777777" w:rsidR="005D6F96" w:rsidRPr="00415B45" w:rsidRDefault="005D6F96" w:rsidP="003B53F6">
            <w:pPr>
              <w:rPr>
                <w:bCs/>
                <w:sz w:val="24"/>
              </w:rPr>
            </w:pPr>
            <w:r w:rsidRPr="00415B45">
              <w:rPr>
                <w:rFonts w:hint="eastAsia"/>
                <w:bCs/>
                <w:sz w:val="24"/>
              </w:rPr>
              <w:t>执行以下语句，结果如何？为什么？</w:t>
            </w:r>
          </w:p>
          <w:p w14:paraId="61E71ADA" w14:textId="77777777" w:rsidR="005D6F96" w:rsidRPr="00415B45" w:rsidRDefault="005D6F96" w:rsidP="003B53F6">
            <w:pPr>
              <w:rPr>
                <w:rFonts w:hint="eastAsia"/>
                <w:bCs/>
                <w:sz w:val="24"/>
              </w:rPr>
            </w:pPr>
            <w:r w:rsidRPr="00415B45">
              <w:rPr>
                <w:bCs/>
                <w:sz w:val="24"/>
              </w:rPr>
              <w:t>insert into Student values('95021', '</w:t>
            </w:r>
            <w:r w:rsidRPr="00415B45">
              <w:rPr>
                <w:rFonts w:hint="eastAsia"/>
                <w:bCs/>
                <w:sz w:val="24"/>
              </w:rPr>
              <w:t>王二</w:t>
            </w:r>
            <w:r w:rsidRPr="00415B45">
              <w:rPr>
                <w:bCs/>
                <w:sz w:val="24"/>
              </w:rPr>
              <w:t>', 'M', 12,'IS')</w:t>
            </w:r>
          </w:p>
          <w:p w14:paraId="79FE166D" w14:textId="77777777" w:rsidR="005D6F96" w:rsidRPr="00415B45" w:rsidRDefault="005D6F96" w:rsidP="003B53F6">
            <w:pPr>
              <w:rPr>
                <w:rFonts w:hint="eastAsia"/>
                <w:sz w:val="24"/>
              </w:rPr>
            </w:pPr>
          </w:p>
          <w:p w14:paraId="23AF4FC2" w14:textId="77777777" w:rsidR="005D6F96" w:rsidRPr="00415B45" w:rsidRDefault="005D6F96" w:rsidP="003B53F6">
            <w:pPr>
              <w:rPr>
                <w:rFonts w:ascii="宋体" w:hint="eastAsia"/>
                <w:sz w:val="24"/>
              </w:rPr>
            </w:pPr>
            <w:r w:rsidRPr="00415B45">
              <w:rPr>
                <w:rFonts w:ascii="宋体" w:hint="eastAsia"/>
                <w:sz w:val="24"/>
              </w:rPr>
              <w:t>4）关系模式定义语句联系</w:t>
            </w:r>
          </w:p>
          <w:p w14:paraId="17937835" w14:textId="77777777" w:rsidR="005D6F96" w:rsidRPr="00374394" w:rsidRDefault="005D6F96" w:rsidP="003B53F6">
            <w:pPr>
              <w:rPr>
                <w:rFonts w:ascii="宋体" w:hint="eastAsia"/>
                <w:sz w:val="24"/>
              </w:rPr>
            </w:pPr>
            <w:r w:rsidRPr="00374394">
              <w:rPr>
                <w:rFonts w:ascii="宋体" w:hint="eastAsia"/>
                <w:sz w:val="24"/>
              </w:rPr>
              <w:t>编写创建选课关系表SC（</w:t>
            </w:r>
            <w:proofErr w:type="spellStart"/>
            <w:r w:rsidRPr="00374394">
              <w:rPr>
                <w:rFonts w:ascii="宋体" w:hint="eastAsia"/>
                <w:sz w:val="24"/>
              </w:rPr>
              <w:t>Sno,Cno,Grade</w:t>
            </w:r>
            <w:proofErr w:type="spellEnd"/>
            <w:r w:rsidRPr="00374394">
              <w:rPr>
                <w:rFonts w:ascii="宋体" w:hint="eastAsia"/>
                <w:sz w:val="24"/>
              </w:rPr>
              <w:t>），要求添加主键和外键，相关SQL语句如何编写？</w:t>
            </w:r>
          </w:p>
          <w:p w14:paraId="0F773B9C" w14:textId="77777777" w:rsidR="005D6F96" w:rsidRPr="00374394" w:rsidRDefault="005D6F96" w:rsidP="003B53F6">
            <w:pPr>
              <w:rPr>
                <w:rFonts w:hint="eastAsia"/>
                <w:color w:val="FF0000"/>
                <w:sz w:val="24"/>
              </w:rPr>
            </w:pPr>
            <w:r w:rsidRPr="00374394">
              <w:rPr>
                <w:color w:val="FF0000"/>
                <w:sz w:val="24"/>
              </w:rPr>
              <w:t>create table SC (</w:t>
            </w:r>
          </w:p>
          <w:p w14:paraId="6C36858B" w14:textId="77777777" w:rsidR="005D6F96" w:rsidRPr="00374394" w:rsidRDefault="005D6F96" w:rsidP="003B53F6">
            <w:pPr>
              <w:rPr>
                <w:color w:val="FF0000"/>
                <w:sz w:val="24"/>
              </w:rPr>
            </w:pPr>
            <w:proofErr w:type="spellStart"/>
            <w:r w:rsidRPr="00374394">
              <w:rPr>
                <w:color w:val="FF0000"/>
                <w:sz w:val="24"/>
              </w:rPr>
              <w:t>Sno</w:t>
            </w:r>
            <w:proofErr w:type="spellEnd"/>
            <w:r w:rsidRPr="00374394">
              <w:rPr>
                <w:color w:val="FF0000"/>
                <w:sz w:val="24"/>
              </w:rPr>
              <w:t xml:space="preserve"> VARCHAR (20),</w:t>
            </w:r>
          </w:p>
          <w:p w14:paraId="02AE1658" w14:textId="77777777" w:rsidR="005D6F96" w:rsidRPr="00374394" w:rsidRDefault="005D6F96" w:rsidP="003B53F6">
            <w:pPr>
              <w:rPr>
                <w:color w:val="FF0000"/>
                <w:sz w:val="24"/>
              </w:rPr>
            </w:pPr>
            <w:proofErr w:type="spellStart"/>
            <w:r w:rsidRPr="00374394">
              <w:rPr>
                <w:color w:val="FF0000"/>
                <w:sz w:val="24"/>
              </w:rPr>
              <w:t>Cno</w:t>
            </w:r>
            <w:proofErr w:type="spellEnd"/>
            <w:r w:rsidRPr="00374394">
              <w:rPr>
                <w:color w:val="FF0000"/>
                <w:sz w:val="24"/>
              </w:rPr>
              <w:t xml:space="preserve"> </w:t>
            </w:r>
            <w:proofErr w:type="gramStart"/>
            <w:r w:rsidRPr="00374394">
              <w:rPr>
                <w:color w:val="FF0000"/>
                <w:sz w:val="24"/>
              </w:rPr>
              <w:t>VARCHAR(</w:t>
            </w:r>
            <w:proofErr w:type="gramEnd"/>
            <w:r w:rsidRPr="00374394">
              <w:rPr>
                <w:color w:val="FF0000"/>
                <w:sz w:val="24"/>
              </w:rPr>
              <w:t>10),</w:t>
            </w:r>
          </w:p>
          <w:p w14:paraId="6B9BD05C" w14:textId="77777777" w:rsidR="005D6F96" w:rsidRPr="00374394" w:rsidRDefault="005D6F96" w:rsidP="003B53F6">
            <w:pPr>
              <w:rPr>
                <w:rFonts w:hint="eastAsia"/>
                <w:color w:val="FF0000"/>
                <w:sz w:val="24"/>
              </w:rPr>
            </w:pPr>
            <w:r w:rsidRPr="00374394">
              <w:rPr>
                <w:color w:val="FF0000"/>
                <w:sz w:val="24"/>
              </w:rPr>
              <w:t>Grade integer,</w:t>
            </w:r>
          </w:p>
          <w:p w14:paraId="53954193" w14:textId="77777777" w:rsidR="005D6F96" w:rsidRPr="00374394" w:rsidRDefault="005D6F96" w:rsidP="003B53F6">
            <w:pPr>
              <w:rPr>
                <w:color w:val="FF0000"/>
                <w:sz w:val="24"/>
              </w:rPr>
            </w:pPr>
            <w:r w:rsidRPr="00374394">
              <w:rPr>
                <w:bCs/>
                <w:color w:val="FF0000"/>
                <w:sz w:val="24"/>
              </w:rPr>
              <w:t>primary key</w:t>
            </w:r>
            <w:r w:rsidRPr="00374394">
              <w:rPr>
                <w:rFonts w:hint="eastAsia"/>
                <w:bCs/>
                <w:color w:val="FF0000"/>
                <w:sz w:val="24"/>
              </w:rPr>
              <w:t xml:space="preserve"> </w:t>
            </w:r>
            <w:r w:rsidRPr="00374394">
              <w:rPr>
                <w:color w:val="FF0000"/>
                <w:sz w:val="24"/>
              </w:rPr>
              <w:t>(</w:t>
            </w:r>
            <w:proofErr w:type="spellStart"/>
            <w:r w:rsidRPr="00374394">
              <w:rPr>
                <w:color w:val="FF0000"/>
                <w:sz w:val="24"/>
              </w:rPr>
              <w:t>Sno</w:t>
            </w:r>
            <w:proofErr w:type="spellEnd"/>
            <w:r w:rsidRPr="00374394">
              <w:rPr>
                <w:color w:val="FF0000"/>
                <w:sz w:val="24"/>
              </w:rPr>
              <w:t xml:space="preserve">, </w:t>
            </w:r>
            <w:proofErr w:type="spellStart"/>
            <w:r w:rsidRPr="00374394">
              <w:rPr>
                <w:color w:val="FF0000"/>
                <w:sz w:val="24"/>
              </w:rPr>
              <w:t>Cno</w:t>
            </w:r>
            <w:proofErr w:type="spellEnd"/>
            <w:r w:rsidRPr="00374394">
              <w:rPr>
                <w:color w:val="FF0000"/>
                <w:sz w:val="24"/>
              </w:rPr>
              <w:t>)</w:t>
            </w:r>
            <w:r w:rsidRPr="00374394">
              <w:rPr>
                <w:rFonts w:hint="eastAsia"/>
                <w:color w:val="FF0000"/>
                <w:sz w:val="24"/>
              </w:rPr>
              <w:t>,</w:t>
            </w:r>
          </w:p>
          <w:p w14:paraId="20018164" w14:textId="77777777" w:rsidR="005D6F96" w:rsidRPr="00374394" w:rsidRDefault="005D6F96" w:rsidP="003B53F6">
            <w:pPr>
              <w:rPr>
                <w:color w:val="FF0000"/>
                <w:sz w:val="24"/>
              </w:rPr>
            </w:pPr>
            <w:r w:rsidRPr="00374394">
              <w:rPr>
                <w:color w:val="FF0000"/>
                <w:sz w:val="24"/>
              </w:rPr>
              <w:t>FOREIGN KEY (</w:t>
            </w:r>
            <w:proofErr w:type="spellStart"/>
            <w:r w:rsidRPr="00374394">
              <w:rPr>
                <w:color w:val="FF0000"/>
                <w:sz w:val="24"/>
              </w:rPr>
              <w:t>Cno</w:t>
            </w:r>
            <w:proofErr w:type="spellEnd"/>
            <w:r w:rsidRPr="00374394">
              <w:rPr>
                <w:color w:val="FF0000"/>
                <w:sz w:val="24"/>
              </w:rPr>
              <w:t>) REFERENCES Course (</w:t>
            </w:r>
            <w:proofErr w:type="spellStart"/>
            <w:r w:rsidRPr="00374394">
              <w:rPr>
                <w:color w:val="FF0000"/>
                <w:sz w:val="24"/>
              </w:rPr>
              <w:t>Cno</w:t>
            </w:r>
            <w:proofErr w:type="spellEnd"/>
            <w:r w:rsidRPr="00374394">
              <w:rPr>
                <w:color w:val="FF0000"/>
                <w:sz w:val="24"/>
              </w:rPr>
              <w:t>),</w:t>
            </w:r>
          </w:p>
          <w:p w14:paraId="74CD9CC3" w14:textId="77777777" w:rsidR="005D6F96" w:rsidRPr="00374394" w:rsidRDefault="005D6F96" w:rsidP="003B53F6">
            <w:pPr>
              <w:rPr>
                <w:rFonts w:hint="eastAsia"/>
                <w:color w:val="FF0000"/>
                <w:sz w:val="24"/>
              </w:rPr>
            </w:pPr>
            <w:r w:rsidRPr="00374394">
              <w:rPr>
                <w:color w:val="FF0000"/>
                <w:sz w:val="24"/>
              </w:rPr>
              <w:t>FOREIGN KEY (</w:t>
            </w:r>
            <w:proofErr w:type="spellStart"/>
            <w:r w:rsidRPr="00374394">
              <w:rPr>
                <w:color w:val="FF0000"/>
                <w:sz w:val="24"/>
              </w:rPr>
              <w:t>Sno</w:t>
            </w:r>
            <w:proofErr w:type="spellEnd"/>
            <w:r w:rsidRPr="00374394">
              <w:rPr>
                <w:color w:val="FF0000"/>
                <w:sz w:val="24"/>
              </w:rPr>
              <w:t>) REFERENCES Student (</w:t>
            </w:r>
            <w:proofErr w:type="spellStart"/>
            <w:r w:rsidRPr="00374394">
              <w:rPr>
                <w:color w:val="FF0000"/>
                <w:sz w:val="24"/>
              </w:rPr>
              <w:t>Sno</w:t>
            </w:r>
            <w:proofErr w:type="spellEnd"/>
            <w:r w:rsidRPr="00374394">
              <w:rPr>
                <w:color w:val="FF0000"/>
                <w:sz w:val="24"/>
              </w:rPr>
              <w:t>))</w:t>
            </w:r>
          </w:p>
          <w:p w14:paraId="0F03D0F7" w14:textId="77777777" w:rsidR="005D6F96" w:rsidRPr="00415B45" w:rsidRDefault="005D6F96" w:rsidP="003B53F6">
            <w:pPr>
              <w:rPr>
                <w:rFonts w:hint="eastAsia"/>
                <w:sz w:val="24"/>
              </w:rPr>
            </w:pPr>
          </w:p>
          <w:p w14:paraId="20744B68" w14:textId="77777777" w:rsidR="005D6F96" w:rsidRPr="00415B45" w:rsidRDefault="005D6F96" w:rsidP="003B53F6">
            <w:pPr>
              <w:rPr>
                <w:rFonts w:hint="eastAsia"/>
                <w:sz w:val="24"/>
              </w:rPr>
            </w:pPr>
          </w:p>
          <w:p w14:paraId="287D86AF" w14:textId="77777777" w:rsidR="005D6F96" w:rsidRPr="00415B45" w:rsidRDefault="005D6F96" w:rsidP="003B53F6">
            <w:pPr>
              <w:rPr>
                <w:rFonts w:hint="eastAsia"/>
                <w:sz w:val="24"/>
              </w:rPr>
            </w:pPr>
          </w:p>
        </w:tc>
      </w:tr>
      <w:tr w:rsidR="005D6F96" w:rsidRPr="00415B45" w14:paraId="68613385" w14:textId="77777777" w:rsidTr="003B53F6">
        <w:tc>
          <w:tcPr>
            <w:tcW w:w="8522" w:type="dxa"/>
            <w:gridSpan w:val="5"/>
          </w:tcPr>
          <w:p w14:paraId="357492FE" w14:textId="77777777" w:rsidR="005D6F96" w:rsidRPr="00415B45" w:rsidRDefault="005D6F96" w:rsidP="003B53F6">
            <w:pPr>
              <w:rPr>
                <w:rFonts w:hint="eastAsia"/>
                <w:sz w:val="24"/>
              </w:rPr>
            </w:pPr>
            <w:r w:rsidRPr="00415B45">
              <w:rPr>
                <w:rFonts w:hint="eastAsia"/>
                <w:sz w:val="24"/>
              </w:rPr>
              <w:lastRenderedPageBreak/>
              <w:t>实验总结：</w:t>
            </w:r>
          </w:p>
          <w:p w14:paraId="5437E0A1" w14:textId="77777777" w:rsidR="005D6F96" w:rsidRPr="00415B45" w:rsidRDefault="005D6F96" w:rsidP="003B53F6">
            <w:pPr>
              <w:rPr>
                <w:rFonts w:hint="eastAsia"/>
                <w:sz w:val="24"/>
              </w:rPr>
            </w:pPr>
            <w:r w:rsidRPr="00415B45">
              <w:rPr>
                <w:rFonts w:hint="eastAsia"/>
                <w:sz w:val="24"/>
              </w:rPr>
              <w:lastRenderedPageBreak/>
              <w:t xml:space="preserve">1 </w:t>
            </w:r>
            <w:r w:rsidRPr="00415B45">
              <w:rPr>
                <w:rFonts w:hint="eastAsia"/>
                <w:sz w:val="24"/>
              </w:rPr>
              <w:t>实验中遇到的难点有哪些？</w:t>
            </w:r>
          </w:p>
          <w:p w14:paraId="7EB16FD4" w14:textId="77777777" w:rsidR="005D6F96" w:rsidRPr="00415B45" w:rsidRDefault="005D6F96" w:rsidP="003B53F6">
            <w:pPr>
              <w:rPr>
                <w:rFonts w:hint="eastAsia"/>
                <w:sz w:val="24"/>
              </w:rPr>
            </w:pPr>
            <w:r w:rsidRPr="00415B45">
              <w:rPr>
                <w:rFonts w:hint="eastAsia"/>
                <w:sz w:val="24"/>
              </w:rPr>
              <w:t xml:space="preserve">2 </w:t>
            </w:r>
            <w:r w:rsidRPr="00415B45">
              <w:rPr>
                <w:rFonts w:hint="eastAsia"/>
                <w:sz w:val="24"/>
              </w:rPr>
              <w:t>实验自我评价。</w:t>
            </w:r>
          </w:p>
          <w:p w14:paraId="781C1511" w14:textId="77777777" w:rsidR="005D6F96" w:rsidRPr="00415B45" w:rsidRDefault="005D6F96" w:rsidP="003B53F6">
            <w:pPr>
              <w:rPr>
                <w:rFonts w:hint="eastAsia"/>
                <w:sz w:val="24"/>
              </w:rPr>
            </w:pPr>
          </w:p>
        </w:tc>
      </w:tr>
      <w:bookmarkEnd w:id="1"/>
    </w:tbl>
    <w:p w14:paraId="74026961" w14:textId="77777777" w:rsidR="005D6F96" w:rsidRDefault="005D6F96" w:rsidP="005D6F96">
      <w:pPr>
        <w:rPr>
          <w:rFonts w:hint="eastAsia"/>
          <w:sz w:val="24"/>
        </w:rPr>
      </w:pPr>
    </w:p>
    <w:p w14:paraId="1B9195F1" w14:textId="77777777" w:rsidR="005D6F96" w:rsidRDefault="005D6F96" w:rsidP="005D6F96">
      <w:pPr>
        <w:ind w:left="482"/>
        <w:outlineLvl w:val="1"/>
        <w:rPr>
          <w:rFonts w:eastAsia="黑体" w:hint="eastAsia"/>
          <w:sz w:val="24"/>
        </w:rPr>
      </w:pPr>
      <w:r>
        <w:rPr>
          <w:rFonts w:eastAsia="黑体" w:hint="eastAsia"/>
          <w:sz w:val="24"/>
        </w:rPr>
        <w:t>（三）数据库定义与基本操作（</w:t>
      </w:r>
      <w:r>
        <w:rPr>
          <w:rFonts w:eastAsia="黑体" w:hint="eastAsia"/>
          <w:sz w:val="24"/>
        </w:rPr>
        <w:t>2</w:t>
      </w:r>
      <w:r>
        <w:rPr>
          <w:rFonts w:eastAsia="黑体" w:hint="eastAsia"/>
          <w:sz w:val="24"/>
        </w:rPr>
        <w:t>）</w:t>
      </w:r>
    </w:p>
    <w:p w14:paraId="3B320103" w14:textId="77777777" w:rsidR="005D6F96" w:rsidRDefault="005D6F96" w:rsidP="005D6F96">
      <w:pPr>
        <w:ind w:firstLine="238"/>
        <w:outlineLvl w:val="2"/>
        <w:rPr>
          <w:rFonts w:hint="eastAsia"/>
          <w:sz w:val="24"/>
        </w:rPr>
      </w:pPr>
      <w:r>
        <w:rPr>
          <w:rFonts w:hint="eastAsia"/>
          <w:sz w:val="24"/>
        </w:rPr>
        <w:t xml:space="preserve">1. </w:t>
      </w:r>
      <w:r>
        <w:rPr>
          <w:rFonts w:hint="eastAsia"/>
          <w:sz w:val="24"/>
        </w:rPr>
        <w:t>实验目的</w:t>
      </w:r>
    </w:p>
    <w:p w14:paraId="085DAE5A" w14:textId="77777777" w:rsidR="005D6F96" w:rsidRDefault="005D6F96" w:rsidP="005D6F96">
      <w:pPr>
        <w:ind w:firstLineChars="225" w:firstLine="540"/>
        <w:rPr>
          <w:rFonts w:hint="eastAsia"/>
          <w:sz w:val="24"/>
        </w:rPr>
      </w:pPr>
      <w:r>
        <w:rPr>
          <w:rFonts w:hint="eastAsia"/>
          <w:sz w:val="24"/>
        </w:rPr>
        <w:t>本实验的目的是练习使用</w:t>
      </w:r>
      <w:r>
        <w:rPr>
          <w:rFonts w:hint="eastAsia"/>
          <w:sz w:val="24"/>
        </w:rPr>
        <w:t>SQL DDL</w:t>
      </w:r>
      <w:r>
        <w:rPr>
          <w:rFonts w:hint="eastAsia"/>
          <w:sz w:val="24"/>
        </w:rPr>
        <w:t>语言进行数据库测试数据集的创建，使用</w:t>
      </w:r>
      <w:r>
        <w:rPr>
          <w:rFonts w:hint="eastAsia"/>
          <w:sz w:val="24"/>
        </w:rPr>
        <w:t>SQL DDL</w:t>
      </w:r>
      <w:r>
        <w:rPr>
          <w:rFonts w:hint="eastAsia"/>
          <w:sz w:val="24"/>
        </w:rPr>
        <w:t>语言创建数据库测试数据集的关系表，能够向数据库中实现数据的导入。</w:t>
      </w:r>
    </w:p>
    <w:p w14:paraId="0CF67982" w14:textId="77777777" w:rsidR="005D6F96" w:rsidRDefault="005D6F96" w:rsidP="005D6F96">
      <w:pPr>
        <w:ind w:firstLine="238"/>
        <w:outlineLvl w:val="2"/>
        <w:rPr>
          <w:rFonts w:hint="eastAsia"/>
          <w:sz w:val="24"/>
        </w:rPr>
      </w:pPr>
      <w:r>
        <w:rPr>
          <w:rFonts w:hint="eastAsia"/>
          <w:sz w:val="24"/>
        </w:rPr>
        <w:t xml:space="preserve">2. </w:t>
      </w:r>
      <w:r>
        <w:rPr>
          <w:rFonts w:hint="eastAsia"/>
          <w:sz w:val="24"/>
        </w:rPr>
        <w:t>实验内容</w:t>
      </w:r>
    </w:p>
    <w:p w14:paraId="66A0164A" w14:textId="77777777" w:rsidR="005D6F96" w:rsidRDefault="005D6F96" w:rsidP="005D6F96">
      <w:pPr>
        <w:ind w:firstLineChars="225" w:firstLine="540"/>
        <w:rPr>
          <w:rFonts w:hint="eastAsia"/>
          <w:sz w:val="24"/>
        </w:rPr>
      </w:pPr>
      <w:r>
        <w:rPr>
          <w:rFonts w:hint="eastAsia"/>
          <w:sz w:val="24"/>
        </w:rPr>
        <w:t>了解</w:t>
      </w:r>
      <w:r>
        <w:rPr>
          <w:rFonts w:hint="eastAsia"/>
          <w:bCs/>
          <w:sz w:val="24"/>
        </w:rPr>
        <w:t>TPC-H</w:t>
      </w:r>
      <w:r>
        <w:rPr>
          <w:rFonts w:hint="eastAsia"/>
          <w:bCs/>
          <w:sz w:val="24"/>
        </w:rPr>
        <w:t>基准测试</w:t>
      </w:r>
    </w:p>
    <w:p w14:paraId="2683F937" w14:textId="77777777" w:rsidR="005D6F96" w:rsidRDefault="005D6F96" w:rsidP="005D6F96">
      <w:pPr>
        <w:ind w:firstLineChars="225" w:firstLine="540"/>
        <w:rPr>
          <w:rFonts w:hint="eastAsia"/>
          <w:sz w:val="24"/>
        </w:rPr>
      </w:pPr>
      <w:r>
        <w:rPr>
          <w:rFonts w:hint="eastAsia"/>
          <w:sz w:val="24"/>
        </w:rPr>
        <w:t>使用</w:t>
      </w:r>
      <w:r>
        <w:rPr>
          <w:rFonts w:hint="eastAsia"/>
          <w:sz w:val="24"/>
        </w:rPr>
        <w:t>SQL DDL</w:t>
      </w:r>
      <w:r>
        <w:rPr>
          <w:rFonts w:hint="eastAsia"/>
          <w:sz w:val="24"/>
        </w:rPr>
        <w:t>语句创建</w:t>
      </w:r>
      <w:r>
        <w:rPr>
          <w:rFonts w:hint="eastAsia"/>
          <w:bCs/>
          <w:sz w:val="24"/>
        </w:rPr>
        <w:t>TPC-H</w:t>
      </w:r>
      <w:r>
        <w:rPr>
          <w:rFonts w:hint="eastAsia"/>
          <w:sz w:val="24"/>
        </w:rPr>
        <w:t>数据库；</w:t>
      </w:r>
    </w:p>
    <w:p w14:paraId="2FFC6EC6" w14:textId="77777777" w:rsidR="005D6F96" w:rsidRDefault="005D6F96" w:rsidP="005D6F96">
      <w:pPr>
        <w:ind w:firstLineChars="225" w:firstLine="540"/>
        <w:rPr>
          <w:rFonts w:hint="eastAsia"/>
          <w:sz w:val="24"/>
        </w:rPr>
      </w:pPr>
      <w:r>
        <w:rPr>
          <w:rFonts w:hint="eastAsia"/>
          <w:sz w:val="24"/>
        </w:rPr>
        <w:t>对</w:t>
      </w:r>
      <w:r>
        <w:rPr>
          <w:rFonts w:hint="eastAsia"/>
          <w:bCs/>
          <w:sz w:val="24"/>
        </w:rPr>
        <w:t>TPC-H</w:t>
      </w:r>
      <w:r>
        <w:rPr>
          <w:rFonts w:hint="eastAsia"/>
          <w:sz w:val="24"/>
        </w:rPr>
        <w:t>数据库添加生成好的测试数据。</w:t>
      </w:r>
    </w:p>
    <w:p w14:paraId="023279D3" w14:textId="77777777" w:rsidR="005D6F96" w:rsidRDefault="005D6F96" w:rsidP="005D6F96">
      <w:pPr>
        <w:ind w:firstLine="238"/>
        <w:outlineLvl w:val="2"/>
        <w:rPr>
          <w:rFonts w:hint="eastAsia"/>
          <w:sz w:val="24"/>
        </w:rPr>
      </w:pPr>
      <w:r>
        <w:rPr>
          <w:rFonts w:hint="eastAsia"/>
          <w:sz w:val="24"/>
        </w:rPr>
        <w:t xml:space="preserve">3. </w:t>
      </w:r>
      <w:r>
        <w:rPr>
          <w:rFonts w:hint="eastAsia"/>
          <w:sz w:val="24"/>
        </w:rPr>
        <w:t>实验准备知识</w:t>
      </w:r>
    </w:p>
    <w:p w14:paraId="65784999" w14:textId="77777777" w:rsidR="005D6F96" w:rsidRDefault="005D6F96" w:rsidP="005D6F96">
      <w:pPr>
        <w:rPr>
          <w:rFonts w:hint="eastAsia"/>
          <w:bCs/>
          <w:sz w:val="24"/>
        </w:rPr>
      </w:pPr>
      <w:r>
        <w:rPr>
          <w:rFonts w:hint="eastAsia"/>
          <w:bCs/>
          <w:sz w:val="24"/>
        </w:rPr>
        <w:t>（</w:t>
      </w:r>
      <w:r>
        <w:rPr>
          <w:rFonts w:hint="eastAsia"/>
          <w:bCs/>
          <w:sz w:val="24"/>
        </w:rPr>
        <w:t>1</w:t>
      </w:r>
      <w:r>
        <w:rPr>
          <w:rFonts w:hint="eastAsia"/>
          <w:bCs/>
          <w:sz w:val="24"/>
        </w:rPr>
        <w:t>）</w:t>
      </w:r>
      <w:r w:rsidRPr="00A42EC9">
        <w:rPr>
          <w:rFonts w:hint="eastAsia"/>
          <w:b/>
          <w:bCs/>
          <w:sz w:val="24"/>
        </w:rPr>
        <w:t>熟悉</w:t>
      </w:r>
      <w:r w:rsidRPr="00A42EC9">
        <w:rPr>
          <w:rFonts w:hint="eastAsia"/>
          <w:b/>
          <w:bCs/>
          <w:sz w:val="24"/>
        </w:rPr>
        <w:t>TPC-H</w:t>
      </w:r>
      <w:r w:rsidRPr="00A42EC9">
        <w:rPr>
          <w:rFonts w:hint="eastAsia"/>
          <w:b/>
          <w:bCs/>
          <w:sz w:val="24"/>
        </w:rPr>
        <w:t>基准测试</w:t>
      </w:r>
    </w:p>
    <w:p w14:paraId="52AC6A65" w14:textId="77777777" w:rsidR="005D6F96" w:rsidRDefault="005D6F96" w:rsidP="005D6F96">
      <w:pPr>
        <w:rPr>
          <w:rFonts w:hint="eastAsia"/>
          <w:bCs/>
          <w:sz w:val="24"/>
        </w:rPr>
      </w:pPr>
      <w:r>
        <w:rPr>
          <w:rFonts w:hint="eastAsia"/>
          <w:bCs/>
          <w:sz w:val="24"/>
        </w:rPr>
        <w:tab/>
      </w:r>
      <w:r w:rsidRPr="004A0768">
        <w:rPr>
          <w:rFonts w:hint="eastAsia"/>
          <w:bCs/>
          <w:sz w:val="24"/>
        </w:rPr>
        <w:t>事务处理性能委员会（</w:t>
      </w:r>
      <w:r w:rsidRPr="004A0768">
        <w:rPr>
          <w:rFonts w:hint="eastAsia"/>
          <w:bCs/>
          <w:sz w:val="24"/>
        </w:rPr>
        <w:t xml:space="preserve"> Transaction </w:t>
      </w:r>
      <w:proofErr w:type="spellStart"/>
      <w:r w:rsidRPr="004A0768">
        <w:rPr>
          <w:rFonts w:hint="eastAsia"/>
          <w:bCs/>
          <w:sz w:val="24"/>
        </w:rPr>
        <w:t>ProcessingPerformance</w:t>
      </w:r>
      <w:proofErr w:type="spellEnd"/>
      <w:r w:rsidRPr="004A0768">
        <w:rPr>
          <w:rFonts w:hint="eastAsia"/>
          <w:bCs/>
          <w:sz w:val="24"/>
        </w:rPr>
        <w:t xml:space="preserve"> Council </w:t>
      </w:r>
      <w:r w:rsidRPr="004A0768">
        <w:rPr>
          <w:rFonts w:hint="eastAsia"/>
          <w:bCs/>
          <w:sz w:val="24"/>
        </w:rPr>
        <w:t>），是由数</w:t>
      </w:r>
      <w:r w:rsidRPr="004A0768">
        <w:rPr>
          <w:rFonts w:hint="eastAsia"/>
          <w:bCs/>
          <w:sz w:val="24"/>
        </w:rPr>
        <w:t>10</w:t>
      </w:r>
      <w:r w:rsidRPr="004A0768">
        <w:rPr>
          <w:rFonts w:hint="eastAsia"/>
          <w:bCs/>
          <w:sz w:val="24"/>
        </w:rPr>
        <w:t>家会员公司创建的非盈利组织，总部设在美国。</w:t>
      </w:r>
      <w:r w:rsidRPr="00F4570D">
        <w:rPr>
          <w:rFonts w:hint="eastAsia"/>
          <w:bCs/>
          <w:sz w:val="24"/>
        </w:rPr>
        <w:t xml:space="preserve">TPC- H </w:t>
      </w:r>
      <w:r w:rsidRPr="00F4570D">
        <w:rPr>
          <w:rFonts w:hint="eastAsia"/>
          <w:bCs/>
          <w:sz w:val="24"/>
        </w:rPr>
        <w:t>主要目的是评价特定查询的决策支持能力，强调服务器在数据挖掘、分析处理方面的能力。查询是决策支持应用的最主要应用之一，数据仓库中的复杂查询可以分成两种类型：一种是预先知道的查询，如定期的业务报表；另一种则是事先未知的查询，称为动态查询（</w:t>
      </w:r>
      <w:r w:rsidRPr="00F4570D">
        <w:rPr>
          <w:rFonts w:hint="eastAsia"/>
          <w:bCs/>
          <w:sz w:val="24"/>
        </w:rPr>
        <w:t>Ad- Hoc Query</w:t>
      </w:r>
      <w:r w:rsidRPr="00F4570D">
        <w:rPr>
          <w:rFonts w:hint="eastAsia"/>
          <w:bCs/>
          <w:sz w:val="24"/>
        </w:rPr>
        <w:t>）。</w:t>
      </w:r>
      <w:r w:rsidRPr="004A0768">
        <w:rPr>
          <w:rFonts w:hint="eastAsia"/>
          <w:bCs/>
          <w:sz w:val="24"/>
        </w:rPr>
        <w:t>TPC-H</w:t>
      </w:r>
      <w:r w:rsidRPr="004A0768">
        <w:rPr>
          <w:rFonts w:hint="eastAsia"/>
          <w:bCs/>
          <w:sz w:val="24"/>
        </w:rPr>
        <w:t>就是当一家数据库开发商开发了一个新的数据库操作系统，采用</w:t>
      </w:r>
      <w:r w:rsidRPr="004A0768">
        <w:rPr>
          <w:rFonts w:hint="eastAsia"/>
          <w:bCs/>
          <w:sz w:val="24"/>
        </w:rPr>
        <w:t>TPC-H</w:t>
      </w:r>
      <w:r w:rsidRPr="004A0768">
        <w:rPr>
          <w:rFonts w:hint="eastAsia"/>
          <w:bCs/>
          <w:sz w:val="24"/>
        </w:rPr>
        <w:t>作为测试基准，来测试衡量数据库操作系统查询决策支持方面的能力．</w:t>
      </w:r>
      <w:r w:rsidRPr="00AD4867">
        <w:rPr>
          <w:rFonts w:hint="eastAsia"/>
          <w:bCs/>
          <w:sz w:val="24"/>
        </w:rPr>
        <w:t>它模拟决策支持系统中的数据库操作，测试数据</w:t>
      </w:r>
      <w:proofErr w:type="gramStart"/>
      <w:r w:rsidRPr="00AD4867">
        <w:rPr>
          <w:rFonts w:hint="eastAsia"/>
          <w:bCs/>
          <w:sz w:val="24"/>
        </w:rPr>
        <w:t>库系统</w:t>
      </w:r>
      <w:proofErr w:type="gramEnd"/>
      <w:r w:rsidRPr="00AD4867">
        <w:rPr>
          <w:rFonts w:hint="eastAsia"/>
          <w:bCs/>
          <w:sz w:val="24"/>
        </w:rPr>
        <w:t>复杂查询的响应时间，以每小时执行的查询数</w:t>
      </w:r>
      <w:r w:rsidRPr="00AD4867">
        <w:rPr>
          <w:rFonts w:hint="eastAsia"/>
          <w:bCs/>
          <w:sz w:val="24"/>
        </w:rPr>
        <w:t xml:space="preserve">(TPC-H </w:t>
      </w:r>
      <w:proofErr w:type="spellStart"/>
      <w:r w:rsidRPr="00AD4867">
        <w:rPr>
          <w:rFonts w:hint="eastAsia"/>
          <w:bCs/>
          <w:sz w:val="24"/>
        </w:rPr>
        <w:t>QphH@Siz</w:t>
      </w:r>
      <w:r>
        <w:rPr>
          <w:rFonts w:hint="eastAsia"/>
          <w:bCs/>
          <w:sz w:val="24"/>
        </w:rPr>
        <w:t>e</w:t>
      </w:r>
      <w:proofErr w:type="spellEnd"/>
      <w:r w:rsidRPr="00AD4867">
        <w:rPr>
          <w:rFonts w:hint="eastAsia"/>
          <w:bCs/>
          <w:sz w:val="24"/>
        </w:rPr>
        <w:t>)</w:t>
      </w:r>
      <w:r w:rsidRPr="00AD4867">
        <w:rPr>
          <w:rFonts w:hint="eastAsia"/>
          <w:bCs/>
          <w:sz w:val="24"/>
        </w:rPr>
        <w:t>作为度量指标</w:t>
      </w:r>
      <w:r>
        <w:rPr>
          <w:rFonts w:hint="eastAsia"/>
          <w:bCs/>
          <w:sz w:val="24"/>
        </w:rPr>
        <w:t>。</w:t>
      </w:r>
      <w:r w:rsidRPr="00AD4867">
        <w:rPr>
          <w:rFonts w:hint="eastAsia"/>
          <w:bCs/>
          <w:sz w:val="24"/>
        </w:rPr>
        <w:t>数据库模型见图</w:t>
      </w:r>
      <w:r>
        <w:rPr>
          <w:rFonts w:hint="eastAsia"/>
          <w:bCs/>
          <w:sz w:val="24"/>
        </w:rPr>
        <w:t>2</w:t>
      </w:r>
      <w:r w:rsidRPr="00AD4867">
        <w:rPr>
          <w:rFonts w:hint="eastAsia"/>
          <w:bCs/>
          <w:sz w:val="24"/>
        </w:rPr>
        <w:t>，共有</w:t>
      </w:r>
      <w:r w:rsidRPr="00AD4867">
        <w:rPr>
          <w:rFonts w:hint="eastAsia"/>
          <w:bCs/>
          <w:sz w:val="24"/>
        </w:rPr>
        <w:t xml:space="preserve">8 </w:t>
      </w:r>
      <w:r w:rsidRPr="00AD4867">
        <w:rPr>
          <w:rFonts w:hint="eastAsia"/>
          <w:bCs/>
          <w:sz w:val="24"/>
        </w:rPr>
        <w:t>张表，除</w:t>
      </w:r>
      <w:r w:rsidRPr="00AD4867">
        <w:rPr>
          <w:rFonts w:hint="eastAsia"/>
          <w:bCs/>
          <w:sz w:val="24"/>
        </w:rPr>
        <w:t xml:space="preserve">Nation </w:t>
      </w:r>
      <w:r w:rsidRPr="00AD4867">
        <w:rPr>
          <w:rFonts w:hint="eastAsia"/>
          <w:bCs/>
          <w:sz w:val="24"/>
        </w:rPr>
        <w:t>和</w:t>
      </w:r>
      <w:r w:rsidRPr="00AD4867">
        <w:rPr>
          <w:rFonts w:hint="eastAsia"/>
          <w:bCs/>
          <w:sz w:val="24"/>
        </w:rPr>
        <w:t xml:space="preserve">Region </w:t>
      </w:r>
      <w:r w:rsidRPr="00AD4867">
        <w:rPr>
          <w:rFonts w:hint="eastAsia"/>
          <w:bCs/>
          <w:sz w:val="24"/>
        </w:rPr>
        <w:t>表外，其它表与测试的数据量有关，</w:t>
      </w:r>
      <w:proofErr w:type="gramStart"/>
      <w:r w:rsidRPr="00AD4867">
        <w:rPr>
          <w:rFonts w:hint="eastAsia"/>
          <w:bCs/>
          <w:sz w:val="24"/>
        </w:rPr>
        <w:t>即比例</w:t>
      </w:r>
      <w:proofErr w:type="gramEnd"/>
      <w:r w:rsidRPr="00AD4867">
        <w:rPr>
          <w:rFonts w:hint="eastAsia"/>
          <w:bCs/>
          <w:sz w:val="24"/>
        </w:rPr>
        <w:t>因</w:t>
      </w:r>
      <w:r w:rsidRPr="00AD4867">
        <w:rPr>
          <w:rFonts w:hint="eastAsia"/>
          <w:bCs/>
          <w:sz w:val="24"/>
        </w:rPr>
        <w:t>SF</w:t>
      </w:r>
      <w:r w:rsidRPr="00AD4867">
        <w:rPr>
          <w:rFonts w:hint="eastAsia"/>
          <w:bCs/>
          <w:sz w:val="24"/>
        </w:rPr>
        <w:t>（</w:t>
      </w:r>
      <w:r w:rsidRPr="00AD4867">
        <w:rPr>
          <w:rFonts w:hint="eastAsia"/>
          <w:bCs/>
          <w:sz w:val="24"/>
        </w:rPr>
        <w:t>Scale Factor</w:t>
      </w:r>
      <w:r w:rsidRPr="00AD4867">
        <w:rPr>
          <w:rFonts w:hint="eastAsia"/>
          <w:bCs/>
          <w:sz w:val="24"/>
        </w:rPr>
        <w:t>）</w:t>
      </w:r>
    </w:p>
    <w:p w14:paraId="3B7A802E" w14:textId="00E11936" w:rsidR="005D6F96" w:rsidRDefault="005D6F96" w:rsidP="005D6F96">
      <w:pPr>
        <w:rPr>
          <w:rFonts w:hint="eastAsia"/>
        </w:rPr>
      </w:pPr>
      <w:r>
        <w:rPr>
          <w:rFonts w:hint="eastAsia"/>
          <w:bCs/>
          <w:sz w:val="24"/>
        </w:rPr>
        <w:tab/>
      </w:r>
      <w:r w:rsidRPr="000A3B6C">
        <w:rPr>
          <w:noProof/>
        </w:rPr>
        <w:drawing>
          <wp:inline distT="0" distB="0" distL="0" distR="0" wp14:anchorId="5755ECF1" wp14:editId="1122D8BA">
            <wp:extent cx="4786630"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6630" cy="2194560"/>
                    </a:xfrm>
                    <a:prstGeom prst="rect">
                      <a:avLst/>
                    </a:prstGeom>
                    <a:noFill/>
                    <a:ln>
                      <a:noFill/>
                    </a:ln>
                  </pic:spPr>
                </pic:pic>
              </a:graphicData>
            </a:graphic>
          </wp:inline>
        </w:drawing>
      </w:r>
    </w:p>
    <w:p w14:paraId="6594363B" w14:textId="77777777" w:rsidR="005D6F96" w:rsidRDefault="005D6F96" w:rsidP="005D6F96">
      <w:pPr>
        <w:jc w:val="center"/>
        <w:rPr>
          <w:rFonts w:hint="eastAsia"/>
        </w:rPr>
      </w:pPr>
      <w:r>
        <w:rPr>
          <w:rFonts w:hint="eastAsia"/>
        </w:rPr>
        <w:t>图</w:t>
      </w:r>
      <w:r>
        <w:rPr>
          <w:rFonts w:hint="eastAsia"/>
        </w:rPr>
        <w:t>1 TPC</w:t>
      </w:r>
      <w:r>
        <w:rPr>
          <w:rFonts w:hint="eastAsia"/>
        </w:rPr>
        <w:t>成员企业</w:t>
      </w:r>
    </w:p>
    <w:p w14:paraId="01F16741" w14:textId="77777777" w:rsidR="005D6F96" w:rsidRPr="00F4570D" w:rsidRDefault="005D6F96" w:rsidP="005D6F96">
      <w:pPr>
        <w:ind w:firstLineChars="177" w:firstLine="425"/>
        <w:rPr>
          <w:rFonts w:hint="eastAsia"/>
          <w:bCs/>
          <w:sz w:val="24"/>
        </w:rPr>
      </w:pPr>
      <w:r>
        <w:rPr>
          <w:rFonts w:hint="eastAsia"/>
          <w:bCs/>
          <w:sz w:val="24"/>
        </w:rPr>
        <w:t>在本课程的实验中，将使用</w:t>
      </w:r>
      <w:r w:rsidRPr="00AD4867">
        <w:rPr>
          <w:rFonts w:hint="eastAsia"/>
          <w:bCs/>
          <w:sz w:val="24"/>
        </w:rPr>
        <w:t>TPC-H</w:t>
      </w:r>
      <w:r>
        <w:rPr>
          <w:rFonts w:hint="eastAsia"/>
          <w:bCs/>
          <w:sz w:val="24"/>
        </w:rPr>
        <w:t>基准测试作为实验的数据模式，并在涉及查询性能和查询计划的相关实验中使用基于其模式生成的数据进行实验。</w:t>
      </w:r>
    </w:p>
    <w:p w14:paraId="2512D8B8" w14:textId="77777777" w:rsidR="005D6F96" w:rsidRPr="00F4570D" w:rsidRDefault="005D6F96" w:rsidP="005D6F96">
      <w:pPr>
        <w:jc w:val="center"/>
        <w:rPr>
          <w:bCs/>
          <w:sz w:val="24"/>
        </w:rPr>
      </w:pPr>
    </w:p>
    <w:p w14:paraId="5F10D5D9" w14:textId="1903BD75" w:rsidR="005D6F96" w:rsidRDefault="005D6F96" w:rsidP="005D6F96">
      <w:pPr>
        <w:rPr>
          <w:rFonts w:hint="eastAsia"/>
          <w:bCs/>
          <w:sz w:val="24"/>
        </w:rPr>
      </w:pPr>
      <w:r w:rsidRPr="00F4570D">
        <w:rPr>
          <w:rFonts w:hint="eastAsia"/>
          <w:bCs/>
          <w:noProof/>
          <w:sz w:val="24"/>
        </w:rPr>
        <w:lastRenderedPageBreak/>
        <w:drawing>
          <wp:inline distT="0" distB="0" distL="0" distR="0" wp14:anchorId="166FC959" wp14:editId="68477942">
            <wp:extent cx="5271770" cy="484251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4842510"/>
                    </a:xfrm>
                    <a:prstGeom prst="rect">
                      <a:avLst/>
                    </a:prstGeom>
                    <a:noFill/>
                    <a:ln>
                      <a:noFill/>
                    </a:ln>
                  </pic:spPr>
                </pic:pic>
              </a:graphicData>
            </a:graphic>
          </wp:inline>
        </w:drawing>
      </w:r>
    </w:p>
    <w:p w14:paraId="23E8CFDC" w14:textId="77777777" w:rsidR="005D6F96" w:rsidRDefault="005D6F96" w:rsidP="005D6F96">
      <w:pPr>
        <w:jc w:val="center"/>
        <w:rPr>
          <w:rFonts w:hint="eastAsia"/>
          <w:bCs/>
          <w:sz w:val="24"/>
        </w:rPr>
      </w:pPr>
      <w:r>
        <w:rPr>
          <w:rFonts w:hint="eastAsia"/>
          <w:bCs/>
          <w:sz w:val="24"/>
        </w:rPr>
        <w:t>图</w:t>
      </w:r>
      <w:r>
        <w:rPr>
          <w:rFonts w:hint="eastAsia"/>
          <w:bCs/>
          <w:sz w:val="24"/>
        </w:rPr>
        <w:t>1 TPC-H</w:t>
      </w:r>
      <w:r>
        <w:rPr>
          <w:rFonts w:hint="eastAsia"/>
          <w:bCs/>
          <w:sz w:val="24"/>
        </w:rPr>
        <w:t>数据模式</w:t>
      </w:r>
    </w:p>
    <w:p w14:paraId="357ADF39" w14:textId="77777777" w:rsidR="005D6F96" w:rsidRDefault="005D6F96" w:rsidP="005D6F96">
      <w:pPr>
        <w:rPr>
          <w:rFonts w:hint="eastAsia"/>
          <w:bCs/>
          <w:sz w:val="24"/>
        </w:rPr>
      </w:pPr>
    </w:p>
    <w:p w14:paraId="45D25F4E" w14:textId="77777777" w:rsidR="005D6F96" w:rsidRDefault="005D6F96" w:rsidP="005D6F96">
      <w:pPr>
        <w:ind w:firstLine="238"/>
        <w:outlineLvl w:val="2"/>
        <w:rPr>
          <w:rFonts w:hint="eastAsia"/>
          <w:sz w:val="24"/>
        </w:rPr>
      </w:pPr>
      <w:r>
        <w:rPr>
          <w:rFonts w:hint="eastAsia"/>
          <w:sz w:val="24"/>
        </w:rPr>
        <w:t xml:space="preserve">4. </w:t>
      </w:r>
      <w:r>
        <w:rPr>
          <w:rFonts w:hint="eastAsia"/>
          <w:sz w:val="24"/>
        </w:rPr>
        <w:t>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1"/>
        <w:gridCol w:w="709"/>
        <w:gridCol w:w="1637"/>
        <w:gridCol w:w="847"/>
        <w:gridCol w:w="1412"/>
      </w:tblGrid>
      <w:tr w:rsidR="005D6F96" w:rsidRPr="00415B45" w14:paraId="19ACB5D3" w14:textId="77777777" w:rsidTr="003B53F6">
        <w:tc>
          <w:tcPr>
            <w:tcW w:w="8522" w:type="dxa"/>
            <w:gridSpan w:val="5"/>
          </w:tcPr>
          <w:p w14:paraId="329F05C2" w14:textId="77777777" w:rsidR="005D6F96" w:rsidRPr="00415B45" w:rsidRDefault="005D6F96" w:rsidP="003B53F6">
            <w:pPr>
              <w:jc w:val="center"/>
              <w:rPr>
                <w:rFonts w:hint="eastAsia"/>
                <w:sz w:val="24"/>
              </w:rPr>
            </w:pPr>
            <w:bookmarkStart w:id="2" w:name="_Hlk52130749"/>
            <w:r w:rsidRPr="00415B45">
              <w:rPr>
                <w:rFonts w:hint="eastAsia"/>
                <w:sz w:val="24"/>
              </w:rPr>
              <w:t>实验报告</w:t>
            </w:r>
            <w:r w:rsidRPr="00415B45">
              <w:rPr>
                <w:rFonts w:hint="eastAsia"/>
                <w:sz w:val="24"/>
              </w:rPr>
              <w:t>1.3</w:t>
            </w:r>
          </w:p>
        </w:tc>
      </w:tr>
      <w:tr w:rsidR="005D6F96" w:rsidRPr="00415B45" w14:paraId="5A7D45B5" w14:textId="77777777" w:rsidTr="003B53F6">
        <w:tc>
          <w:tcPr>
            <w:tcW w:w="3794" w:type="dxa"/>
            <w:vMerge w:val="restart"/>
          </w:tcPr>
          <w:p w14:paraId="11C82B09" w14:textId="77777777" w:rsidR="005D6F96" w:rsidRPr="00415B45" w:rsidRDefault="005D6F96" w:rsidP="003B53F6">
            <w:pPr>
              <w:rPr>
                <w:rFonts w:hint="eastAsia"/>
                <w:sz w:val="24"/>
              </w:rPr>
            </w:pPr>
            <w:r w:rsidRPr="00415B45">
              <w:rPr>
                <w:rFonts w:hint="eastAsia"/>
                <w:sz w:val="24"/>
              </w:rPr>
              <w:t>题目：</w:t>
            </w:r>
            <w:r>
              <w:rPr>
                <w:rFonts w:hint="eastAsia"/>
                <w:sz w:val="24"/>
              </w:rPr>
              <w:t>TPC-H</w:t>
            </w:r>
            <w:r>
              <w:rPr>
                <w:rFonts w:hint="eastAsia"/>
                <w:sz w:val="24"/>
              </w:rPr>
              <w:t>数据库创建于数据导入</w:t>
            </w:r>
          </w:p>
        </w:tc>
        <w:tc>
          <w:tcPr>
            <w:tcW w:w="709" w:type="dxa"/>
          </w:tcPr>
          <w:p w14:paraId="4727A168" w14:textId="77777777" w:rsidR="005D6F96" w:rsidRPr="00415B45" w:rsidRDefault="005D6F96" w:rsidP="003B53F6">
            <w:pPr>
              <w:rPr>
                <w:rFonts w:hint="eastAsia"/>
                <w:sz w:val="24"/>
              </w:rPr>
            </w:pPr>
            <w:r w:rsidRPr="00415B45">
              <w:rPr>
                <w:rFonts w:hint="eastAsia"/>
                <w:sz w:val="24"/>
              </w:rPr>
              <w:t>姓名</w:t>
            </w:r>
          </w:p>
        </w:tc>
        <w:tc>
          <w:tcPr>
            <w:tcW w:w="1701" w:type="dxa"/>
          </w:tcPr>
          <w:p w14:paraId="5667E1E8" w14:textId="77777777" w:rsidR="005D6F96" w:rsidRPr="00415B45" w:rsidRDefault="005D6F96" w:rsidP="003B53F6">
            <w:pPr>
              <w:rPr>
                <w:rFonts w:hint="eastAsia"/>
                <w:sz w:val="24"/>
              </w:rPr>
            </w:pPr>
          </w:p>
        </w:tc>
        <w:tc>
          <w:tcPr>
            <w:tcW w:w="850" w:type="dxa"/>
          </w:tcPr>
          <w:p w14:paraId="6A5253ED" w14:textId="77777777" w:rsidR="005D6F96" w:rsidRPr="00415B45" w:rsidRDefault="005D6F96" w:rsidP="003B53F6">
            <w:pPr>
              <w:rPr>
                <w:rFonts w:hint="eastAsia"/>
                <w:sz w:val="24"/>
              </w:rPr>
            </w:pPr>
            <w:r w:rsidRPr="00415B45">
              <w:rPr>
                <w:rFonts w:hint="eastAsia"/>
                <w:sz w:val="24"/>
              </w:rPr>
              <w:t>班级</w:t>
            </w:r>
          </w:p>
        </w:tc>
        <w:tc>
          <w:tcPr>
            <w:tcW w:w="1468" w:type="dxa"/>
          </w:tcPr>
          <w:p w14:paraId="736A9259" w14:textId="77777777" w:rsidR="005D6F96" w:rsidRPr="00415B45" w:rsidRDefault="005D6F96" w:rsidP="003B53F6">
            <w:pPr>
              <w:rPr>
                <w:rFonts w:hint="eastAsia"/>
                <w:sz w:val="24"/>
              </w:rPr>
            </w:pPr>
          </w:p>
        </w:tc>
      </w:tr>
      <w:tr w:rsidR="005D6F96" w:rsidRPr="00415B45" w14:paraId="4B55BB20" w14:textId="77777777" w:rsidTr="003B53F6">
        <w:tc>
          <w:tcPr>
            <w:tcW w:w="3794" w:type="dxa"/>
            <w:vMerge/>
          </w:tcPr>
          <w:p w14:paraId="12E827D1" w14:textId="77777777" w:rsidR="005D6F96" w:rsidRPr="00415B45" w:rsidRDefault="005D6F96" w:rsidP="003B53F6">
            <w:pPr>
              <w:rPr>
                <w:rFonts w:hint="eastAsia"/>
                <w:sz w:val="24"/>
              </w:rPr>
            </w:pPr>
          </w:p>
        </w:tc>
        <w:tc>
          <w:tcPr>
            <w:tcW w:w="709" w:type="dxa"/>
          </w:tcPr>
          <w:p w14:paraId="6F4C4873" w14:textId="77777777" w:rsidR="005D6F96" w:rsidRPr="00415B45" w:rsidRDefault="005D6F96" w:rsidP="003B53F6">
            <w:pPr>
              <w:rPr>
                <w:rFonts w:hint="eastAsia"/>
                <w:sz w:val="24"/>
              </w:rPr>
            </w:pPr>
            <w:r w:rsidRPr="00415B45">
              <w:rPr>
                <w:rFonts w:hint="eastAsia"/>
                <w:sz w:val="24"/>
              </w:rPr>
              <w:t>学号</w:t>
            </w:r>
          </w:p>
        </w:tc>
        <w:tc>
          <w:tcPr>
            <w:tcW w:w="1701" w:type="dxa"/>
          </w:tcPr>
          <w:p w14:paraId="5C846793" w14:textId="77777777" w:rsidR="005D6F96" w:rsidRPr="00415B45" w:rsidRDefault="005D6F96" w:rsidP="003B53F6">
            <w:pPr>
              <w:rPr>
                <w:rFonts w:hint="eastAsia"/>
                <w:sz w:val="24"/>
              </w:rPr>
            </w:pPr>
          </w:p>
        </w:tc>
        <w:tc>
          <w:tcPr>
            <w:tcW w:w="850" w:type="dxa"/>
          </w:tcPr>
          <w:p w14:paraId="5E865FB9" w14:textId="77777777" w:rsidR="005D6F96" w:rsidRPr="00415B45" w:rsidRDefault="005D6F96" w:rsidP="003B53F6">
            <w:pPr>
              <w:rPr>
                <w:rFonts w:hint="eastAsia"/>
                <w:sz w:val="24"/>
              </w:rPr>
            </w:pPr>
            <w:r w:rsidRPr="00415B45">
              <w:rPr>
                <w:rFonts w:hint="eastAsia"/>
                <w:sz w:val="24"/>
              </w:rPr>
              <w:t>时间</w:t>
            </w:r>
          </w:p>
        </w:tc>
        <w:tc>
          <w:tcPr>
            <w:tcW w:w="1468" w:type="dxa"/>
          </w:tcPr>
          <w:p w14:paraId="64131692" w14:textId="77777777" w:rsidR="005D6F96" w:rsidRPr="00415B45" w:rsidRDefault="005D6F96" w:rsidP="003B53F6">
            <w:pPr>
              <w:rPr>
                <w:rFonts w:hint="eastAsia"/>
                <w:sz w:val="24"/>
              </w:rPr>
            </w:pPr>
          </w:p>
        </w:tc>
      </w:tr>
      <w:tr w:rsidR="005D6F96" w:rsidRPr="00415B45" w14:paraId="427DA78C" w14:textId="77777777" w:rsidTr="003B53F6">
        <w:tc>
          <w:tcPr>
            <w:tcW w:w="8522" w:type="dxa"/>
            <w:gridSpan w:val="5"/>
          </w:tcPr>
          <w:p w14:paraId="32F89D88" w14:textId="77777777" w:rsidR="005D6F96" w:rsidRDefault="005D6F96" w:rsidP="003B53F6">
            <w:pPr>
              <w:rPr>
                <w:rFonts w:hint="eastAsia"/>
                <w:sz w:val="24"/>
              </w:rPr>
            </w:pPr>
            <w:r w:rsidRPr="00415B45">
              <w:rPr>
                <w:rFonts w:hint="eastAsia"/>
                <w:sz w:val="24"/>
              </w:rPr>
              <w:t>1</w:t>
            </w:r>
            <w:r>
              <w:rPr>
                <w:rFonts w:hint="eastAsia"/>
                <w:sz w:val="24"/>
              </w:rPr>
              <w:t>创建</w:t>
            </w:r>
            <w:r>
              <w:rPr>
                <w:rFonts w:hint="eastAsia"/>
                <w:sz w:val="24"/>
              </w:rPr>
              <w:t>TPC-H</w:t>
            </w:r>
            <w:r>
              <w:rPr>
                <w:rFonts w:hint="eastAsia"/>
                <w:sz w:val="24"/>
              </w:rPr>
              <w:t>数据库</w:t>
            </w:r>
          </w:p>
          <w:p w14:paraId="06C03B42" w14:textId="77777777" w:rsidR="005D6F96" w:rsidRDefault="005D6F96" w:rsidP="003B53F6">
            <w:pPr>
              <w:rPr>
                <w:rFonts w:hint="eastAsia"/>
                <w:sz w:val="24"/>
              </w:rPr>
            </w:pPr>
            <w:r>
              <w:rPr>
                <w:rFonts w:hint="eastAsia"/>
                <w:sz w:val="24"/>
              </w:rPr>
              <w:t>参考步骤：</w:t>
            </w:r>
          </w:p>
          <w:p w14:paraId="17AE0615" w14:textId="77777777" w:rsidR="005D6F96" w:rsidRDefault="005D6F96" w:rsidP="003B53F6">
            <w:pPr>
              <w:rPr>
                <w:rFonts w:hint="eastAsia"/>
                <w:sz w:val="24"/>
              </w:rPr>
            </w:pPr>
            <w:r>
              <w:rPr>
                <w:rFonts w:hint="eastAsia"/>
                <w:sz w:val="24"/>
              </w:rPr>
              <w:t>（</w:t>
            </w:r>
            <w:r>
              <w:rPr>
                <w:rFonts w:hint="eastAsia"/>
                <w:sz w:val="24"/>
              </w:rPr>
              <w:t>1</w:t>
            </w:r>
            <w:r>
              <w:rPr>
                <w:rFonts w:hint="eastAsia"/>
                <w:sz w:val="24"/>
              </w:rPr>
              <w:t>）在</w:t>
            </w:r>
            <w:r>
              <w:rPr>
                <w:rFonts w:hint="eastAsia"/>
                <w:sz w:val="24"/>
              </w:rPr>
              <w:t>PostgreSQL</w:t>
            </w:r>
            <w:r>
              <w:rPr>
                <w:rFonts w:hint="eastAsia"/>
                <w:sz w:val="24"/>
              </w:rPr>
              <w:t>中创建数据库</w:t>
            </w:r>
            <w:r>
              <w:rPr>
                <w:rFonts w:hint="eastAsia"/>
                <w:sz w:val="24"/>
              </w:rPr>
              <w:t>TPC</w:t>
            </w:r>
          </w:p>
          <w:p w14:paraId="0A2C0276" w14:textId="77777777" w:rsidR="005D6F96" w:rsidRDefault="005D6F96" w:rsidP="003B53F6">
            <w:pPr>
              <w:rPr>
                <w:rFonts w:hint="eastAsia"/>
                <w:sz w:val="24"/>
              </w:rPr>
            </w:pPr>
            <w:r>
              <w:rPr>
                <w:rFonts w:hint="eastAsia"/>
                <w:sz w:val="24"/>
              </w:rPr>
              <w:t>使用具有创建数据库权限的用户登录，创建数据库</w:t>
            </w:r>
          </w:p>
          <w:p w14:paraId="5567307F" w14:textId="77777777" w:rsidR="005D6F96" w:rsidRDefault="005D6F96" w:rsidP="003B53F6">
            <w:pPr>
              <w:rPr>
                <w:rFonts w:hint="eastAsia"/>
                <w:sz w:val="24"/>
              </w:rPr>
            </w:pPr>
            <w:r>
              <w:rPr>
                <w:rFonts w:hint="eastAsia"/>
                <w:sz w:val="24"/>
              </w:rPr>
              <w:t>CREATE  DATABASE  TPC</w:t>
            </w:r>
            <w:r>
              <w:rPr>
                <w:rFonts w:hint="eastAsia"/>
                <w:sz w:val="24"/>
              </w:rPr>
              <w:t>；</w:t>
            </w:r>
          </w:p>
          <w:p w14:paraId="72BC6AD9" w14:textId="77777777" w:rsidR="005D6F96" w:rsidRDefault="005D6F96" w:rsidP="003B53F6">
            <w:pPr>
              <w:rPr>
                <w:rFonts w:hint="eastAsia"/>
                <w:sz w:val="24"/>
              </w:rPr>
            </w:pPr>
            <w:r>
              <w:rPr>
                <w:rFonts w:hint="eastAsia"/>
                <w:sz w:val="24"/>
              </w:rPr>
              <w:t>（</w:t>
            </w:r>
            <w:r>
              <w:rPr>
                <w:rFonts w:hint="eastAsia"/>
                <w:sz w:val="24"/>
              </w:rPr>
              <w:t>2</w:t>
            </w:r>
            <w:r>
              <w:rPr>
                <w:rFonts w:hint="eastAsia"/>
                <w:sz w:val="24"/>
              </w:rPr>
              <w:t>）在数据库</w:t>
            </w:r>
            <w:r>
              <w:rPr>
                <w:rFonts w:hint="eastAsia"/>
                <w:sz w:val="24"/>
              </w:rPr>
              <w:t>TPC</w:t>
            </w:r>
            <w:r>
              <w:rPr>
                <w:rFonts w:hint="eastAsia"/>
                <w:sz w:val="24"/>
              </w:rPr>
              <w:t>中创建</w:t>
            </w:r>
            <w:r>
              <w:rPr>
                <w:rFonts w:hint="eastAsia"/>
                <w:sz w:val="24"/>
              </w:rPr>
              <w:t>schema</w:t>
            </w:r>
          </w:p>
          <w:p w14:paraId="415C0A8E" w14:textId="77777777" w:rsidR="005D6F96" w:rsidRDefault="005D6F96" w:rsidP="003B53F6">
            <w:pPr>
              <w:rPr>
                <w:rFonts w:hint="eastAsia"/>
                <w:sz w:val="24"/>
              </w:rPr>
            </w:pPr>
            <w:r>
              <w:rPr>
                <w:rFonts w:hint="eastAsia"/>
                <w:sz w:val="24"/>
              </w:rPr>
              <w:t>创建模式</w:t>
            </w:r>
            <w:r>
              <w:rPr>
                <w:rFonts w:hint="eastAsia"/>
                <w:sz w:val="24"/>
              </w:rPr>
              <w:t>TPCH</w:t>
            </w:r>
          </w:p>
          <w:p w14:paraId="030DD004" w14:textId="77777777" w:rsidR="005D6F96" w:rsidRDefault="005D6F96" w:rsidP="003B53F6">
            <w:pPr>
              <w:rPr>
                <w:rFonts w:hint="eastAsia"/>
                <w:sz w:val="24"/>
              </w:rPr>
            </w:pPr>
            <w:r>
              <w:rPr>
                <w:rFonts w:hint="eastAsia"/>
                <w:sz w:val="24"/>
              </w:rPr>
              <w:t>CREATE  SCHEMA  TPCH</w:t>
            </w:r>
            <w:r>
              <w:rPr>
                <w:rFonts w:hint="eastAsia"/>
                <w:sz w:val="24"/>
              </w:rPr>
              <w:t>；</w:t>
            </w:r>
          </w:p>
          <w:p w14:paraId="43F1E88B" w14:textId="77777777" w:rsidR="005D6F96" w:rsidRPr="001A63FB" w:rsidRDefault="005D6F96" w:rsidP="003B53F6">
            <w:pPr>
              <w:rPr>
                <w:rFonts w:hint="eastAsia"/>
                <w:color w:val="0070C0"/>
                <w:szCs w:val="21"/>
              </w:rPr>
            </w:pPr>
            <w:r w:rsidRPr="001A63FB">
              <w:rPr>
                <w:rFonts w:hint="eastAsia"/>
                <w:color w:val="0070C0"/>
                <w:szCs w:val="21"/>
              </w:rPr>
              <w:t>注：</w:t>
            </w:r>
            <w:r w:rsidRPr="001A63FB">
              <w:rPr>
                <w:rFonts w:hint="eastAsia"/>
                <w:color w:val="0070C0"/>
                <w:szCs w:val="21"/>
              </w:rPr>
              <w:t>schema</w:t>
            </w:r>
            <w:r w:rsidRPr="001A63FB">
              <w:rPr>
                <w:rFonts w:hint="eastAsia"/>
                <w:color w:val="0070C0"/>
                <w:szCs w:val="21"/>
              </w:rPr>
              <w:t>的作用：</w:t>
            </w:r>
          </w:p>
          <w:p w14:paraId="3272F417" w14:textId="77777777" w:rsidR="005D6F96" w:rsidRPr="001A63FB" w:rsidRDefault="005D6F96" w:rsidP="003B53F6">
            <w:pPr>
              <w:numPr>
                <w:ilvl w:val="0"/>
                <w:numId w:val="36"/>
              </w:numPr>
              <w:rPr>
                <w:rFonts w:hint="eastAsia"/>
                <w:color w:val="0070C0"/>
                <w:szCs w:val="21"/>
              </w:rPr>
            </w:pPr>
            <w:r w:rsidRPr="001A63FB">
              <w:rPr>
                <w:rFonts w:hint="eastAsia"/>
                <w:color w:val="0070C0"/>
                <w:szCs w:val="21"/>
              </w:rPr>
              <w:t>方便管理多个用户共享一个数据库</w:t>
            </w:r>
            <w:r w:rsidRPr="001A63FB">
              <w:rPr>
                <w:rFonts w:hint="eastAsia"/>
                <w:color w:val="0070C0"/>
                <w:szCs w:val="21"/>
              </w:rPr>
              <w:t>,</w:t>
            </w:r>
            <w:r w:rsidRPr="001A63FB">
              <w:rPr>
                <w:rFonts w:hint="eastAsia"/>
                <w:color w:val="0070C0"/>
                <w:szCs w:val="21"/>
              </w:rPr>
              <w:t>但是又可以互相独立</w:t>
            </w:r>
            <w:r w:rsidRPr="001A63FB">
              <w:rPr>
                <w:rFonts w:hint="eastAsia"/>
                <w:color w:val="0070C0"/>
                <w:szCs w:val="21"/>
              </w:rPr>
              <w:t>.</w:t>
            </w:r>
          </w:p>
          <w:p w14:paraId="7F0AEDCB" w14:textId="77777777" w:rsidR="005D6F96" w:rsidRPr="001A63FB" w:rsidRDefault="005D6F96" w:rsidP="003B53F6">
            <w:pPr>
              <w:numPr>
                <w:ilvl w:val="0"/>
                <w:numId w:val="36"/>
              </w:numPr>
              <w:rPr>
                <w:rFonts w:hint="eastAsia"/>
                <w:color w:val="0070C0"/>
                <w:szCs w:val="21"/>
              </w:rPr>
            </w:pPr>
            <w:r w:rsidRPr="001A63FB">
              <w:rPr>
                <w:rFonts w:hint="eastAsia"/>
                <w:color w:val="0070C0"/>
                <w:szCs w:val="21"/>
              </w:rPr>
              <w:t>方便管理众多对象</w:t>
            </w:r>
            <w:r w:rsidRPr="001A63FB">
              <w:rPr>
                <w:rFonts w:hint="eastAsia"/>
                <w:color w:val="0070C0"/>
                <w:szCs w:val="21"/>
              </w:rPr>
              <w:t>,</w:t>
            </w:r>
            <w:r w:rsidRPr="001A63FB">
              <w:rPr>
                <w:rFonts w:hint="eastAsia"/>
                <w:color w:val="0070C0"/>
                <w:szCs w:val="21"/>
              </w:rPr>
              <w:t>更有逻辑性</w:t>
            </w:r>
          </w:p>
          <w:p w14:paraId="615183F9" w14:textId="77777777" w:rsidR="005D6F96" w:rsidRPr="001A63FB" w:rsidRDefault="005D6F96" w:rsidP="003B53F6">
            <w:pPr>
              <w:numPr>
                <w:ilvl w:val="0"/>
                <w:numId w:val="36"/>
              </w:numPr>
              <w:rPr>
                <w:rFonts w:hint="eastAsia"/>
                <w:color w:val="0070C0"/>
                <w:szCs w:val="21"/>
              </w:rPr>
            </w:pPr>
            <w:r w:rsidRPr="001A63FB">
              <w:rPr>
                <w:rFonts w:hint="eastAsia"/>
                <w:color w:val="0070C0"/>
                <w:szCs w:val="21"/>
              </w:rPr>
              <w:t>方便兼容某些第三方应用程序</w:t>
            </w:r>
            <w:r w:rsidRPr="001A63FB">
              <w:rPr>
                <w:rFonts w:hint="eastAsia"/>
                <w:color w:val="0070C0"/>
                <w:szCs w:val="21"/>
              </w:rPr>
              <w:t>,</w:t>
            </w:r>
            <w:r w:rsidRPr="001A63FB">
              <w:rPr>
                <w:rFonts w:hint="eastAsia"/>
                <w:color w:val="0070C0"/>
                <w:szCs w:val="21"/>
              </w:rPr>
              <w:t>创建对象时是有</w:t>
            </w:r>
            <w:r w:rsidRPr="001A63FB">
              <w:rPr>
                <w:rFonts w:hint="eastAsia"/>
                <w:color w:val="0070C0"/>
                <w:szCs w:val="21"/>
              </w:rPr>
              <w:t>schema</w:t>
            </w:r>
            <w:r w:rsidRPr="001A63FB">
              <w:rPr>
                <w:rFonts w:hint="eastAsia"/>
                <w:color w:val="0070C0"/>
                <w:szCs w:val="21"/>
              </w:rPr>
              <w:t>的</w:t>
            </w:r>
          </w:p>
          <w:p w14:paraId="0F40D1C9" w14:textId="77777777" w:rsidR="005D6F96" w:rsidRPr="001A63FB" w:rsidRDefault="005D6F96" w:rsidP="003B53F6">
            <w:pPr>
              <w:rPr>
                <w:rFonts w:hint="eastAsia"/>
                <w:szCs w:val="21"/>
              </w:rPr>
            </w:pPr>
            <w:r w:rsidRPr="001A63FB">
              <w:rPr>
                <w:rFonts w:hint="eastAsia"/>
                <w:color w:val="0070C0"/>
                <w:szCs w:val="21"/>
              </w:rPr>
              <w:t>比如要设计一个复杂系统</w:t>
            </w:r>
            <w:r w:rsidRPr="001A63FB">
              <w:rPr>
                <w:rFonts w:hint="eastAsia"/>
                <w:color w:val="0070C0"/>
                <w:szCs w:val="21"/>
              </w:rPr>
              <w:t>.</w:t>
            </w:r>
            <w:r w:rsidRPr="001A63FB">
              <w:rPr>
                <w:rFonts w:hint="eastAsia"/>
                <w:color w:val="0070C0"/>
                <w:szCs w:val="21"/>
              </w:rPr>
              <w:t>由众多模块构成</w:t>
            </w:r>
            <w:r w:rsidRPr="001A63FB">
              <w:rPr>
                <w:rFonts w:hint="eastAsia"/>
                <w:color w:val="0070C0"/>
                <w:szCs w:val="21"/>
              </w:rPr>
              <w:t>,</w:t>
            </w:r>
            <w:r w:rsidRPr="001A63FB">
              <w:rPr>
                <w:rFonts w:hint="eastAsia"/>
                <w:color w:val="0070C0"/>
                <w:szCs w:val="21"/>
              </w:rPr>
              <w:t>有时候模块间又需要有独立性</w:t>
            </w:r>
            <w:r w:rsidRPr="001A63FB">
              <w:rPr>
                <w:rFonts w:hint="eastAsia"/>
                <w:color w:val="0070C0"/>
                <w:szCs w:val="21"/>
              </w:rPr>
              <w:t>.</w:t>
            </w:r>
            <w:r w:rsidRPr="001A63FB">
              <w:rPr>
                <w:rFonts w:hint="eastAsia"/>
                <w:color w:val="0070C0"/>
                <w:szCs w:val="21"/>
              </w:rPr>
              <w:t>各模块存放单</w:t>
            </w:r>
            <w:r w:rsidRPr="001A63FB">
              <w:rPr>
                <w:rFonts w:hint="eastAsia"/>
                <w:color w:val="0070C0"/>
                <w:szCs w:val="21"/>
              </w:rPr>
              <w:lastRenderedPageBreak/>
              <w:t>独的数据库显然是不合适的。这时候使用</w:t>
            </w:r>
            <w:r w:rsidRPr="001A63FB">
              <w:rPr>
                <w:rFonts w:hint="eastAsia"/>
                <w:color w:val="0070C0"/>
                <w:szCs w:val="21"/>
              </w:rPr>
              <w:t>schema</w:t>
            </w:r>
            <w:r w:rsidRPr="001A63FB">
              <w:rPr>
                <w:rFonts w:hint="eastAsia"/>
                <w:color w:val="0070C0"/>
                <w:szCs w:val="21"/>
              </w:rPr>
              <w:t>来分类各模块间的对象</w:t>
            </w:r>
            <w:r w:rsidRPr="001A63FB">
              <w:rPr>
                <w:rFonts w:hint="eastAsia"/>
                <w:color w:val="0070C0"/>
                <w:szCs w:val="21"/>
              </w:rPr>
              <w:t>,</w:t>
            </w:r>
            <w:r w:rsidRPr="001A63FB">
              <w:rPr>
                <w:rFonts w:hint="eastAsia"/>
                <w:color w:val="0070C0"/>
                <w:szCs w:val="21"/>
              </w:rPr>
              <w:t>再对用户进行适当的权限控制</w:t>
            </w:r>
            <w:r w:rsidRPr="001A63FB">
              <w:rPr>
                <w:rFonts w:hint="eastAsia"/>
                <w:color w:val="0070C0"/>
                <w:szCs w:val="21"/>
              </w:rPr>
              <w:t>.</w:t>
            </w:r>
            <w:r w:rsidRPr="001A63FB">
              <w:rPr>
                <w:rFonts w:hint="eastAsia"/>
                <w:color w:val="0070C0"/>
                <w:szCs w:val="21"/>
              </w:rPr>
              <w:t>这样逻辑也非常清晰。</w:t>
            </w:r>
          </w:p>
          <w:p w14:paraId="44BCB5D4" w14:textId="77777777" w:rsidR="005D6F96" w:rsidRDefault="005D6F96" w:rsidP="003B53F6">
            <w:pPr>
              <w:rPr>
                <w:rFonts w:hint="eastAsia"/>
                <w:sz w:val="24"/>
              </w:rPr>
            </w:pPr>
          </w:p>
          <w:p w14:paraId="16986D7F" w14:textId="77777777" w:rsidR="005D6F96" w:rsidRPr="00415B45" w:rsidRDefault="005D6F96" w:rsidP="003B53F6">
            <w:pPr>
              <w:rPr>
                <w:rFonts w:hint="eastAsia"/>
                <w:bCs/>
                <w:sz w:val="24"/>
              </w:rPr>
            </w:pPr>
            <w:r>
              <w:rPr>
                <w:rFonts w:hint="eastAsia"/>
                <w:sz w:val="24"/>
              </w:rPr>
              <w:t>2</w:t>
            </w:r>
            <w:r w:rsidRPr="00415B45">
              <w:rPr>
                <w:rFonts w:hint="eastAsia"/>
                <w:bCs/>
                <w:sz w:val="24"/>
              </w:rPr>
              <w:t>创建</w:t>
            </w:r>
            <w:r w:rsidRPr="00415B45">
              <w:rPr>
                <w:rFonts w:hint="eastAsia"/>
                <w:bCs/>
                <w:sz w:val="24"/>
              </w:rPr>
              <w:t>TPC-H</w:t>
            </w:r>
            <w:r w:rsidRPr="00415B45">
              <w:rPr>
                <w:rFonts w:hint="eastAsia"/>
                <w:bCs/>
                <w:sz w:val="24"/>
              </w:rPr>
              <w:t>基准测试的关系表</w:t>
            </w:r>
          </w:p>
          <w:p w14:paraId="70AD4EB1" w14:textId="77777777" w:rsidR="005D6F96" w:rsidRPr="00415B45" w:rsidRDefault="005D6F96" w:rsidP="003B53F6">
            <w:pPr>
              <w:rPr>
                <w:rFonts w:hint="eastAsia"/>
                <w:bCs/>
                <w:sz w:val="24"/>
              </w:rPr>
            </w:pPr>
            <w:r w:rsidRPr="00415B45">
              <w:rPr>
                <w:rFonts w:hint="eastAsia"/>
                <w:bCs/>
                <w:sz w:val="24"/>
              </w:rPr>
              <w:t>基于</w:t>
            </w:r>
            <w:r w:rsidRPr="00415B45">
              <w:rPr>
                <w:rFonts w:hint="eastAsia"/>
                <w:bCs/>
                <w:sz w:val="24"/>
              </w:rPr>
              <w:t>TPC-H</w:t>
            </w:r>
            <w:r w:rsidRPr="00415B45">
              <w:rPr>
                <w:rFonts w:hint="eastAsia"/>
                <w:bCs/>
                <w:sz w:val="24"/>
              </w:rPr>
              <w:t>数据模式，结合以下表结构信息，</w:t>
            </w:r>
            <w:proofErr w:type="gramStart"/>
            <w:r w:rsidRPr="00415B45">
              <w:rPr>
                <w:rFonts w:hint="eastAsia"/>
                <w:bCs/>
                <w:sz w:val="24"/>
              </w:rPr>
              <w:t>编写建表</w:t>
            </w:r>
            <w:proofErr w:type="gramEnd"/>
            <w:r w:rsidRPr="00415B45">
              <w:rPr>
                <w:rFonts w:hint="eastAsia"/>
                <w:bCs/>
                <w:sz w:val="24"/>
              </w:rPr>
              <w:t>SQL</w:t>
            </w:r>
            <w:r w:rsidRPr="00415B45">
              <w:rPr>
                <w:rFonts w:hint="eastAsia"/>
                <w:bCs/>
                <w:sz w:val="24"/>
              </w:rPr>
              <w:t>语句，创建关系表</w:t>
            </w:r>
          </w:p>
          <w:p w14:paraId="43B0C6ED" w14:textId="77777777" w:rsidR="005D6F96" w:rsidRPr="00415B45" w:rsidRDefault="005D6F96" w:rsidP="003B53F6">
            <w:pPr>
              <w:rPr>
                <w:rFonts w:hint="eastAsia"/>
                <w:b/>
                <w:bCs/>
                <w:sz w:val="24"/>
              </w:rPr>
            </w:pPr>
            <w:r>
              <w:rPr>
                <w:rFonts w:hint="eastAsia"/>
                <w:b/>
                <w:bCs/>
                <w:sz w:val="24"/>
              </w:rPr>
              <w:t xml:space="preserve">(1) </w:t>
            </w:r>
            <w:r>
              <w:rPr>
                <w:rFonts w:hint="eastAsia"/>
              </w:rPr>
              <w:t>零件</w:t>
            </w:r>
            <w:r w:rsidRPr="00415B45">
              <w:rPr>
                <w:b/>
                <w:bCs/>
                <w:sz w:val="24"/>
              </w:rPr>
              <w:t>PART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037000B1" w14:textId="77777777" w:rsidTr="003B53F6">
              <w:tc>
                <w:tcPr>
                  <w:tcW w:w="1984" w:type="dxa"/>
                  <w:shd w:val="clear" w:color="auto" w:fill="C6D9F1"/>
                  <w:vAlign w:val="center"/>
                </w:tcPr>
                <w:p w14:paraId="6FCC37DA"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0887AA86"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57A581C3" w14:textId="77777777" w:rsidR="005D6F96" w:rsidRPr="00C453A7" w:rsidRDefault="005D6F96" w:rsidP="003B53F6">
                  <w:pPr>
                    <w:jc w:val="center"/>
                    <w:rPr>
                      <w:rFonts w:hint="eastAsia"/>
                      <w:sz w:val="24"/>
                    </w:rPr>
                  </w:pPr>
                  <w:r>
                    <w:rPr>
                      <w:rFonts w:hint="eastAsia"/>
                      <w:sz w:val="24"/>
                    </w:rPr>
                    <w:t>Comment</w:t>
                  </w:r>
                </w:p>
              </w:tc>
            </w:tr>
            <w:tr w:rsidR="005D6F96" w:rsidRPr="00C453A7" w14:paraId="7584F683" w14:textId="77777777" w:rsidTr="003B53F6">
              <w:tc>
                <w:tcPr>
                  <w:tcW w:w="1984" w:type="dxa"/>
                </w:tcPr>
                <w:p w14:paraId="7AD73A86" w14:textId="77777777" w:rsidR="005D6F96" w:rsidRPr="00C453A7" w:rsidRDefault="005D6F96" w:rsidP="003B53F6">
                  <w:pPr>
                    <w:rPr>
                      <w:rFonts w:hint="eastAsia"/>
                      <w:sz w:val="24"/>
                    </w:rPr>
                  </w:pPr>
                  <w:r>
                    <w:rPr>
                      <w:rFonts w:hint="eastAsia"/>
                      <w:sz w:val="24"/>
                    </w:rPr>
                    <w:t>P_PARTKEY</w:t>
                  </w:r>
                </w:p>
              </w:tc>
              <w:tc>
                <w:tcPr>
                  <w:tcW w:w="3006" w:type="dxa"/>
                </w:tcPr>
                <w:p w14:paraId="2DED17AC" w14:textId="77777777" w:rsidR="005D6F96" w:rsidRPr="00C453A7" w:rsidRDefault="005D6F96" w:rsidP="003B53F6">
                  <w:pPr>
                    <w:rPr>
                      <w:rFonts w:hint="eastAsia"/>
                      <w:sz w:val="24"/>
                    </w:rPr>
                  </w:pPr>
                  <w:r>
                    <w:rPr>
                      <w:sz w:val="24"/>
                    </w:rPr>
                    <w:t>identifier</w:t>
                  </w:r>
                </w:p>
              </w:tc>
              <w:tc>
                <w:tcPr>
                  <w:tcW w:w="1955" w:type="dxa"/>
                </w:tcPr>
                <w:p w14:paraId="7BB1F806" w14:textId="77777777" w:rsidR="005D6F96" w:rsidRPr="00C453A7" w:rsidRDefault="005D6F96" w:rsidP="003B53F6">
                  <w:pPr>
                    <w:rPr>
                      <w:rFonts w:hint="eastAsia"/>
                      <w:sz w:val="24"/>
                    </w:rPr>
                  </w:pPr>
                  <w:r>
                    <w:rPr>
                      <w:rFonts w:hint="eastAsia"/>
                      <w:sz w:val="24"/>
                    </w:rPr>
                    <w:t>SF*200,000</w:t>
                  </w:r>
                </w:p>
              </w:tc>
            </w:tr>
            <w:tr w:rsidR="005D6F96" w:rsidRPr="00C453A7" w14:paraId="7E681F41" w14:textId="77777777" w:rsidTr="003B53F6">
              <w:tc>
                <w:tcPr>
                  <w:tcW w:w="1984" w:type="dxa"/>
                </w:tcPr>
                <w:p w14:paraId="08F1F502" w14:textId="77777777" w:rsidR="005D6F96" w:rsidRPr="00C453A7" w:rsidRDefault="005D6F96" w:rsidP="003B53F6">
                  <w:pPr>
                    <w:rPr>
                      <w:rFonts w:hint="eastAsia"/>
                      <w:sz w:val="24"/>
                    </w:rPr>
                  </w:pPr>
                  <w:r>
                    <w:rPr>
                      <w:rFonts w:hint="eastAsia"/>
                      <w:sz w:val="24"/>
                    </w:rPr>
                    <w:t>P_NAME</w:t>
                  </w:r>
                </w:p>
              </w:tc>
              <w:tc>
                <w:tcPr>
                  <w:tcW w:w="3006" w:type="dxa"/>
                </w:tcPr>
                <w:p w14:paraId="4550F31E" w14:textId="77777777" w:rsidR="005D6F96" w:rsidRPr="000A3B6C" w:rsidRDefault="005D6F96" w:rsidP="003B53F6">
                  <w:pPr>
                    <w:pStyle w:val="Default"/>
                    <w:jc w:val="both"/>
                    <w:rPr>
                      <w:rFonts w:hint="eastAsia"/>
                      <w:sz w:val="20"/>
                      <w:szCs w:val="20"/>
                    </w:rPr>
                  </w:pPr>
                  <w:r>
                    <w:rPr>
                      <w:sz w:val="20"/>
                      <w:szCs w:val="20"/>
                    </w:rPr>
                    <w:t xml:space="preserve">variable text, size 55 </w:t>
                  </w:r>
                </w:p>
              </w:tc>
              <w:tc>
                <w:tcPr>
                  <w:tcW w:w="1955" w:type="dxa"/>
                </w:tcPr>
                <w:p w14:paraId="4D8B91E0" w14:textId="77777777" w:rsidR="005D6F96" w:rsidRPr="00C453A7" w:rsidRDefault="005D6F96" w:rsidP="003B53F6">
                  <w:pPr>
                    <w:rPr>
                      <w:rFonts w:hint="eastAsia"/>
                      <w:sz w:val="24"/>
                    </w:rPr>
                  </w:pPr>
                </w:p>
              </w:tc>
            </w:tr>
            <w:tr w:rsidR="005D6F96" w:rsidRPr="00C453A7" w14:paraId="6E802927" w14:textId="77777777" w:rsidTr="003B53F6">
              <w:tc>
                <w:tcPr>
                  <w:tcW w:w="1984" w:type="dxa"/>
                </w:tcPr>
                <w:p w14:paraId="7B83FB7E" w14:textId="77777777" w:rsidR="005D6F96" w:rsidRPr="00C453A7" w:rsidRDefault="005D6F96" w:rsidP="003B53F6">
                  <w:pPr>
                    <w:rPr>
                      <w:rFonts w:hint="eastAsia"/>
                      <w:sz w:val="24"/>
                    </w:rPr>
                  </w:pPr>
                  <w:r>
                    <w:rPr>
                      <w:rFonts w:hint="eastAsia"/>
                      <w:sz w:val="24"/>
                    </w:rPr>
                    <w:t>P_MFGR</w:t>
                  </w:r>
                </w:p>
              </w:tc>
              <w:tc>
                <w:tcPr>
                  <w:tcW w:w="3006" w:type="dxa"/>
                </w:tcPr>
                <w:p w14:paraId="11540CC8" w14:textId="77777777" w:rsidR="005D6F96" w:rsidRPr="000A3B6C" w:rsidRDefault="005D6F96" w:rsidP="003B53F6">
                  <w:pPr>
                    <w:pStyle w:val="Default"/>
                    <w:jc w:val="both"/>
                    <w:rPr>
                      <w:rFonts w:hint="eastAsia"/>
                      <w:sz w:val="20"/>
                      <w:szCs w:val="20"/>
                    </w:rPr>
                  </w:pPr>
                  <w:r>
                    <w:rPr>
                      <w:sz w:val="20"/>
                      <w:szCs w:val="20"/>
                    </w:rPr>
                    <w:t xml:space="preserve">fixed text, size 25 </w:t>
                  </w:r>
                </w:p>
              </w:tc>
              <w:tc>
                <w:tcPr>
                  <w:tcW w:w="1955" w:type="dxa"/>
                </w:tcPr>
                <w:p w14:paraId="607B1FCF" w14:textId="77777777" w:rsidR="005D6F96" w:rsidRPr="00C453A7" w:rsidRDefault="005D6F96" w:rsidP="003B53F6">
                  <w:pPr>
                    <w:rPr>
                      <w:rFonts w:hint="eastAsia"/>
                      <w:sz w:val="24"/>
                    </w:rPr>
                  </w:pPr>
                </w:p>
              </w:tc>
            </w:tr>
            <w:tr w:rsidR="005D6F96" w:rsidRPr="00C453A7" w14:paraId="7ED874CE" w14:textId="77777777" w:rsidTr="003B53F6">
              <w:tc>
                <w:tcPr>
                  <w:tcW w:w="1984" w:type="dxa"/>
                </w:tcPr>
                <w:p w14:paraId="45B7BF05" w14:textId="77777777" w:rsidR="005D6F96" w:rsidRPr="00C453A7" w:rsidRDefault="005D6F96" w:rsidP="003B53F6">
                  <w:pPr>
                    <w:rPr>
                      <w:rFonts w:hint="eastAsia"/>
                      <w:sz w:val="24"/>
                    </w:rPr>
                  </w:pPr>
                  <w:r>
                    <w:rPr>
                      <w:rFonts w:hint="eastAsia"/>
                      <w:sz w:val="24"/>
                    </w:rPr>
                    <w:t>P_BRAND</w:t>
                  </w:r>
                </w:p>
              </w:tc>
              <w:tc>
                <w:tcPr>
                  <w:tcW w:w="3006" w:type="dxa"/>
                </w:tcPr>
                <w:p w14:paraId="3527F46A" w14:textId="77777777" w:rsidR="005D6F96" w:rsidRPr="000A3B6C" w:rsidRDefault="005D6F96" w:rsidP="003B53F6">
                  <w:pPr>
                    <w:pStyle w:val="Default"/>
                    <w:jc w:val="both"/>
                    <w:rPr>
                      <w:rFonts w:hint="eastAsia"/>
                      <w:sz w:val="20"/>
                      <w:szCs w:val="20"/>
                    </w:rPr>
                  </w:pPr>
                  <w:r>
                    <w:rPr>
                      <w:sz w:val="20"/>
                      <w:szCs w:val="20"/>
                    </w:rPr>
                    <w:t xml:space="preserve">fixed text, size 10 </w:t>
                  </w:r>
                </w:p>
              </w:tc>
              <w:tc>
                <w:tcPr>
                  <w:tcW w:w="1955" w:type="dxa"/>
                </w:tcPr>
                <w:p w14:paraId="58D858EE" w14:textId="77777777" w:rsidR="005D6F96" w:rsidRPr="00C453A7" w:rsidRDefault="005D6F96" w:rsidP="003B53F6">
                  <w:pPr>
                    <w:rPr>
                      <w:rFonts w:hint="eastAsia"/>
                      <w:sz w:val="24"/>
                    </w:rPr>
                  </w:pPr>
                </w:p>
              </w:tc>
            </w:tr>
            <w:tr w:rsidR="005D6F96" w:rsidRPr="00C453A7" w14:paraId="76ED7797" w14:textId="77777777" w:rsidTr="003B53F6">
              <w:tc>
                <w:tcPr>
                  <w:tcW w:w="1984" w:type="dxa"/>
                </w:tcPr>
                <w:p w14:paraId="5105F494" w14:textId="77777777" w:rsidR="005D6F96" w:rsidRPr="00C453A7" w:rsidRDefault="005D6F96" w:rsidP="003B53F6">
                  <w:pPr>
                    <w:rPr>
                      <w:rFonts w:hint="eastAsia"/>
                      <w:sz w:val="24"/>
                    </w:rPr>
                  </w:pPr>
                  <w:r>
                    <w:rPr>
                      <w:rFonts w:hint="eastAsia"/>
                      <w:sz w:val="24"/>
                    </w:rPr>
                    <w:t>P_TYPE</w:t>
                  </w:r>
                </w:p>
              </w:tc>
              <w:tc>
                <w:tcPr>
                  <w:tcW w:w="3006" w:type="dxa"/>
                </w:tcPr>
                <w:p w14:paraId="6C84A169" w14:textId="77777777" w:rsidR="005D6F96" w:rsidRPr="000A3B6C" w:rsidRDefault="005D6F96" w:rsidP="003B53F6">
                  <w:pPr>
                    <w:pStyle w:val="Default"/>
                    <w:jc w:val="both"/>
                    <w:rPr>
                      <w:rFonts w:hint="eastAsia"/>
                      <w:sz w:val="20"/>
                      <w:szCs w:val="20"/>
                    </w:rPr>
                  </w:pPr>
                  <w:r>
                    <w:rPr>
                      <w:sz w:val="20"/>
                      <w:szCs w:val="20"/>
                    </w:rPr>
                    <w:t xml:space="preserve">variable text, size 25 </w:t>
                  </w:r>
                </w:p>
              </w:tc>
              <w:tc>
                <w:tcPr>
                  <w:tcW w:w="1955" w:type="dxa"/>
                </w:tcPr>
                <w:p w14:paraId="37313C92" w14:textId="77777777" w:rsidR="005D6F96" w:rsidRPr="00C453A7" w:rsidRDefault="005D6F96" w:rsidP="003B53F6">
                  <w:pPr>
                    <w:rPr>
                      <w:rFonts w:hint="eastAsia"/>
                      <w:sz w:val="24"/>
                    </w:rPr>
                  </w:pPr>
                </w:p>
              </w:tc>
            </w:tr>
            <w:tr w:rsidR="005D6F96" w:rsidRPr="00C453A7" w14:paraId="428527E5" w14:textId="77777777" w:rsidTr="003B53F6">
              <w:tc>
                <w:tcPr>
                  <w:tcW w:w="1984" w:type="dxa"/>
                </w:tcPr>
                <w:p w14:paraId="0F11D1CC" w14:textId="77777777" w:rsidR="005D6F96" w:rsidRPr="00C453A7" w:rsidRDefault="005D6F96" w:rsidP="003B53F6">
                  <w:pPr>
                    <w:rPr>
                      <w:rFonts w:hint="eastAsia"/>
                      <w:sz w:val="24"/>
                    </w:rPr>
                  </w:pPr>
                  <w:r>
                    <w:rPr>
                      <w:rFonts w:hint="eastAsia"/>
                      <w:sz w:val="24"/>
                    </w:rPr>
                    <w:t>P_SIZE</w:t>
                  </w:r>
                </w:p>
              </w:tc>
              <w:tc>
                <w:tcPr>
                  <w:tcW w:w="3006" w:type="dxa"/>
                </w:tcPr>
                <w:p w14:paraId="39AA2EFD" w14:textId="77777777" w:rsidR="005D6F96" w:rsidRPr="000A3B6C" w:rsidRDefault="005D6F96" w:rsidP="003B53F6">
                  <w:pPr>
                    <w:pStyle w:val="Default"/>
                    <w:jc w:val="both"/>
                    <w:rPr>
                      <w:rFonts w:hint="eastAsia"/>
                      <w:sz w:val="20"/>
                      <w:szCs w:val="20"/>
                    </w:rPr>
                  </w:pPr>
                  <w:r>
                    <w:rPr>
                      <w:sz w:val="20"/>
                      <w:szCs w:val="20"/>
                    </w:rPr>
                    <w:t xml:space="preserve">integer </w:t>
                  </w:r>
                </w:p>
              </w:tc>
              <w:tc>
                <w:tcPr>
                  <w:tcW w:w="1955" w:type="dxa"/>
                </w:tcPr>
                <w:p w14:paraId="50D97C5F" w14:textId="77777777" w:rsidR="005D6F96" w:rsidRPr="00C453A7" w:rsidRDefault="005D6F96" w:rsidP="003B53F6">
                  <w:pPr>
                    <w:rPr>
                      <w:rFonts w:hint="eastAsia"/>
                      <w:sz w:val="24"/>
                    </w:rPr>
                  </w:pPr>
                </w:p>
              </w:tc>
            </w:tr>
            <w:tr w:rsidR="005D6F96" w:rsidRPr="00C453A7" w14:paraId="5295D17B" w14:textId="77777777" w:rsidTr="003B53F6">
              <w:tc>
                <w:tcPr>
                  <w:tcW w:w="1984" w:type="dxa"/>
                </w:tcPr>
                <w:p w14:paraId="09585ECD" w14:textId="77777777" w:rsidR="005D6F96" w:rsidRPr="00C453A7" w:rsidRDefault="005D6F96" w:rsidP="003B53F6">
                  <w:pPr>
                    <w:rPr>
                      <w:rFonts w:hint="eastAsia"/>
                      <w:sz w:val="24"/>
                    </w:rPr>
                  </w:pPr>
                  <w:r>
                    <w:rPr>
                      <w:rFonts w:hint="eastAsia"/>
                      <w:sz w:val="24"/>
                    </w:rPr>
                    <w:t>P_CONTAINER</w:t>
                  </w:r>
                </w:p>
              </w:tc>
              <w:tc>
                <w:tcPr>
                  <w:tcW w:w="3006" w:type="dxa"/>
                </w:tcPr>
                <w:p w14:paraId="1E399373" w14:textId="77777777" w:rsidR="005D6F96" w:rsidRPr="000A3B6C" w:rsidRDefault="005D6F96" w:rsidP="003B53F6">
                  <w:pPr>
                    <w:pStyle w:val="Default"/>
                    <w:jc w:val="both"/>
                    <w:rPr>
                      <w:rFonts w:hint="eastAsia"/>
                      <w:sz w:val="20"/>
                      <w:szCs w:val="20"/>
                    </w:rPr>
                  </w:pPr>
                  <w:r>
                    <w:rPr>
                      <w:sz w:val="20"/>
                      <w:szCs w:val="20"/>
                    </w:rPr>
                    <w:t xml:space="preserve">fixed text, size 10 </w:t>
                  </w:r>
                </w:p>
              </w:tc>
              <w:tc>
                <w:tcPr>
                  <w:tcW w:w="1955" w:type="dxa"/>
                </w:tcPr>
                <w:p w14:paraId="21DA665D" w14:textId="77777777" w:rsidR="005D6F96" w:rsidRPr="00C453A7" w:rsidRDefault="005D6F96" w:rsidP="003B53F6">
                  <w:pPr>
                    <w:rPr>
                      <w:rFonts w:hint="eastAsia"/>
                      <w:sz w:val="24"/>
                    </w:rPr>
                  </w:pPr>
                </w:p>
              </w:tc>
            </w:tr>
            <w:tr w:rsidR="005D6F96" w:rsidRPr="00C453A7" w14:paraId="7AE5BC36" w14:textId="77777777" w:rsidTr="003B53F6">
              <w:tc>
                <w:tcPr>
                  <w:tcW w:w="1984" w:type="dxa"/>
                </w:tcPr>
                <w:p w14:paraId="58923166" w14:textId="77777777" w:rsidR="005D6F96" w:rsidRDefault="005D6F96" w:rsidP="003B53F6">
                  <w:pPr>
                    <w:rPr>
                      <w:rFonts w:hint="eastAsia"/>
                      <w:sz w:val="24"/>
                    </w:rPr>
                  </w:pPr>
                  <w:r>
                    <w:rPr>
                      <w:sz w:val="24"/>
                    </w:rPr>
                    <w:t>P</w:t>
                  </w:r>
                  <w:r>
                    <w:rPr>
                      <w:rFonts w:hint="eastAsia"/>
                      <w:sz w:val="24"/>
                    </w:rPr>
                    <w:t>_RETAILPRICE</w:t>
                  </w:r>
                </w:p>
              </w:tc>
              <w:tc>
                <w:tcPr>
                  <w:tcW w:w="3006" w:type="dxa"/>
                </w:tcPr>
                <w:p w14:paraId="7B7E0E76"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1955" w:type="dxa"/>
                </w:tcPr>
                <w:p w14:paraId="2DFDC11A" w14:textId="77777777" w:rsidR="005D6F96" w:rsidRPr="00C453A7" w:rsidRDefault="005D6F96" w:rsidP="003B53F6">
                  <w:pPr>
                    <w:rPr>
                      <w:rFonts w:hint="eastAsia"/>
                      <w:sz w:val="24"/>
                    </w:rPr>
                  </w:pPr>
                </w:p>
              </w:tc>
            </w:tr>
            <w:tr w:rsidR="005D6F96" w:rsidRPr="00C453A7" w14:paraId="3EE3474C" w14:textId="77777777" w:rsidTr="003B53F6">
              <w:tc>
                <w:tcPr>
                  <w:tcW w:w="1984" w:type="dxa"/>
                </w:tcPr>
                <w:p w14:paraId="5A72658B" w14:textId="77777777" w:rsidR="005D6F96" w:rsidRDefault="005D6F96" w:rsidP="003B53F6">
                  <w:pPr>
                    <w:rPr>
                      <w:rFonts w:hint="eastAsia"/>
                      <w:sz w:val="24"/>
                    </w:rPr>
                  </w:pPr>
                  <w:r>
                    <w:rPr>
                      <w:rFonts w:hint="eastAsia"/>
                      <w:sz w:val="24"/>
                    </w:rPr>
                    <w:t>P_COMMENT</w:t>
                  </w:r>
                </w:p>
              </w:tc>
              <w:tc>
                <w:tcPr>
                  <w:tcW w:w="3006" w:type="dxa"/>
                </w:tcPr>
                <w:p w14:paraId="71AE5E22" w14:textId="77777777" w:rsidR="005D6F96" w:rsidRPr="000A3B6C" w:rsidRDefault="005D6F96" w:rsidP="003B53F6">
                  <w:pPr>
                    <w:pStyle w:val="Default"/>
                    <w:jc w:val="both"/>
                    <w:rPr>
                      <w:rFonts w:hint="eastAsia"/>
                      <w:sz w:val="20"/>
                      <w:szCs w:val="20"/>
                    </w:rPr>
                  </w:pPr>
                  <w:r>
                    <w:rPr>
                      <w:sz w:val="20"/>
                      <w:szCs w:val="20"/>
                    </w:rPr>
                    <w:t xml:space="preserve">variable text, size 23 </w:t>
                  </w:r>
                </w:p>
              </w:tc>
              <w:tc>
                <w:tcPr>
                  <w:tcW w:w="1955" w:type="dxa"/>
                </w:tcPr>
                <w:p w14:paraId="495E39FC" w14:textId="77777777" w:rsidR="005D6F96" w:rsidRPr="00C453A7" w:rsidRDefault="005D6F96" w:rsidP="003B53F6">
                  <w:pPr>
                    <w:rPr>
                      <w:rFonts w:hint="eastAsia"/>
                      <w:sz w:val="24"/>
                    </w:rPr>
                  </w:pPr>
                </w:p>
              </w:tc>
            </w:tr>
            <w:tr w:rsidR="005D6F96" w:rsidRPr="00C453A7" w14:paraId="304B1BCA" w14:textId="77777777" w:rsidTr="003B53F6">
              <w:trPr>
                <w:trHeight w:val="305"/>
              </w:trPr>
              <w:tc>
                <w:tcPr>
                  <w:tcW w:w="6945" w:type="dxa"/>
                  <w:gridSpan w:val="3"/>
                </w:tcPr>
                <w:p w14:paraId="303304C7" w14:textId="77777777" w:rsidR="005D6F96" w:rsidRPr="00C453A7" w:rsidRDefault="005D6F96" w:rsidP="003B53F6">
                  <w:pPr>
                    <w:rPr>
                      <w:rFonts w:hint="eastAsia"/>
                      <w:sz w:val="24"/>
                    </w:rPr>
                  </w:pPr>
                  <w:r>
                    <w:rPr>
                      <w:rFonts w:hint="eastAsia"/>
                      <w:sz w:val="24"/>
                    </w:rPr>
                    <w:t>PRIMARY KEY: P_PARTKEY</w:t>
                  </w:r>
                </w:p>
              </w:tc>
            </w:tr>
          </w:tbl>
          <w:p w14:paraId="4C75D186" w14:textId="77777777" w:rsidR="005D6F96" w:rsidRDefault="005D6F96" w:rsidP="003B53F6">
            <w:pPr>
              <w:rPr>
                <w:sz w:val="20"/>
              </w:rPr>
            </w:pPr>
            <w:r>
              <w:rPr>
                <w:rFonts w:hint="eastAsia"/>
                <w:b/>
                <w:bCs/>
                <w:sz w:val="24"/>
              </w:rPr>
              <w:t xml:space="preserve">(2) </w:t>
            </w:r>
            <w:r>
              <w:rPr>
                <w:rFonts w:hint="eastAsia"/>
              </w:rPr>
              <w:t>供应商</w:t>
            </w:r>
            <w:r>
              <w:rPr>
                <w:b/>
                <w:bCs/>
                <w:sz w:val="20"/>
              </w:rPr>
              <w:t xml:space="preserve">SUPPLIER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507283E8" w14:textId="77777777" w:rsidTr="003B53F6">
              <w:tc>
                <w:tcPr>
                  <w:tcW w:w="1984" w:type="dxa"/>
                  <w:shd w:val="clear" w:color="auto" w:fill="C6D9F1"/>
                  <w:vAlign w:val="center"/>
                </w:tcPr>
                <w:p w14:paraId="5EF3E3E9"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4D7B4081"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0C666D0F" w14:textId="77777777" w:rsidR="005D6F96" w:rsidRPr="00C453A7" w:rsidRDefault="005D6F96" w:rsidP="003B53F6">
                  <w:pPr>
                    <w:jc w:val="center"/>
                    <w:rPr>
                      <w:rFonts w:hint="eastAsia"/>
                      <w:sz w:val="24"/>
                    </w:rPr>
                  </w:pPr>
                  <w:r>
                    <w:rPr>
                      <w:rFonts w:hint="eastAsia"/>
                      <w:sz w:val="24"/>
                    </w:rPr>
                    <w:t>Comment</w:t>
                  </w:r>
                </w:p>
              </w:tc>
            </w:tr>
            <w:tr w:rsidR="005D6F96" w:rsidRPr="00C453A7" w14:paraId="4B0AE1B4" w14:textId="77777777" w:rsidTr="003B53F6">
              <w:tc>
                <w:tcPr>
                  <w:tcW w:w="1984" w:type="dxa"/>
                </w:tcPr>
                <w:p w14:paraId="543B429B" w14:textId="77777777" w:rsidR="005D6F96" w:rsidRPr="00C453A7" w:rsidRDefault="005D6F96" w:rsidP="003B53F6">
                  <w:pPr>
                    <w:rPr>
                      <w:rFonts w:hint="eastAsia"/>
                      <w:sz w:val="24"/>
                    </w:rPr>
                  </w:pPr>
                  <w:r>
                    <w:rPr>
                      <w:sz w:val="24"/>
                    </w:rPr>
                    <w:t>S</w:t>
                  </w:r>
                  <w:r>
                    <w:rPr>
                      <w:rFonts w:hint="eastAsia"/>
                      <w:sz w:val="24"/>
                    </w:rPr>
                    <w:t>_SUPPKEY</w:t>
                  </w:r>
                </w:p>
              </w:tc>
              <w:tc>
                <w:tcPr>
                  <w:tcW w:w="3006" w:type="dxa"/>
                </w:tcPr>
                <w:p w14:paraId="007720A9" w14:textId="77777777" w:rsidR="005D6F96" w:rsidRPr="00232E80" w:rsidRDefault="005D6F96" w:rsidP="003B53F6">
                  <w:pPr>
                    <w:pStyle w:val="Default"/>
                    <w:jc w:val="both"/>
                    <w:rPr>
                      <w:rFonts w:hint="eastAsia"/>
                      <w:sz w:val="20"/>
                      <w:szCs w:val="20"/>
                    </w:rPr>
                  </w:pPr>
                  <w:r>
                    <w:rPr>
                      <w:sz w:val="20"/>
                      <w:szCs w:val="20"/>
                    </w:rPr>
                    <w:t xml:space="preserve">identifier </w:t>
                  </w:r>
                </w:p>
              </w:tc>
              <w:tc>
                <w:tcPr>
                  <w:tcW w:w="1955" w:type="dxa"/>
                </w:tcPr>
                <w:p w14:paraId="752C9988" w14:textId="77777777" w:rsidR="005D6F96" w:rsidRPr="00C453A7" w:rsidRDefault="005D6F96" w:rsidP="003B53F6">
                  <w:pPr>
                    <w:rPr>
                      <w:rFonts w:hint="eastAsia"/>
                      <w:sz w:val="24"/>
                    </w:rPr>
                  </w:pPr>
                  <w:r>
                    <w:rPr>
                      <w:rFonts w:hint="eastAsia"/>
                      <w:sz w:val="24"/>
                    </w:rPr>
                    <w:t>SF*10,000</w:t>
                  </w:r>
                </w:p>
              </w:tc>
            </w:tr>
            <w:tr w:rsidR="005D6F96" w:rsidRPr="00C453A7" w14:paraId="519DEF55" w14:textId="77777777" w:rsidTr="003B53F6">
              <w:tc>
                <w:tcPr>
                  <w:tcW w:w="1984" w:type="dxa"/>
                </w:tcPr>
                <w:p w14:paraId="7B819FF6" w14:textId="77777777" w:rsidR="005D6F96" w:rsidRPr="00C453A7" w:rsidRDefault="005D6F96" w:rsidP="003B53F6">
                  <w:pPr>
                    <w:rPr>
                      <w:rFonts w:hint="eastAsia"/>
                      <w:sz w:val="24"/>
                    </w:rPr>
                  </w:pPr>
                  <w:r>
                    <w:rPr>
                      <w:rFonts w:hint="eastAsia"/>
                      <w:sz w:val="24"/>
                    </w:rPr>
                    <w:t>S_NAME</w:t>
                  </w:r>
                </w:p>
              </w:tc>
              <w:tc>
                <w:tcPr>
                  <w:tcW w:w="3006" w:type="dxa"/>
                </w:tcPr>
                <w:p w14:paraId="36E29DF3" w14:textId="77777777" w:rsidR="005D6F96" w:rsidRPr="000A3B6C" w:rsidRDefault="005D6F96" w:rsidP="003B53F6">
                  <w:pPr>
                    <w:pStyle w:val="Default"/>
                    <w:jc w:val="both"/>
                    <w:rPr>
                      <w:rFonts w:hint="eastAsia"/>
                      <w:sz w:val="20"/>
                      <w:szCs w:val="20"/>
                    </w:rPr>
                  </w:pPr>
                  <w:r>
                    <w:rPr>
                      <w:sz w:val="20"/>
                      <w:szCs w:val="20"/>
                    </w:rPr>
                    <w:t xml:space="preserve">fixed text, size 25 </w:t>
                  </w:r>
                </w:p>
              </w:tc>
              <w:tc>
                <w:tcPr>
                  <w:tcW w:w="1955" w:type="dxa"/>
                </w:tcPr>
                <w:p w14:paraId="2ED2373D" w14:textId="77777777" w:rsidR="005D6F96" w:rsidRPr="00C453A7" w:rsidRDefault="005D6F96" w:rsidP="003B53F6">
                  <w:pPr>
                    <w:rPr>
                      <w:rFonts w:hint="eastAsia"/>
                      <w:sz w:val="24"/>
                    </w:rPr>
                  </w:pPr>
                </w:p>
              </w:tc>
            </w:tr>
            <w:tr w:rsidR="005D6F96" w:rsidRPr="00C453A7" w14:paraId="1A6F111A" w14:textId="77777777" w:rsidTr="003B53F6">
              <w:tc>
                <w:tcPr>
                  <w:tcW w:w="1984" w:type="dxa"/>
                </w:tcPr>
                <w:p w14:paraId="32F3775B" w14:textId="77777777" w:rsidR="005D6F96" w:rsidRPr="00C453A7" w:rsidRDefault="005D6F96" w:rsidP="003B53F6">
                  <w:pPr>
                    <w:rPr>
                      <w:rFonts w:hint="eastAsia"/>
                      <w:sz w:val="24"/>
                    </w:rPr>
                  </w:pPr>
                  <w:r>
                    <w:rPr>
                      <w:rFonts w:hint="eastAsia"/>
                      <w:sz w:val="24"/>
                    </w:rPr>
                    <w:t>S_ADDRESS</w:t>
                  </w:r>
                </w:p>
              </w:tc>
              <w:tc>
                <w:tcPr>
                  <w:tcW w:w="3006" w:type="dxa"/>
                </w:tcPr>
                <w:p w14:paraId="4136B1FB" w14:textId="77777777" w:rsidR="005D6F96" w:rsidRPr="000A3B6C" w:rsidRDefault="005D6F96" w:rsidP="003B53F6">
                  <w:pPr>
                    <w:pStyle w:val="Default"/>
                    <w:jc w:val="both"/>
                    <w:rPr>
                      <w:rFonts w:hint="eastAsia"/>
                      <w:sz w:val="20"/>
                      <w:szCs w:val="20"/>
                    </w:rPr>
                  </w:pPr>
                  <w:r>
                    <w:rPr>
                      <w:sz w:val="20"/>
                      <w:szCs w:val="20"/>
                    </w:rPr>
                    <w:t xml:space="preserve">variable text, size 40 </w:t>
                  </w:r>
                </w:p>
              </w:tc>
              <w:tc>
                <w:tcPr>
                  <w:tcW w:w="1955" w:type="dxa"/>
                </w:tcPr>
                <w:p w14:paraId="6A56AE71" w14:textId="77777777" w:rsidR="005D6F96" w:rsidRPr="00C453A7" w:rsidRDefault="005D6F96" w:rsidP="003B53F6">
                  <w:pPr>
                    <w:rPr>
                      <w:rFonts w:hint="eastAsia"/>
                      <w:sz w:val="24"/>
                    </w:rPr>
                  </w:pPr>
                </w:p>
              </w:tc>
            </w:tr>
            <w:tr w:rsidR="005D6F96" w:rsidRPr="00C453A7" w14:paraId="56AC9181" w14:textId="77777777" w:rsidTr="003B53F6">
              <w:tc>
                <w:tcPr>
                  <w:tcW w:w="1984" w:type="dxa"/>
                </w:tcPr>
                <w:p w14:paraId="31EFC313" w14:textId="77777777" w:rsidR="005D6F96" w:rsidRPr="00C453A7" w:rsidRDefault="005D6F96" w:rsidP="003B53F6">
                  <w:pPr>
                    <w:rPr>
                      <w:rFonts w:hint="eastAsia"/>
                      <w:sz w:val="24"/>
                    </w:rPr>
                  </w:pPr>
                  <w:r>
                    <w:rPr>
                      <w:rFonts w:hint="eastAsia"/>
                      <w:sz w:val="24"/>
                    </w:rPr>
                    <w:t>S_NATIONKEY</w:t>
                  </w:r>
                </w:p>
              </w:tc>
              <w:tc>
                <w:tcPr>
                  <w:tcW w:w="3006" w:type="dxa"/>
                </w:tcPr>
                <w:p w14:paraId="561B8552" w14:textId="77777777" w:rsidR="005D6F96" w:rsidRPr="000A3B6C" w:rsidRDefault="005D6F96" w:rsidP="003B53F6">
                  <w:pPr>
                    <w:pStyle w:val="Default"/>
                    <w:jc w:val="both"/>
                    <w:rPr>
                      <w:rFonts w:hint="eastAsia"/>
                      <w:sz w:val="20"/>
                      <w:szCs w:val="20"/>
                    </w:rPr>
                  </w:pPr>
                  <w:r>
                    <w:rPr>
                      <w:sz w:val="20"/>
                      <w:szCs w:val="20"/>
                    </w:rPr>
                    <w:t xml:space="preserve">Identifier </w:t>
                  </w:r>
                </w:p>
              </w:tc>
              <w:tc>
                <w:tcPr>
                  <w:tcW w:w="1955" w:type="dxa"/>
                </w:tcPr>
                <w:p w14:paraId="78D67753" w14:textId="77777777" w:rsidR="005D6F96" w:rsidRPr="00232E80" w:rsidRDefault="005D6F96" w:rsidP="003B53F6">
                  <w:pPr>
                    <w:pStyle w:val="Default"/>
                    <w:jc w:val="both"/>
                    <w:rPr>
                      <w:rFonts w:hint="eastAsia"/>
                      <w:sz w:val="20"/>
                      <w:szCs w:val="20"/>
                    </w:rPr>
                  </w:pPr>
                  <w:r>
                    <w:rPr>
                      <w:sz w:val="20"/>
                      <w:szCs w:val="20"/>
                    </w:rPr>
                    <w:t xml:space="preserve">Foreign Key to N_NATIONKEY </w:t>
                  </w:r>
                </w:p>
              </w:tc>
            </w:tr>
            <w:tr w:rsidR="005D6F96" w:rsidRPr="00C453A7" w14:paraId="14F43319" w14:textId="77777777" w:rsidTr="003B53F6">
              <w:tc>
                <w:tcPr>
                  <w:tcW w:w="1984" w:type="dxa"/>
                </w:tcPr>
                <w:p w14:paraId="3556E080" w14:textId="77777777" w:rsidR="005D6F96" w:rsidRPr="00C453A7" w:rsidRDefault="005D6F96" w:rsidP="003B53F6">
                  <w:pPr>
                    <w:rPr>
                      <w:rFonts w:hint="eastAsia"/>
                      <w:sz w:val="24"/>
                    </w:rPr>
                  </w:pPr>
                  <w:r>
                    <w:rPr>
                      <w:rFonts w:hint="eastAsia"/>
                      <w:sz w:val="24"/>
                    </w:rPr>
                    <w:t>S_PHONE</w:t>
                  </w:r>
                </w:p>
              </w:tc>
              <w:tc>
                <w:tcPr>
                  <w:tcW w:w="3006" w:type="dxa"/>
                </w:tcPr>
                <w:p w14:paraId="60EF51C9" w14:textId="77777777" w:rsidR="005D6F96" w:rsidRPr="000A3B6C" w:rsidRDefault="005D6F96" w:rsidP="003B53F6">
                  <w:pPr>
                    <w:pStyle w:val="Default"/>
                    <w:jc w:val="both"/>
                    <w:rPr>
                      <w:rFonts w:hint="eastAsia"/>
                      <w:sz w:val="20"/>
                      <w:szCs w:val="20"/>
                    </w:rPr>
                  </w:pPr>
                  <w:r>
                    <w:rPr>
                      <w:sz w:val="20"/>
                      <w:szCs w:val="20"/>
                    </w:rPr>
                    <w:t xml:space="preserve">fixed text, size 15 </w:t>
                  </w:r>
                </w:p>
              </w:tc>
              <w:tc>
                <w:tcPr>
                  <w:tcW w:w="1955" w:type="dxa"/>
                </w:tcPr>
                <w:p w14:paraId="58216A34" w14:textId="77777777" w:rsidR="005D6F96" w:rsidRPr="00C453A7" w:rsidRDefault="005D6F96" w:rsidP="003B53F6">
                  <w:pPr>
                    <w:rPr>
                      <w:rFonts w:hint="eastAsia"/>
                      <w:sz w:val="24"/>
                    </w:rPr>
                  </w:pPr>
                </w:p>
              </w:tc>
            </w:tr>
            <w:tr w:rsidR="005D6F96" w:rsidRPr="00C453A7" w14:paraId="79CDB9FD" w14:textId="77777777" w:rsidTr="003B53F6">
              <w:tc>
                <w:tcPr>
                  <w:tcW w:w="1984" w:type="dxa"/>
                </w:tcPr>
                <w:p w14:paraId="7758F043" w14:textId="77777777" w:rsidR="005D6F96" w:rsidRPr="00C453A7" w:rsidRDefault="005D6F96" w:rsidP="003B53F6">
                  <w:pPr>
                    <w:rPr>
                      <w:rFonts w:hint="eastAsia"/>
                      <w:sz w:val="24"/>
                    </w:rPr>
                  </w:pPr>
                  <w:r>
                    <w:rPr>
                      <w:rFonts w:hint="eastAsia"/>
                      <w:sz w:val="24"/>
                    </w:rPr>
                    <w:t>S_ACCTBAL</w:t>
                  </w:r>
                </w:p>
              </w:tc>
              <w:tc>
                <w:tcPr>
                  <w:tcW w:w="3006" w:type="dxa"/>
                </w:tcPr>
                <w:p w14:paraId="2A0644A9"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1955" w:type="dxa"/>
                </w:tcPr>
                <w:p w14:paraId="4D84C6DC" w14:textId="77777777" w:rsidR="005D6F96" w:rsidRPr="00C453A7" w:rsidRDefault="005D6F96" w:rsidP="003B53F6">
                  <w:pPr>
                    <w:rPr>
                      <w:rFonts w:hint="eastAsia"/>
                      <w:sz w:val="24"/>
                    </w:rPr>
                  </w:pPr>
                </w:p>
              </w:tc>
            </w:tr>
            <w:tr w:rsidR="005D6F96" w:rsidRPr="00C453A7" w14:paraId="6B3AF45F" w14:textId="77777777" w:rsidTr="003B53F6">
              <w:tc>
                <w:tcPr>
                  <w:tcW w:w="1984" w:type="dxa"/>
                </w:tcPr>
                <w:p w14:paraId="64651778" w14:textId="77777777" w:rsidR="005D6F96" w:rsidRPr="00C453A7" w:rsidRDefault="005D6F96" w:rsidP="003B53F6">
                  <w:pPr>
                    <w:rPr>
                      <w:rFonts w:hint="eastAsia"/>
                      <w:sz w:val="24"/>
                    </w:rPr>
                  </w:pPr>
                  <w:r>
                    <w:rPr>
                      <w:rFonts w:hint="eastAsia"/>
                      <w:sz w:val="24"/>
                    </w:rPr>
                    <w:t>S_COMMENT</w:t>
                  </w:r>
                </w:p>
              </w:tc>
              <w:tc>
                <w:tcPr>
                  <w:tcW w:w="3006" w:type="dxa"/>
                </w:tcPr>
                <w:p w14:paraId="15423A7A" w14:textId="77777777" w:rsidR="005D6F96" w:rsidRPr="000A3B6C" w:rsidRDefault="005D6F96" w:rsidP="003B53F6">
                  <w:pPr>
                    <w:pStyle w:val="Default"/>
                    <w:jc w:val="both"/>
                    <w:rPr>
                      <w:rFonts w:hint="eastAsia"/>
                      <w:sz w:val="20"/>
                      <w:szCs w:val="20"/>
                    </w:rPr>
                  </w:pPr>
                  <w:r>
                    <w:rPr>
                      <w:sz w:val="20"/>
                      <w:szCs w:val="20"/>
                    </w:rPr>
                    <w:t xml:space="preserve">variable text, size 101 </w:t>
                  </w:r>
                </w:p>
              </w:tc>
              <w:tc>
                <w:tcPr>
                  <w:tcW w:w="1955" w:type="dxa"/>
                </w:tcPr>
                <w:p w14:paraId="28CA12AB" w14:textId="77777777" w:rsidR="005D6F96" w:rsidRPr="00C453A7" w:rsidRDefault="005D6F96" w:rsidP="003B53F6">
                  <w:pPr>
                    <w:rPr>
                      <w:rFonts w:hint="eastAsia"/>
                      <w:sz w:val="24"/>
                    </w:rPr>
                  </w:pPr>
                </w:p>
              </w:tc>
            </w:tr>
            <w:tr w:rsidR="005D6F96" w:rsidRPr="00C453A7" w14:paraId="426B3DEA" w14:textId="77777777" w:rsidTr="003B53F6">
              <w:trPr>
                <w:trHeight w:val="305"/>
              </w:trPr>
              <w:tc>
                <w:tcPr>
                  <w:tcW w:w="6945" w:type="dxa"/>
                  <w:gridSpan w:val="3"/>
                </w:tcPr>
                <w:p w14:paraId="4FBDE0F0" w14:textId="77777777" w:rsidR="005D6F96" w:rsidRPr="00C453A7" w:rsidRDefault="005D6F96" w:rsidP="003B53F6">
                  <w:pPr>
                    <w:rPr>
                      <w:rFonts w:hint="eastAsia"/>
                      <w:sz w:val="24"/>
                    </w:rPr>
                  </w:pPr>
                  <w:r>
                    <w:rPr>
                      <w:rFonts w:hint="eastAsia"/>
                      <w:sz w:val="24"/>
                    </w:rPr>
                    <w:t>PRIMARY KEY:</w:t>
                  </w:r>
                  <w:r>
                    <w:rPr>
                      <w:sz w:val="24"/>
                    </w:rPr>
                    <w:t xml:space="preserve"> S</w:t>
                  </w:r>
                  <w:r>
                    <w:rPr>
                      <w:rFonts w:hint="eastAsia"/>
                      <w:sz w:val="24"/>
                    </w:rPr>
                    <w:t>_SUPPKEY</w:t>
                  </w:r>
                </w:p>
              </w:tc>
            </w:tr>
          </w:tbl>
          <w:p w14:paraId="273314F9" w14:textId="77777777" w:rsidR="005D6F96" w:rsidRPr="00415B45" w:rsidRDefault="005D6F96" w:rsidP="003B53F6">
            <w:pPr>
              <w:rPr>
                <w:rFonts w:hint="eastAsia"/>
                <w:b/>
                <w:bCs/>
                <w:sz w:val="24"/>
              </w:rPr>
            </w:pPr>
          </w:p>
          <w:p w14:paraId="6DB85B90" w14:textId="77777777" w:rsidR="005D6F96" w:rsidRDefault="005D6F96" w:rsidP="003B53F6">
            <w:pPr>
              <w:rPr>
                <w:sz w:val="20"/>
              </w:rPr>
            </w:pPr>
            <w:r>
              <w:rPr>
                <w:rFonts w:hint="eastAsia"/>
                <w:b/>
                <w:bCs/>
                <w:sz w:val="24"/>
              </w:rPr>
              <w:t xml:space="preserve">(3) </w:t>
            </w:r>
            <w:r>
              <w:rPr>
                <w:rFonts w:hint="eastAsia"/>
                <w:b/>
                <w:bCs/>
                <w:sz w:val="24"/>
              </w:rPr>
              <w:t>零件供应</w:t>
            </w:r>
            <w:r>
              <w:rPr>
                <w:b/>
                <w:bCs/>
                <w:sz w:val="20"/>
              </w:rPr>
              <w:t xml:space="preserve">PARTSUPP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7EB49C7E" w14:textId="77777777" w:rsidTr="003B53F6">
              <w:tc>
                <w:tcPr>
                  <w:tcW w:w="1984" w:type="dxa"/>
                  <w:shd w:val="clear" w:color="auto" w:fill="C6D9F1"/>
                  <w:vAlign w:val="center"/>
                </w:tcPr>
                <w:p w14:paraId="549D8B9D"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3B01D9E1"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51107064" w14:textId="77777777" w:rsidR="005D6F96" w:rsidRPr="00C453A7" w:rsidRDefault="005D6F96" w:rsidP="003B53F6">
                  <w:pPr>
                    <w:jc w:val="center"/>
                    <w:rPr>
                      <w:rFonts w:hint="eastAsia"/>
                      <w:sz w:val="24"/>
                    </w:rPr>
                  </w:pPr>
                  <w:r>
                    <w:rPr>
                      <w:rFonts w:hint="eastAsia"/>
                      <w:sz w:val="24"/>
                    </w:rPr>
                    <w:t>Comment</w:t>
                  </w:r>
                </w:p>
              </w:tc>
            </w:tr>
            <w:tr w:rsidR="005D6F96" w:rsidRPr="00C453A7" w14:paraId="4DCEB8A2" w14:textId="77777777" w:rsidTr="003B53F6">
              <w:tc>
                <w:tcPr>
                  <w:tcW w:w="1984" w:type="dxa"/>
                </w:tcPr>
                <w:p w14:paraId="71E48AC0" w14:textId="77777777" w:rsidR="005D6F96" w:rsidRPr="00DA490F" w:rsidRDefault="005D6F96" w:rsidP="003B53F6">
                  <w:pPr>
                    <w:pStyle w:val="Default"/>
                    <w:jc w:val="both"/>
                    <w:rPr>
                      <w:rFonts w:hint="eastAsia"/>
                      <w:sz w:val="20"/>
                      <w:szCs w:val="20"/>
                    </w:rPr>
                  </w:pPr>
                  <w:r>
                    <w:rPr>
                      <w:sz w:val="20"/>
                      <w:szCs w:val="20"/>
                    </w:rPr>
                    <w:t xml:space="preserve">PS_PARTKEY </w:t>
                  </w:r>
                </w:p>
              </w:tc>
              <w:tc>
                <w:tcPr>
                  <w:tcW w:w="3006" w:type="dxa"/>
                </w:tcPr>
                <w:p w14:paraId="67ABE70D" w14:textId="77777777" w:rsidR="005D6F96" w:rsidRPr="00232E80" w:rsidRDefault="005D6F96" w:rsidP="003B53F6">
                  <w:pPr>
                    <w:pStyle w:val="Default"/>
                    <w:jc w:val="both"/>
                    <w:rPr>
                      <w:rFonts w:hint="eastAsia"/>
                      <w:sz w:val="20"/>
                      <w:szCs w:val="20"/>
                    </w:rPr>
                  </w:pPr>
                  <w:r>
                    <w:rPr>
                      <w:sz w:val="20"/>
                      <w:szCs w:val="20"/>
                    </w:rPr>
                    <w:t xml:space="preserve">identifier </w:t>
                  </w:r>
                </w:p>
              </w:tc>
              <w:tc>
                <w:tcPr>
                  <w:tcW w:w="1955" w:type="dxa"/>
                </w:tcPr>
                <w:p w14:paraId="48CBCEF0" w14:textId="77777777" w:rsidR="005D6F96" w:rsidRPr="00DA490F" w:rsidRDefault="005D6F96" w:rsidP="003B53F6">
                  <w:pPr>
                    <w:pStyle w:val="Default"/>
                    <w:jc w:val="both"/>
                    <w:rPr>
                      <w:rFonts w:hint="eastAsia"/>
                      <w:sz w:val="20"/>
                      <w:szCs w:val="20"/>
                    </w:rPr>
                  </w:pPr>
                  <w:r>
                    <w:rPr>
                      <w:sz w:val="20"/>
                      <w:szCs w:val="20"/>
                    </w:rPr>
                    <w:t xml:space="preserve">Foreign Key to P_PARTKEY </w:t>
                  </w:r>
                </w:p>
              </w:tc>
            </w:tr>
            <w:tr w:rsidR="005D6F96" w:rsidRPr="00C453A7" w14:paraId="6D443033" w14:textId="77777777" w:rsidTr="003B53F6">
              <w:tc>
                <w:tcPr>
                  <w:tcW w:w="1984" w:type="dxa"/>
                </w:tcPr>
                <w:p w14:paraId="0E8E0AD4" w14:textId="77777777" w:rsidR="005D6F96" w:rsidRPr="00DA490F" w:rsidRDefault="005D6F96" w:rsidP="003B53F6">
                  <w:pPr>
                    <w:pStyle w:val="Default"/>
                    <w:jc w:val="both"/>
                    <w:rPr>
                      <w:rFonts w:hint="eastAsia"/>
                      <w:sz w:val="20"/>
                      <w:szCs w:val="20"/>
                    </w:rPr>
                  </w:pPr>
                  <w:r>
                    <w:rPr>
                      <w:sz w:val="20"/>
                      <w:szCs w:val="20"/>
                    </w:rPr>
                    <w:t xml:space="preserve">PS_SUPPKEY </w:t>
                  </w:r>
                </w:p>
              </w:tc>
              <w:tc>
                <w:tcPr>
                  <w:tcW w:w="3006" w:type="dxa"/>
                </w:tcPr>
                <w:p w14:paraId="7A4210AC" w14:textId="77777777" w:rsidR="005D6F96" w:rsidRPr="000A3B6C" w:rsidRDefault="005D6F96" w:rsidP="003B53F6">
                  <w:pPr>
                    <w:pStyle w:val="Default"/>
                    <w:jc w:val="both"/>
                    <w:rPr>
                      <w:rFonts w:hint="eastAsia"/>
                      <w:sz w:val="20"/>
                      <w:szCs w:val="20"/>
                    </w:rPr>
                  </w:pPr>
                  <w:r>
                    <w:rPr>
                      <w:sz w:val="20"/>
                      <w:szCs w:val="20"/>
                    </w:rPr>
                    <w:t xml:space="preserve">Identifier </w:t>
                  </w:r>
                </w:p>
              </w:tc>
              <w:tc>
                <w:tcPr>
                  <w:tcW w:w="1955" w:type="dxa"/>
                </w:tcPr>
                <w:p w14:paraId="53869663" w14:textId="77777777" w:rsidR="005D6F96" w:rsidRPr="00DA490F" w:rsidRDefault="005D6F96" w:rsidP="003B53F6">
                  <w:pPr>
                    <w:pStyle w:val="Default"/>
                    <w:jc w:val="both"/>
                    <w:rPr>
                      <w:rFonts w:hint="eastAsia"/>
                      <w:sz w:val="20"/>
                      <w:szCs w:val="20"/>
                    </w:rPr>
                  </w:pPr>
                  <w:r>
                    <w:rPr>
                      <w:sz w:val="20"/>
                      <w:szCs w:val="20"/>
                    </w:rPr>
                    <w:t xml:space="preserve">Foreign Key to S_SUPPKEY </w:t>
                  </w:r>
                </w:p>
              </w:tc>
            </w:tr>
            <w:tr w:rsidR="005D6F96" w:rsidRPr="00C453A7" w14:paraId="64D63569" w14:textId="77777777" w:rsidTr="003B53F6">
              <w:tc>
                <w:tcPr>
                  <w:tcW w:w="1984" w:type="dxa"/>
                </w:tcPr>
                <w:p w14:paraId="6BFA055E" w14:textId="77777777" w:rsidR="005D6F96" w:rsidRPr="00DA490F" w:rsidRDefault="005D6F96" w:rsidP="003B53F6">
                  <w:pPr>
                    <w:pStyle w:val="Default"/>
                    <w:jc w:val="both"/>
                    <w:rPr>
                      <w:rFonts w:hint="eastAsia"/>
                      <w:sz w:val="20"/>
                      <w:szCs w:val="20"/>
                    </w:rPr>
                  </w:pPr>
                  <w:r>
                    <w:rPr>
                      <w:sz w:val="20"/>
                      <w:szCs w:val="20"/>
                    </w:rPr>
                    <w:t xml:space="preserve">PS_AVAILQTY </w:t>
                  </w:r>
                </w:p>
              </w:tc>
              <w:tc>
                <w:tcPr>
                  <w:tcW w:w="3006" w:type="dxa"/>
                </w:tcPr>
                <w:p w14:paraId="71ACD644" w14:textId="77777777" w:rsidR="005D6F96" w:rsidRPr="000A3B6C" w:rsidRDefault="005D6F96" w:rsidP="003B53F6">
                  <w:pPr>
                    <w:pStyle w:val="Default"/>
                    <w:jc w:val="both"/>
                    <w:rPr>
                      <w:rFonts w:hint="eastAsia"/>
                      <w:sz w:val="20"/>
                      <w:szCs w:val="20"/>
                    </w:rPr>
                  </w:pPr>
                  <w:r>
                    <w:rPr>
                      <w:sz w:val="20"/>
                      <w:szCs w:val="20"/>
                    </w:rPr>
                    <w:t xml:space="preserve">integer </w:t>
                  </w:r>
                </w:p>
              </w:tc>
              <w:tc>
                <w:tcPr>
                  <w:tcW w:w="1955" w:type="dxa"/>
                </w:tcPr>
                <w:p w14:paraId="0EA4D6EF" w14:textId="77777777" w:rsidR="005D6F96" w:rsidRPr="00C453A7" w:rsidRDefault="005D6F96" w:rsidP="003B53F6">
                  <w:pPr>
                    <w:rPr>
                      <w:rFonts w:hint="eastAsia"/>
                      <w:sz w:val="24"/>
                    </w:rPr>
                  </w:pPr>
                </w:p>
              </w:tc>
            </w:tr>
            <w:tr w:rsidR="005D6F96" w:rsidRPr="00C453A7" w14:paraId="5BFCB718" w14:textId="77777777" w:rsidTr="003B53F6">
              <w:tc>
                <w:tcPr>
                  <w:tcW w:w="1984" w:type="dxa"/>
                </w:tcPr>
                <w:p w14:paraId="08CBEBE4" w14:textId="77777777" w:rsidR="005D6F96" w:rsidRPr="00DA490F" w:rsidRDefault="005D6F96" w:rsidP="003B53F6">
                  <w:pPr>
                    <w:pStyle w:val="Default"/>
                    <w:jc w:val="both"/>
                    <w:rPr>
                      <w:rFonts w:hint="eastAsia"/>
                      <w:sz w:val="20"/>
                      <w:szCs w:val="20"/>
                    </w:rPr>
                  </w:pPr>
                  <w:r>
                    <w:rPr>
                      <w:sz w:val="20"/>
                      <w:szCs w:val="20"/>
                    </w:rPr>
                    <w:t xml:space="preserve">PS_SUPPLYCOST </w:t>
                  </w:r>
                </w:p>
              </w:tc>
              <w:tc>
                <w:tcPr>
                  <w:tcW w:w="3006" w:type="dxa"/>
                </w:tcPr>
                <w:p w14:paraId="12254F24"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1955" w:type="dxa"/>
                </w:tcPr>
                <w:p w14:paraId="3C59CC3B" w14:textId="77777777" w:rsidR="005D6F96" w:rsidRPr="00232E80" w:rsidRDefault="005D6F96" w:rsidP="003B53F6">
                  <w:pPr>
                    <w:pStyle w:val="Default"/>
                    <w:jc w:val="both"/>
                    <w:rPr>
                      <w:rFonts w:hint="eastAsia"/>
                      <w:sz w:val="20"/>
                      <w:szCs w:val="20"/>
                    </w:rPr>
                  </w:pPr>
                </w:p>
              </w:tc>
            </w:tr>
            <w:tr w:rsidR="005D6F96" w:rsidRPr="00C453A7" w14:paraId="221609A0" w14:textId="77777777" w:rsidTr="003B53F6">
              <w:tc>
                <w:tcPr>
                  <w:tcW w:w="1984" w:type="dxa"/>
                </w:tcPr>
                <w:p w14:paraId="0908EE63" w14:textId="77777777" w:rsidR="005D6F96" w:rsidRPr="00DA490F" w:rsidRDefault="005D6F96" w:rsidP="003B53F6">
                  <w:pPr>
                    <w:pStyle w:val="Default"/>
                    <w:jc w:val="both"/>
                    <w:rPr>
                      <w:rFonts w:hint="eastAsia"/>
                      <w:sz w:val="20"/>
                      <w:szCs w:val="20"/>
                    </w:rPr>
                  </w:pPr>
                  <w:r>
                    <w:rPr>
                      <w:sz w:val="20"/>
                      <w:szCs w:val="20"/>
                    </w:rPr>
                    <w:t xml:space="preserve">PS_COMMENT </w:t>
                  </w:r>
                </w:p>
              </w:tc>
              <w:tc>
                <w:tcPr>
                  <w:tcW w:w="3006" w:type="dxa"/>
                </w:tcPr>
                <w:p w14:paraId="36ADF733" w14:textId="77777777" w:rsidR="005D6F96" w:rsidRPr="000A3B6C" w:rsidRDefault="005D6F96" w:rsidP="003B53F6">
                  <w:pPr>
                    <w:pStyle w:val="Default"/>
                    <w:jc w:val="both"/>
                    <w:rPr>
                      <w:rFonts w:hint="eastAsia"/>
                      <w:sz w:val="20"/>
                      <w:szCs w:val="20"/>
                    </w:rPr>
                  </w:pPr>
                  <w:r>
                    <w:rPr>
                      <w:sz w:val="20"/>
                      <w:szCs w:val="20"/>
                    </w:rPr>
                    <w:t xml:space="preserve">variable text, size 199  </w:t>
                  </w:r>
                </w:p>
              </w:tc>
              <w:tc>
                <w:tcPr>
                  <w:tcW w:w="1955" w:type="dxa"/>
                </w:tcPr>
                <w:p w14:paraId="4AF131F3" w14:textId="77777777" w:rsidR="005D6F96" w:rsidRPr="00C453A7" w:rsidRDefault="005D6F96" w:rsidP="003B53F6">
                  <w:pPr>
                    <w:rPr>
                      <w:rFonts w:hint="eastAsia"/>
                      <w:sz w:val="24"/>
                    </w:rPr>
                  </w:pPr>
                </w:p>
              </w:tc>
            </w:tr>
            <w:tr w:rsidR="005D6F96" w:rsidRPr="00C453A7" w14:paraId="2BABC65D" w14:textId="77777777" w:rsidTr="003B53F6">
              <w:trPr>
                <w:trHeight w:val="305"/>
              </w:trPr>
              <w:tc>
                <w:tcPr>
                  <w:tcW w:w="6945" w:type="dxa"/>
                  <w:gridSpan w:val="3"/>
                </w:tcPr>
                <w:p w14:paraId="427C0A81" w14:textId="77777777" w:rsidR="005D6F96" w:rsidRPr="00C453A7" w:rsidRDefault="005D6F96" w:rsidP="003B53F6">
                  <w:pPr>
                    <w:rPr>
                      <w:rFonts w:hint="eastAsia"/>
                      <w:sz w:val="24"/>
                    </w:rPr>
                  </w:pPr>
                  <w:r>
                    <w:rPr>
                      <w:rFonts w:hint="eastAsia"/>
                      <w:sz w:val="24"/>
                    </w:rPr>
                    <w:t>PRIMARY KEY:</w:t>
                  </w:r>
                  <w:r>
                    <w:rPr>
                      <w:sz w:val="20"/>
                    </w:rPr>
                    <w:t xml:space="preserve"> PS_PARTKEY</w:t>
                  </w:r>
                  <w:r>
                    <w:rPr>
                      <w:rFonts w:hint="eastAsia"/>
                      <w:sz w:val="20"/>
                    </w:rPr>
                    <w:t>，</w:t>
                  </w:r>
                  <w:r>
                    <w:rPr>
                      <w:sz w:val="20"/>
                    </w:rPr>
                    <w:t>PS_SUPPKEY</w:t>
                  </w:r>
                </w:p>
              </w:tc>
            </w:tr>
          </w:tbl>
          <w:p w14:paraId="77E5ACE8" w14:textId="77777777" w:rsidR="005D6F96" w:rsidRDefault="005D6F96" w:rsidP="003B53F6">
            <w:pPr>
              <w:rPr>
                <w:rFonts w:hint="eastAsia"/>
                <w:bCs/>
                <w:sz w:val="24"/>
              </w:rPr>
            </w:pPr>
          </w:p>
          <w:p w14:paraId="4127394A" w14:textId="77777777" w:rsidR="005D6F96" w:rsidRDefault="005D6F96" w:rsidP="003B53F6">
            <w:pPr>
              <w:rPr>
                <w:sz w:val="20"/>
              </w:rPr>
            </w:pPr>
            <w:r>
              <w:rPr>
                <w:rFonts w:hint="eastAsia"/>
                <w:b/>
                <w:bCs/>
                <w:sz w:val="24"/>
              </w:rPr>
              <w:t xml:space="preserve">(4) </w:t>
            </w:r>
            <w:r>
              <w:rPr>
                <w:rFonts w:hint="eastAsia"/>
                <w:b/>
                <w:bCs/>
                <w:sz w:val="24"/>
              </w:rPr>
              <w:t>客户</w:t>
            </w:r>
            <w:r>
              <w:rPr>
                <w:b/>
                <w:bCs/>
                <w:sz w:val="20"/>
              </w:rPr>
              <w:t xml:space="preserve">CUSTOMER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10CD64B7" w14:textId="77777777" w:rsidTr="003B53F6">
              <w:tc>
                <w:tcPr>
                  <w:tcW w:w="1984" w:type="dxa"/>
                  <w:shd w:val="clear" w:color="auto" w:fill="C6D9F1"/>
                  <w:vAlign w:val="center"/>
                </w:tcPr>
                <w:p w14:paraId="18CDB336"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2660E49A"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6E2EB472" w14:textId="77777777" w:rsidR="005D6F96" w:rsidRPr="00C453A7" w:rsidRDefault="005D6F96" w:rsidP="003B53F6">
                  <w:pPr>
                    <w:jc w:val="center"/>
                    <w:rPr>
                      <w:rFonts w:hint="eastAsia"/>
                      <w:sz w:val="24"/>
                    </w:rPr>
                  </w:pPr>
                  <w:r>
                    <w:rPr>
                      <w:rFonts w:hint="eastAsia"/>
                      <w:sz w:val="24"/>
                    </w:rPr>
                    <w:t>Comment</w:t>
                  </w:r>
                </w:p>
              </w:tc>
            </w:tr>
            <w:tr w:rsidR="005D6F96" w:rsidRPr="00C453A7" w14:paraId="1D7872BE" w14:textId="77777777" w:rsidTr="003B53F6">
              <w:tc>
                <w:tcPr>
                  <w:tcW w:w="1984" w:type="dxa"/>
                </w:tcPr>
                <w:p w14:paraId="329D7827" w14:textId="77777777" w:rsidR="005D6F96" w:rsidRPr="00DA490F" w:rsidRDefault="005D6F96" w:rsidP="003B53F6">
                  <w:pPr>
                    <w:pStyle w:val="Default"/>
                    <w:jc w:val="both"/>
                    <w:rPr>
                      <w:rFonts w:hint="eastAsia"/>
                      <w:sz w:val="20"/>
                      <w:szCs w:val="20"/>
                    </w:rPr>
                  </w:pPr>
                  <w:r>
                    <w:rPr>
                      <w:sz w:val="20"/>
                      <w:szCs w:val="20"/>
                    </w:rPr>
                    <w:lastRenderedPageBreak/>
                    <w:t xml:space="preserve">C_CUSTKEY </w:t>
                  </w:r>
                </w:p>
              </w:tc>
              <w:tc>
                <w:tcPr>
                  <w:tcW w:w="3006" w:type="dxa"/>
                </w:tcPr>
                <w:p w14:paraId="5E17486F" w14:textId="77777777" w:rsidR="005D6F96" w:rsidRPr="00232E80" w:rsidRDefault="005D6F96" w:rsidP="003B53F6">
                  <w:pPr>
                    <w:pStyle w:val="Default"/>
                    <w:jc w:val="both"/>
                    <w:rPr>
                      <w:rFonts w:hint="eastAsia"/>
                      <w:sz w:val="20"/>
                      <w:szCs w:val="20"/>
                    </w:rPr>
                  </w:pPr>
                  <w:r>
                    <w:rPr>
                      <w:sz w:val="20"/>
                      <w:szCs w:val="20"/>
                    </w:rPr>
                    <w:t xml:space="preserve">identifier </w:t>
                  </w:r>
                </w:p>
              </w:tc>
              <w:tc>
                <w:tcPr>
                  <w:tcW w:w="1955" w:type="dxa"/>
                </w:tcPr>
                <w:p w14:paraId="3E42A31D" w14:textId="77777777" w:rsidR="005D6F96" w:rsidRPr="00DA490F" w:rsidRDefault="005D6F96" w:rsidP="003B53F6">
                  <w:pPr>
                    <w:pStyle w:val="Default"/>
                    <w:jc w:val="both"/>
                    <w:rPr>
                      <w:rFonts w:hint="eastAsia"/>
                      <w:sz w:val="20"/>
                      <w:szCs w:val="20"/>
                    </w:rPr>
                  </w:pPr>
                  <w:r>
                    <w:rPr>
                      <w:sz w:val="20"/>
                      <w:szCs w:val="20"/>
                    </w:rPr>
                    <w:t xml:space="preserve">SF*150,000 </w:t>
                  </w:r>
                </w:p>
              </w:tc>
            </w:tr>
            <w:tr w:rsidR="005D6F96" w:rsidRPr="00C453A7" w14:paraId="3A911F33" w14:textId="77777777" w:rsidTr="003B53F6">
              <w:tc>
                <w:tcPr>
                  <w:tcW w:w="1984" w:type="dxa"/>
                </w:tcPr>
                <w:p w14:paraId="30D6A962" w14:textId="77777777" w:rsidR="005D6F96" w:rsidRPr="00DA490F" w:rsidRDefault="005D6F96" w:rsidP="003B53F6">
                  <w:pPr>
                    <w:pStyle w:val="Default"/>
                    <w:jc w:val="both"/>
                    <w:rPr>
                      <w:rFonts w:hint="eastAsia"/>
                      <w:sz w:val="20"/>
                      <w:szCs w:val="20"/>
                    </w:rPr>
                  </w:pPr>
                  <w:r>
                    <w:rPr>
                      <w:sz w:val="20"/>
                      <w:szCs w:val="20"/>
                    </w:rPr>
                    <w:t xml:space="preserve">C_NAME </w:t>
                  </w:r>
                </w:p>
              </w:tc>
              <w:tc>
                <w:tcPr>
                  <w:tcW w:w="3006" w:type="dxa"/>
                </w:tcPr>
                <w:p w14:paraId="362CDD95" w14:textId="77777777" w:rsidR="005D6F96" w:rsidRPr="000A3B6C" w:rsidRDefault="005D6F96" w:rsidP="003B53F6">
                  <w:pPr>
                    <w:pStyle w:val="Default"/>
                    <w:jc w:val="both"/>
                    <w:rPr>
                      <w:rFonts w:hint="eastAsia"/>
                      <w:sz w:val="20"/>
                      <w:szCs w:val="20"/>
                    </w:rPr>
                  </w:pPr>
                  <w:r>
                    <w:rPr>
                      <w:sz w:val="20"/>
                      <w:szCs w:val="20"/>
                    </w:rPr>
                    <w:t xml:space="preserve">variable text, size 25 </w:t>
                  </w:r>
                </w:p>
              </w:tc>
              <w:tc>
                <w:tcPr>
                  <w:tcW w:w="1955" w:type="dxa"/>
                </w:tcPr>
                <w:p w14:paraId="723D73D1" w14:textId="77777777" w:rsidR="005D6F96" w:rsidRPr="00C453A7" w:rsidRDefault="005D6F96" w:rsidP="003B53F6">
                  <w:pPr>
                    <w:rPr>
                      <w:rFonts w:hint="eastAsia"/>
                      <w:sz w:val="24"/>
                    </w:rPr>
                  </w:pPr>
                </w:p>
              </w:tc>
            </w:tr>
            <w:tr w:rsidR="005D6F96" w:rsidRPr="00C453A7" w14:paraId="376FFE45" w14:textId="77777777" w:rsidTr="003B53F6">
              <w:tc>
                <w:tcPr>
                  <w:tcW w:w="1984" w:type="dxa"/>
                </w:tcPr>
                <w:p w14:paraId="6C66AE2F" w14:textId="77777777" w:rsidR="005D6F96" w:rsidRPr="00DA490F" w:rsidRDefault="005D6F96" w:rsidP="003B53F6">
                  <w:pPr>
                    <w:pStyle w:val="Default"/>
                    <w:jc w:val="both"/>
                    <w:rPr>
                      <w:rFonts w:hint="eastAsia"/>
                      <w:sz w:val="20"/>
                      <w:szCs w:val="20"/>
                    </w:rPr>
                  </w:pPr>
                  <w:r>
                    <w:rPr>
                      <w:sz w:val="20"/>
                      <w:szCs w:val="20"/>
                    </w:rPr>
                    <w:t xml:space="preserve">C_ADDRESS </w:t>
                  </w:r>
                </w:p>
              </w:tc>
              <w:tc>
                <w:tcPr>
                  <w:tcW w:w="3006" w:type="dxa"/>
                </w:tcPr>
                <w:p w14:paraId="3A3525EE" w14:textId="77777777" w:rsidR="005D6F96" w:rsidRPr="000A3B6C" w:rsidRDefault="005D6F96" w:rsidP="003B53F6">
                  <w:pPr>
                    <w:pStyle w:val="Default"/>
                    <w:jc w:val="both"/>
                    <w:rPr>
                      <w:rFonts w:hint="eastAsia"/>
                      <w:sz w:val="20"/>
                      <w:szCs w:val="20"/>
                    </w:rPr>
                  </w:pPr>
                  <w:r>
                    <w:rPr>
                      <w:sz w:val="20"/>
                      <w:szCs w:val="20"/>
                    </w:rPr>
                    <w:t xml:space="preserve">variable text, size 40 </w:t>
                  </w:r>
                </w:p>
              </w:tc>
              <w:tc>
                <w:tcPr>
                  <w:tcW w:w="1955" w:type="dxa"/>
                </w:tcPr>
                <w:p w14:paraId="23FCE1D2" w14:textId="77777777" w:rsidR="005D6F96" w:rsidRPr="00C453A7" w:rsidRDefault="005D6F96" w:rsidP="003B53F6">
                  <w:pPr>
                    <w:rPr>
                      <w:rFonts w:hint="eastAsia"/>
                      <w:sz w:val="24"/>
                    </w:rPr>
                  </w:pPr>
                </w:p>
              </w:tc>
            </w:tr>
            <w:tr w:rsidR="005D6F96" w:rsidRPr="00C453A7" w14:paraId="3229A59E" w14:textId="77777777" w:rsidTr="003B53F6">
              <w:tc>
                <w:tcPr>
                  <w:tcW w:w="1984" w:type="dxa"/>
                </w:tcPr>
                <w:p w14:paraId="5E7A73C2" w14:textId="77777777" w:rsidR="005D6F96" w:rsidRPr="00DA490F" w:rsidRDefault="005D6F96" w:rsidP="003B53F6">
                  <w:pPr>
                    <w:pStyle w:val="Default"/>
                    <w:jc w:val="both"/>
                    <w:rPr>
                      <w:rFonts w:hint="eastAsia"/>
                      <w:sz w:val="20"/>
                      <w:szCs w:val="20"/>
                    </w:rPr>
                  </w:pPr>
                  <w:r>
                    <w:rPr>
                      <w:sz w:val="20"/>
                      <w:szCs w:val="20"/>
                    </w:rPr>
                    <w:t xml:space="preserve">C_NATIONKEY </w:t>
                  </w:r>
                </w:p>
              </w:tc>
              <w:tc>
                <w:tcPr>
                  <w:tcW w:w="3006" w:type="dxa"/>
                </w:tcPr>
                <w:p w14:paraId="1AB7B963" w14:textId="77777777" w:rsidR="005D6F96" w:rsidRPr="000A3B6C" w:rsidRDefault="005D6F96" w:rsidP="003B53F6">
                  <w:pPr>
                    <w:pStyle w:val="Default"/>
                    <w:jc w:val="both"/>
                    <w:rPr>
                      <w:rFonts w:hint="eastAsia"/>
                      <w:sz w:val="20"/>
                      <w:szCs w:val="20"/>
                    </w:rPr>
                  </w:pPr>
                  <w:r>
                    <w:rPr>
                      <w:sz w:val="20"/>
                      <w:szCs w:val="20"/>
                    </w:rPr>
                    <w:t xml:space="preserve">Identifier </w:t>
                  </w:r>
                </w:p>
              </w:tc>
              <w:tc>
                <w:tcPr>
                  <w:tcW w:w="1955" w:type="dxa"/>
                </w:tcPr>
                <w:p w14:paraId="154FD1A0" w14:textId="77777777" w:rsidR="005D6F96" w:rsidRPr="00232E80" w:rsidRDefault="005D6F96" w:rsidP="003B53F6">
                  <w:pPr>
                    <w:pStyle w:val="Default"/>
                    <w:jc w:val="both"/>
                    <w:rPr>
                      <w:rFonts w:hint="eastAsia"/>
                      <w:sz w:val="20"/>
                      <w:szCs w:val="20"/>
                    </w:rPr>
                  </w:pPr>
                  <w:r>
                    <w:rPr>
                      <w:sz w:val="20"/>
                      <w:szCs w:val="20"/>
                    </w:rPr>
                    <w:t xml:space="preserve">Foreign Key to N_NATIONKEY </w:t>
                  </w:r>
                </w:p>
              </w:tc>
            </w:tr>
            <w:tr w:rsidR="005D6F96" w:rsidRPr="00C453A7" w14:paraId="301B3EAC" w14:textId="77777777" w:rsidTr="003B53F6">
              <w:tc>
                <w:tcPr>
                  <w:tcW w:w="1984" w:type="dxa"/>
                </w:tcPr>
                <w:p w14:paraId="02C3649C" w14:textId="77777777" w:rsidR="005D6F96" w:rsidRPr="00DA490F" w:rsidRDefault="005D6F96" w:rsidP="003B53F6">
                  <w:pPr>
                    <w:pStyle w:val="Default"/>
                    <w:jc w:val="both"/>
                    <w:rPr>
                      <w:rFonts w:hint="eastAsia"/>
                      <w:sz w:val="20"/>
                      <w:szCs w:val="20"/>
                    </w:rPr>
                  </w:pPr>
                  <w:r>
                    <w:rPr>
                      <w:sz w:val="20"/>
                      <w:szCs w:val="20"/>
                    </w:rPr>
                    <w:t xml:space="preserve">C_PHONE </w:t>
                  </w:r>
                </w:p>
              </w:tc>
              <w:tc>
                <w:tcPr>
                  <w:tcW w:w="3006" w:type="dxa"/>
                </w:tcPr>
                <w:p w14:paraId="1CF76FB8" w14:textId="77777777" w:rsidR="005D6F96" w:rsidRPr="000A3B6C" w:rsidRDefault="005D6F96" w:rsidP="003B53F6">
                  <w:pPr>
                    <w:pStyle w:val="Default"/>
                    <w:jc w:val="both"/>
                    <w:rPr>
                      <w:rFonts w:hint="eastAsia"/>
                      <w:sz w:val="20"/>
                      <w:szCs w:val="20"/>
                    </w:rPr>
                  </w:pPr>
                  <w:r>
                    <w:rPr>
                      <w:sz w:val="20"/>
                      <w:szCs w:val="20"/>
                    </w:rPr>
                    <w:t xml:space="preserve">fixed text, size 15 </w:t>
                  </w:r>
                </w:p>
              </w:tc>
              <w:tc>
                <w:tcPr>
                  <w:tcW w:w="1955" w:type="dxa"/>
                </w:tcPr>
                <w:p w14:paraId="5B859E6A" w14:textId="77777777" w:rsidR="005D6F96" w:rsidRPr="00C453A7" w:rsidRDefault="005D6F96" w:rsidP="003B53F6">
                  <w:pPr>
                    <w:rPr>
                      <w:rFonts w:hint="eastAsia"/>
                      <w:sz w:val="24"/>
                    </w:rPr>
                  </w:pPr>
                </w:p>
              </w:tc>
            </w:tr>
            <w:tr w:rsidR="005D6F96" w:rsidRPr="00C453A7" w14:paraId="6A6B29D6" w14:textId="77777777" w:rsidTr="003B53F6">
              <w:tc>
                <w:tcPr>
                  <w:tcW w:w="1984" w:type="dxa"/>
                </w:tcPr>
                <w:p w14:paraId="2040111F" w14:textId="77777777" w:rsidR="005D6F96" w:rsidRPr="00DA490F" w:rsidRDefault="005D6F96" w:rsidP="003B53F6">
                  <w:pPr>
                    <w:pStyle w:val="Default"/>
                    <w:jc w:val="both"/>
                    <w:rPr>
                      <w:rFonts w:hint="eastAsia"/>
                      <w:sz w:val="20"/>
                      <w:szCs w:val="20"/>
                    </w:rPr>
                  </w:pPr>
                  <w:r>
                    <w:rPr>
                      <w:sz w:val="20"/>
                      <w:szCs w:val="20"/>
                    </w:rPr>
                    <w:t xml:space="preserve">C_ACCTBAL </w:t>
                  </w:r>
                </w:p>
              </w:tc>
              <w:tc>
                <w:tcPr>
                  <w:tcW w:w="3006" w:type="dxa"/>
                </w:tcPr>
                <w:p w14:paraId="54DD946C"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1955" w:type="dxa"/>
                </w:tcPr>
                <w:p w14:paraId="5393DBFC" w14:textId="77777777" w:rsidR="005D6F96" w:rsidRPr="00C453A7" w:rsidRDefault="005D6F96" w:rsidP="003B53F6">
                  <w:pPr>
                    <w:rPr>
                      <w:rFonts w:hint="eastAsia"/>
                      <w:sz w:val="24"/>
                    </w:rPr>
                  </w:pPr>
                </w:p>
              </w:tc>
            </w:tr>
            <w:tr w:rsidR="005D6F96" w:rsidRPr="00C453A7" w14:paraId="4532C620" w14:textId="77777777" w:rsidTr="003B53F6">
              <w:tc>
                <w:tcPr>
                  <w:tcW w:w="1984" w:type="dxa"/>
                </w:tcPr>
                <w:p w14:paraId="2C30E809" w14:textId="77777777" w:rsidR="005D6F96" w:rsidRPr="00DA490F" w:rsidRDefault="005D6F96" w:rsidP="003B53F6">
                  <w:pPr>
                    <w:pStyle w:val="Default"/>
                    <w:jc w:val="both"/>
                    <w:rPr>
                      <w:rFonts w:hint="eastAsia"/>
                      <w:sz w:val="20"/>
                      <w:szCs w:val="20"/>
                    </w:rPr>
                  </w:pPr>
                  <w:r>
                    <w:rPr>
                      <w:sz w:val="20"/>
                      <w:szCs w:val="20"/>
                    </w:rPr>
                    <w:t xml:space="preserve">C_MKTSEGMENT </w:t>
                  </w:r>
                </w:p>
              </w:tc>
              <w:tc>
                <w:tcPr>
                  <w:tcW w:w="3006" w:type="dxa"/>
                </w:tcPr>
                <w:p w14:paraId="6B426D52" w14:textId="77777777" w:rsidR="005D6F96" w:rsidRPr="000A3B6C" w:rsidRDefault="005D6F96" w:rsidP="003B53F6">
                  <w:pPr>
                    <w:pStyle w:val="Default"/>
                    <w:jc w:val="both"/>
                    <w:rPr>
                      <w:rFonts w:hint="eastAsia"/>
                      <w:sz w:val="20"/>
                      <w:szCs w:val="20"/>
                    </w:rPr>
                  </w:pPr>
                  <w:r>
                    <w:rPr>
                      <w:sz w:val="20"/>
                      <w:szCs w:val="20"/>
                    </w:rPr>
                    <w:t xml:space="preserve">fixed text, size 10 </w:t>
                  </w:r>
                </w:p>
              </w:tc>
              <w:tc>
                <w:tcPr>
                  <w:tcW w:w="1955" w:type="dxa"/>
                </w:tcPr>
                <w:p w14:paraId="6E68CAA3" w14:textId="77777777" w:rsidR="005D6F96" w:rsidRPr="00C453A7" w:rsidRDefault="005D6F96" w:rsidP="003B53F6">
                  <w:pPr>
                    <w:rPr>
                      <w:rFonts w:hint="eastAsia"/>
                      <w:sz w:val="24"/>
                    </w:rPr>
                  </w:pPr>
                </w:p>
              </w:tc>
            </w:tr>
            <w:tr w:rsidR="005D6F96" w:rsidRPr="00C453A7" w14:paraId="0887B081" w14:textId="77777777" w:rsidTr="003B53F6">
              <w:tc>
                <w:tcPr>
                  <w:tcW w:w="1984" w:type="dxa"/>
                </w:tcPr>
                <w:p w14:paraId="47E79DA7" w14:textId="77777777" w:rsidR="005D6F96" w:rsidRPr="00DA490F" w:rsidRDefault="005D6F96" w:rsidP="003B53F6">
                  <w:pPr>
                    <w:pStyle w:val="Default"/>
                    <w:jc w:val="both"/>
                    <w:rPr>
                      <w:rFonts w:hint="eastAsia"/>
                      <w:sz w:val="20"/>
                      <w:szCs w:val="20"/>
                    </w:rPr>
                  </w:pPr>
                  <w:r>
                    <w:rPr>
                      <w:sz w:val="20"/>
                      <w:szCs w:val="20"/>
                    </w:rPr>
                    <w:t xml:space="preserve">C_COMMENT </w:t>
                  </w:r>
                </w:p>
              </w:tc>
              <w:tc>
                <w:tcPr>
                  <w:tcW w:w="3006" w:type="dxa"/>
                </w:tcPr>
                <w:p w14:paraId="1B97FC51" w14:textId="77777777" w:rsidR="005D6F96" w:rsidRDefault="005D6F96" w:rsidP="003B53F6">
                  <w:pPr>
                    <w:pStyle w:val="Default"/>
                    <w:jc w:val="both"/>
                    <w:rPr>
                      <w:sz w:val="20"/>
                      <w:szCs w:val="20"/>
                    </w:rPr>
                  </w:pPr>
                  <w:r>
                    <w:rPr>
                      <w:sz w:val="20"/>
                      <w:szCs w:val="20"/>
                    </w:rPr>
                    <w:t xml:space="preserve">variable text, size 117 </w:t>
                  </w:r>
                </w:p>
              </w:tc>
              <w:tc>
                <w:tcPr>
                  <w:tcW w:w="1955" w:type="dxa"/>
                </w:tcPr>
                <w:p w14:paraId="30B77170" w14:textId="77777777" w:rsidR="005D6F96" w:rsidRPr="00C453A7" w:rsidRDefault="005D6F96" w:rsidP="003B53F6">
                  <w:pPr>
                    <w:rPr>
                      <w:rFonts w:hint="eastAsia"/>
                      <w:sz w:val="24"/>
                    </w:rPr>
                  </w:pPr>
                </w:p>
              </w:tc>
            </w:tr>
            <w:tr w:rsidR="005D6F96" w:rsidRPr="00C453A7" w14:paraId="67406972" w14:textId="77777777" w:rsidTr="003B53F6">
              <w:trPr>
                <w:trHeight w:val="305"/>
              </w:trPr>
              <w:tc>
                <w:tcPr>
                  <w:tcW w:w="6945" w:type="dxa"/>
                  <w:gridSpan w:val="3"/>
                </w:tcPr>
                <w:p w14:paraId="588AFE08" w14:textId="77777777" w:rsidR="005D6F96" w:rsidRPr="00C453A7" w:rsidRDefault="005D6F96" w:rsidP="003B53F6">
                  <w:pPr>
                    <w:rPr>
                      <w:rFonts w:hint="eastAsia"/>
                      <w:sz w:val="24"/>
                    </w:rPr>
                  </w:pPr>
                  <w:r>
                    <w:rPr>
                      <w:rFonts w:hint="eastAsia"/>
                      <w:sz w:val="24"/>
                    </w:rPr>
                    <w:t>PRIMARY KEY:</w:t>
                  </w:r>
                  <w:r>
                    <w:rPr>
                      <w:sz w:val="24"/>
                    </w:rPr>
                    <w:t xml:space="preserve"> </w:t>
                  </w:r>
                  <w:r>
                    <w:t xml:space="preserve">C_CUSTKEY </w:t>
                  </w:r>
                </w:p>
              </w:tc>
            </w:tr>
          </w:tbl>
          <w:p w14:paraId="2D1A33E0" w14:textId="77777777" w:rsidR="005D6F96" w:rsidRDefault="005D6F96" w:rsidP="003B53F6">
            <w:pPr>
              <w:rPr>
                <w:rFonts w:hint="eastAsia"/>
                <w:bCs/>
                <w:sz w:val="24"/>
              </w:rPr>
            </w:pPr>
          </w:p>
          <w:p w14:paraId="6144DCB5" w14:textId="77777777" w:rsidR="005D6F96" w:rsidRDefault="005D6F96" w:rsidP="003B53F6">
            <w:pPr>
              <w:rPr>
                <w:sz w:val="20"/>
              </w:rPr>
            </w:pPr>
            <w:r>
              <w:rPr>
                <w:rFonts w:hint="eastAsia"/>
                <w:b/>
                <w:bCs/>
                <w:sz w:val="24"/>
              </w:rPr>
              <w:t xml:space="preserve">(5) </w:t>
            </w:r>
            <w:r>
              <w:rPr>
                <w:rFonts w:hint="eastAsia"/>
                <w:b/>
                <w:bCs/>
                <w:sz w:val="24"/>
              </w:rPr>
              <w:t>订单</w:t>
            </w:r>
            <w:r>
              <w:rPr>
                <w:b/>
                <w:bCs/>
                <w:sz w:val="20"/>
              </w:rPr>
              <w:t xml:space="preserve">ORDERS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1"/>
              <w:gridCol w:w="3006"/>
              <w:gridCol w:w="1955"/>
            </w:tblGrid>
            <w:tr w:rsidR="005D6F96" w:rsidRPr="00C453A7" w14:paraId="6320BBB2" w14:textId="77777777" w:rsidTr="003B53F6">
              <w:tc>
                <w:tcPr>
                  <w:tcW w:w="2061" w:type="dxa"/>
                  <w:shd w:val="clear" w:color="auto" w:fill="C6D9F1"/>
                  <w:vAlign w:val="center"/>
                </w:tcPr>
                <w:p w14:paraId="29D3FEC5"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44E19E70"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1E88047C" w14:textId="77777777" w:rsidR="005D6F96" w:rsidRPr="00C453A7" w:rsidRDefault="005D6F96" w:rsidP="003B53F6">
                  <w:pPr>
                    <w:jc w:val="center"/>
                    <w:rPr>
                      <w:rFonts w:hint="eastAsia"/>
                      <w:sz w:val="24"/>
                    </w:rPr>
                  </w:pPr>
                  <w:r>
                    <w:rPr>
                      <w:rFonts w:hint="eastAsia"/>
                      <w:sz w:val="24"/>
                    </w:rPr>
                    <w:t>Comment</w:t>
                  </w:r>
                </w:p>
              </w:tc>
            </w:tr>
            <w:tr w:rsidR="005D6F96" w:rsidRPr="00C453A7" w14:paraId="54C4A0C7" w14:textId="77777777" w:rsidTr="003B53F6">
              <w:tc>
                <w:tcPr>
                  <w:tcW w:w="2061" w:type="dxa"/>
                </w:tcPr>
                <w:p w14:paraId="79CD93C5" w14:textId="77777777" w:rsidR="005D6F96" w:rsidRPr="00DA490F" w:rsidRDefault="005D6F96" w:rsidP="003B53F6">
                  <w:pPr>
                    <w:pStyle w:val="Default"/>
                    <w:jc w:val="both"/>
                    <w:rPr>
                      <w:rFonts w:hint="eastAsia"/>
                      <w:sz w:val="20"/>
                      <w:szCs w:val="20"/>
                    </w:rPr>
                  </w:pPr>
                  <w:r>
                    <w:rPr>
                      <w:sz w:val="20"/>
                      <w:szCs w:val="20"/>
                    </w:rPr>
                    <w:t xml:space="preserve">O_ORDERKEY </w:t>
                  </w:r>
                </w:p>
              </w:tc>
              <w:tc>
                <w:tcPr>
                  <w:tcW w:w="3006" w:type="dxa"/>
                </w:tcPr>
                <w:p w14:paraId="5EAAF349" w14:textId="77777777" w:rsidR="005D6F96" w:rsidRPr="00C453A7" w:rsidRDefault="005D6F96" w:rsidP="003B53F6">
                  <w:pPr>
                    <w:rPr>
                      <w:rFonts w:hint="eastAsia"/>
                      <w:sz w:val="24"/>
                    </w:rPr>
                  </w:pPr>
                  <w:r>
                    <w:rPr>
                      <w:sz w:val="24"/>
                    </w:rPr>
                    <w:t>identifier</w:t>
                  </w:r>
                </w:p>
              </w:tc>
              <w:tc>
                <w:tcPr>
                  <w:tcW w:w="1955" w:type="dxa"/>
                </w:tcPr>
                <w:p w14:paraId="5F442823" w14:textId="77777777" w:rsidR="005D6F96" w:rsidRPr="00DA490F" w:rsidRDefault="005D6F96" w:rsidP="003B53F6">
                  <w:pPr>
                    <w:pStyle w:val="Default"/>
                    <w:jc w:val="both"/>
                    <w:rPr>
                      <w:rFonts w:hint="eastAsia"/>
                      <w:sz w:val="20"/>
                      <w:szCs w:val="20"/>
                    </w:rPr>
                  </w:pPr>
                  <w:r>
                    <w:rPr>
                      <w:sz w:val="20"/>
                      <w:szCs w:val="20"/>
                    </w:rPr>
                    <w:t xml:space="preserve">SF*1,500,000 </w:t>
                  </w:r>
                </w:p>
              </w:tc>
            </w:tr>
            <w:tr w:rsidR="005D6F96" w:rsidRPr="00C453A7" w14:paraId="2E170ABC" w14:textId="77777777" w:rsidTr="003B53F6">
              <w:tc>
                <w:tcPr>
                  <w:tcW w:w="2061" w:type="dxa"/>
                </w:tcPr>
                <w:p w14:paraId="1658D8DF" w14:textId="77777777" w:rsidR="005D6F96" w:rsidRPr="00DA490F" w:rsidRDefault="005D6F96" w:rsidP="003B53F6">
                  <w:pPr>
                    <w:pStyle w:val="Default"/>
                    <w:jc w:val="both"/>
                    <w:rPr>
                      <w:rFonts w:hint="eastAsia"/>
                      <w:sz w:val="20"/>
                      <w:szCs w:val="20"/>
                    </w:rPr>
                  </w:pPr>
                  <w:r>
                    <w:rPr>
                      <w:sz w:val="20"/>
                      <w:szCs w:val="20"/>
                    </w:rPr>
                    <w:t xml:space="preserve">O_CUSTKEY </w:t>
                  </w:r>
                </w:p>
              </w:tc>
              <w:tc>
                <w:tcPr>
                  <w:tcW w:w="3006" w:type="dxa"/>
                </w:tcPr>
                <w:p w14:paraId="6984B009" w14:textId="77777777" w:rsidR="005D6F96" w:rsidRPr="000A3B6C" w:rsidRDefault="005D6F96" w:rsidP="003B53F6">
                  <w:pPr>
                    <w:pStyle w:val="Default"/>
                    <w:jc w:val="both"/>
                    <w:rPr>
                      <w:rFonts w:hint="eastAsia"/>
                      <w:sz w:val="20"/>
                      <w:szCs w:val="20"/>
                    </w:rPr>
                  </w:pPr>
                  <w:r>
                    <w:t>identifier</w:t>
                  </w:r>
                </w:p>
              </w:tc>
              <w:tc>
                <w:tcPr>
                  <w:tcW w:w="1955" w:type="dxa"/>
                </w:tcPr>
                <w:p w14:paraId="22623EFC" w14:textId="77777777" w:rsidR="005D6F96" w:rsidRPr="00DA490F" w:rsidRDefault="005D6F96" w:rsidP="003B53F6">
                  <w:pPr>
                    <w:pStyle w:val="Default"/>
                    <w:jc w:val="both"/>
                    <w:rPr>
                      <w:rFonts w:hint="eastAsia"/>
                      <w:sz w:val="20"/>
                      <w:szCs w:val="20"/>
                    </w:rPr>
                  </w:pPr>
                  <w:r>
                    <w:rPr>
                      <w:sz w:val="20"/>
                      <w:szCs w:val="20"/>
                    </w:rPr>
                    <w:t xml:space="preserve">Foreign Key to C_CUSTKEY </w:t>
                  </w:r>
                </w:p>
              </w:tc>
            </w:tr>
            <w:tr w:rsidR="005D6F96" w:rsidRPr="00C453A7" w14:paraId="71A03F1F" w14:textId="77777777" w:rsidTr="003B53F6">
              <w:tc>
                <w:tcPr>
                  <w:tcW w:w="2061" w:type="dxa"/>
                </w:tcPr>
                <w:p w14:paraId="4503A92F" w14:textId="77777777" w:rsidR="005D6F96" w:rsidRPr="00DA490F" w:rsidRDefault="005D6F96" w:rsidP="003B53F6">
                  <w:pPr>
                    <w:pStyle w:val="Default"/>
                    <w:jc w:val="both"/>
                    <w:rPr>
                      <w:rFonts w:hint="eastAsia"/>
                      <w:sz w:val="20"/>
                      <w:szCs w:val="20"/>
                    </w:rPr>
                  </w:pPr>
                  <w:r>
                    <w:rPr>
                      <w:sz w:val="20"/>
                      <w:szCs w:val="20"/>
                    </w:rPr>
                    <w:t xml:space="preserve">O_ORDERSTATUS </w:t>
                  </w:r>
                </w:p>
              </w:tc>
              <w:tc>
                <w:tcPr>
                  <w:tcW w:w="3006" w:type="dxa"/>
                </w:tcPr>
                <w:p w14:paraId="387E5694" w14:textId="77777777" w:rsidR="005D6F96" w:rsidRPr="000A3B6C" w:rsidRDefault="005D6F96" w:rsidP="003B53F6">
                  <w:pPr>
                    <w:pStyle w:val="Default"/>
                    <w:jc w:val="both"/>
                    <w:rPr>
                      <w:rFonts w:hint="eastAsia"/>
                      <w:sz w:val="20"/>
                      <w:szCs w:val="20"/>
                    </w:rPr>
                  </w:pPr>
                  <w:r>
                    <w:rPr>
                      <w:sz w:val="20"/>
                      <w:szCs w:val="20"/>
                    </w:rPr>
                    <w:t>fixed text, size 1</w:t>
                  </w:r>
                </w:p>
              </w:tc>
              <w:tc>
                <w:tcPr>
                  <w:tcW w:w="1955" w:type="dxa"/>
                </w:tcPr>
                <w:p w14:paraId="61CC31D2" w14:textId="77777777" w:rsidR="005D6F96" w:rsidRPr="00C453A7" w:rsidRDefault="005D6F96" w:rsidP="003B53F6">
                  <w:pPr>
                    <w:rPr>
                      <w:rFonts w:hint="eastAsia"/>
                      <w:sz w:val="24"/>
                    </w:rPr>
                  </w:pPr>
                </w:p>
              </w:tc>
            </w:tr>
            <w:tr w:rsidR="005D6F96" w:rsidRPr="00C453A7" w14:paraId="59C1A417" w14:textId="77777777" w:rsidTr="003B53F6">
              <w:tc>
                <w:tcPr>
                  <w:tcW w:w="2061" w:type="dxa"/>
                </w:tcPr>
                <w:p w14:paraId="2BA26F71" w14:textId="77777777" w:rsidR="005D6F96" w:rsidRPr="00DA490F" w:rsidRDefault="005D6F96" w:rsidP="003B53F6">
                  <w:pPr>
                    <w:pStyle w:val="Default"/>
                    <w:jc w:val="both"/>
                    <w:rPr>
                      <w:rFonts w:hint="eastAsia"/>
                      <w:sz w:val="20"/>
                      <w:szCs w:val="20"/>
                    </w:rPr>
                  </w:pPr>
                  <w:r>
                    <w:rPr>
                      <w:sz w:val="20"/>
                      <w:szCs w:val="20"/>
                    </w:rPr>
                    <w:t xml:space="preserve">O_TOTALPRICE </w:t>
                  </w:r>
                </w:p>
              </w:tc>
              <w:tc>
                <w:tcPr>
                  <w:tcW w:w="3006" w:type="dxa"/>
                </w:tcPr>
                <w:p w14:paraId="1199FA2D"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1955" w:type="dxa"/>
                </w:tcPr>
                <w:p w14:paraId="5B1F45B2" w14:textId="77777777" w:rsidR="005D6F96" w:rsidRPr="00C453A7" w:rsidRDefault="005D6F96" w:rsidP="003B53F6">
                  <w:pPr>
                    <w:rPr>
                      <w:rFonts w:hint="eastAsia"/>
                      <w:sz w:val="24"/>
                    </w:rPr>
                  </w:pPr>
                </w:p>
              </w:tc>
            </w:tr>
            <w:tr w:rsidR="005D6F96" w:rsidRPr="00C453A7" w14:paraId="6D861BE0" w14:textId="77777777" w:rsidTr="003B53F6">
              <w:tc>
                <w:tcPr>
                  <w:tcW w:w="2061" w:type="dxa"/>
                </w:tcPr>
                <w:p w14:paraId="74C0EBCE" w14:textId="77777777" w:rsidR="005D6F96" w:rsidRPr="00DA490F" w:rsidRDefault="005D6F96" w:rsidP="003B53F6">
                  <w:pPr>
                    <w:pStyle w:val="Default"/>
                    <w:jc w:val="both"/>
                    <w:rPr>
                      <w:rFonts w:hint="eastAsia"/>
                      <w:sz w:val="20"/>
                      <w:szCs w:val="20"/>
                    </w:rPr>
                  </w:pPr>
                  <w:r>
                    <w:rPr>
                      <w:sz w:val="20"/>
                      <w:szCs w:val="20"/>
                    </w:rPr>
                    <w:t xml:space="preserve">O_ORDERDATE </w:t>
                  </w:r>
                </w:p>
              </w:tc>
              <w:tc>
                <w:tcPr>
                  <w:tcW w:w="3006" w:type="dxa"/>
                </w:tcPr>
                <w:p w14:paraId="28233BCB" w14:textId="77777777" w:rsidR="005D6F96" w:rsidRPr="000A3B6C" w:rsidRDefault="005D6F96" w:rsidP="003B53F6">
                  <w:pPr>
                    <w:pStyle w:val="Default"/>
                    <w:jc w:val="both"/>
                    <w:rPr>
                      <w:rFonts w:hint="eastAsia"/>
                      <w:sz w:val="20"/>
                      <w:szCs w:val="20"/>
                    </w:rPr>
                  </w:pPr>
                  <w:r>
                    <w:rPr>
                      <w:sz w:val="20"/>
                      <w:szCs w:val="20"/>
                    </w:rPr>
                    <w:t xml:space="preserve">Date </w:t>
                  </w:r>
                </w:p>
              </w:tc>
              <w:tc>
                <w:tcPr>
                  <w:tcW w:w="1955" w:type="dxa"/>
                </w:tcPr>
                <w:p w14:paraId="6AB99B42" w14:textId="77777777" w:rsidR="005D6F96" w:rsidRPr="00C453A7" w:rsidRDefault="005D6F96" w:rsidP="003B53F6">
                  <w:pPr>
                    <w:rPr>
                      <w:rFonts w:hint="eastAsia"/>
                      <w:sz w:val="24"/>
                    </w:rPr>
                  </w:pPr>
                </w:p>
              </w:tc>
            </w:tr>
            <w:tr w:rsidR="005D6F96" w:rsidRPr="00C453A7" w14:paraId="371C5F63" w14:textId="77777777" w:rsidTr="003B53F6">
              <w:tc>
                <w:tcPr>
                  <w:tcW w:w="2061" w:type="dxa"/>
                </w:tcPr>
                <w:p w14:paraId="4CE8459A" w14:textId="77777777" w:rsidR="005D6F96" w:rsidRPr="00DA490F" w:rsidRDefault="005D6F96" w:rsidP="003B53F6">
                  <w:pPr>
                    <w:pStyle w:val="Default"/>
                    <w:jc w:val="both"/>
                    <w:rPr>
                      <w:rFonts w:hint="eastAsia"/>
                      <w:sz w:val="20"/>
                      <w:szCs w:val="20"/>
                    </w:rPr>
                  </w:pPr>
                  <w:r>
                    <w:rPr>
                      <w:sz w:val="20"/>
                      <w:szCs w:val="20"/>
                    </w:rPr>
                    <w:t xml:space="preserve">O_ORDERPRIORITY </w:t>
                  </w:r>
                </w:p>
              </w:tc>
              <w:tc>
                <w:tcPr>
                  <w:tcW w:w="3006" w:type="dxa"/>
                </w:tcPr>
                <w:p w14:paraId="05C30E13" w14:textId="77777777" w:rsidR="005D6F96" w:rsidRPr="000A3B6C" w:rsidRDefault="005D6F96" w:rsidP="003B53F6">
                  <w:pPr>
                    <w:pStyle w:val="Default"/>
                    <w:jc w:val="both"/>
                    <w:rPr>
                      <w:rFonts w:hint="eastAsia"/>
                      <w:sz w:val="20"/>
                      <w:szCs w:val="20"/>
                    </w:rPr>
                  </w:pPr>
                  <w:r>
                    <w:rPr>
                      <w:sz w:val="20"/>
                      <w:szCs w:val="20"/>
                    </w:rPr>
                    <w:t xml:space="preserve">fixed text, size 15 </w:t>
                  </w:r>
                </w:p>
              </w:tc>
              <w:tc>
                <w:tcPr>
                  <w:tcW w:w="1955" w:type="dxa"/>
                </w:tcPr>
                <w:p w14:paraId="26FF9C50" w14:textId="77777777" w:rsidR="005D6F96" w:rsidRPr="00C453A7" w:rsidRDefault="005D6F96" w:rsidP="003B53F6">
                  <w:pPr>
                    <w:rPr>
                      <w:rFonts w:hint="eastAsia"/>
                      <w:sz w:val="24"/>
                    </w:rPr>
                  </w:pPr>
                </w:p>
              </w:tc>
            </w:tr>
            <w:tr w:rsidR="005D6F96" w:rsidRPr="00C453A7" w14:paraId="49D75962" w14:textId="77777777" w:rsidTr="003B53F6">
              <w:tc>
                <w:tcPr>
                  <w:tcW w:w="2061" w:type="dxa"/>
                </w:tcPr>
                <w:p w14:paraId="568426E4" w14:textId="77777777" w:rsidR="005D6F96" w:rsidRPr="00DA490F" w:rsidRDefault="005D6F96" w:rsidP="003B53F6">
                  <w:pPr>
                    <w:pStyle w:val="Default"/>
                    <w:jc w:val="both"/>
                    <w:rPr>
                      <w:rFonts w:hint="eastAsia"/>
                      <w:sz w:val="20"/>
                      <w:szCs w:val="20"/>
                    </w:rPr>
                  </w:pPr>
                  <w:r>
                    <w:rPr>
                      <w:sz w:val="20"/>
                      <w:szCs w:val="20"/>
                    </w:rPr>
                    <w:t xml:space="preserve">O_CLERK </w:t>
                  </w:r>
                </w:p>
              </w:tc>
              <w:tc>
                <w:tcPr>
                  <w:tcW w:w="3006" w:type="dxa"/>
                </w:tcPr>
                <w:p w14:paraId="26D4CF13" w14:textId="77777777" w:rsidR="005D6F96" w:rsidRPr="000A3B6C" w:rsidRDefault="005D6F96" w:rsidP="003B53F6">
                  <w:pPr>
                    <w:pStyle w:val="Default"/>
                    <w:jc w:val="both"/>
                    <w:rPr>
                      <w:rFonts w:hint="eastAsia"/>
                      <w:sz w:val="20"/>
                      <w:szCs w:val="20"/>
                    </w:rPr>
                  </w:pPr>
                  <w:r>
                    <w:rPr>
                      <w:sz w:val="20"/>
                      <w:szCs w:val="20"/>
                    </w:rPr>
                    <w:t xml:space="preserve">fixed text, size 15 </w:t>
                  </w:r>
                </w:p>
              </w:tc>
              <w:tc>
                <w:tcPr>
                  <w:tcW w:w="1955" w:type="dxa"/>
                </w:tcPr>
                <w:p w14:paraId="4D18C200" w14:textId="77777777" w:rsidR="005D6F96" w:rsidRPr="00C453A7" w:rsidRDefault="005D6F96" w:rsidP="003B53F6">
                  <w:pPr>
                    <w:rPr>
                      <w:rFonts w:hint="eastAsia"/>
                      <w:sz w:val="24"/>
                    </w:rPr>
                  </w:pPr>
                </w:p>
              </w:tc>
            </w:tr>
            <w:tr w:rsidR="005D6F96" w:rsidRPr="00C453A7" w14:paraId="04B98389" w14:textId="77777777" w:rsidTr="003B53F6">
              <w:tc>
                <w:tcPr>
                  <w:tcW w:w="2061" w:type="dxa"/>
                </w:tcPr>
                <w:p w14:paraId="658CE735" w14:textId="77777777" w:rsidR="005D6F96" w:rsidRPr="00DA490F" w:rsidRDefault="005D6F96" w:rsidP="003B53F6">
                  <w:pPr>
                    <w:pStyle w:val="Default"/>
                    <w:jc w:val="both"/>
                    <w:rPr>
                      <w:rFonts w:hint="eastAsia"/>
                      <w:sz w:val="20"/>
                      <w:szCs w:val="20"/>
                    </w:rPr>
                  </w:pPr>
                  <w:r>
                    <w:rPr>
                      <w:sz w:val="20"/>
                      <w:szCs w:val="20"/>
                    </w:rPr>
                    <w:t xml:space="preserve">O_SHIPPRIORITY </w:t>
                  </w:r>
                </w:p>
              </w:tc>
              <w:tc>
                <w:tcPr>
                  <w:tcW w:w="3006" w:type="dxa"/>
                </w:tcPr>
                <w:p w14:paraId="698EB797" w14:textId="77777777" w:rsidR="005D6F96" w:rsidRPr="000A3B6C" w:rsidRDefault="005D6F96" w:rsidP="003B53F6">
                  <w:pPr>
                    <w:pStyle w:val="Default"/>
                    <w:jc w:val="both"/>
                    <w:rPr>
                      <w:rFonts w:hint="eastAsia"/>
                      <w:sz w:val="20"/>
                      <w:szCs w:val="20"/>
                    </w:rPr>
                  </w:pPr>
                  <w:r>
                    <w:rPr>
                      <w:sz w:val="20"/>
                      <w:szCs w:val="20"/>
                    </w:rPr>
                    <w:t xml:space="preserve">Integer </w:t>
                  </w:r>
                </w:p>
              </w:tc>
              <w:tc>
                <w:tcPr>
                  <w:tcW w:w="1955" w:type="dxa"/>
                </w:tcPr>
                <w:p w14:paraId="232605CE" w14:textId="77777777" w:rsidR="005D6F96" w:rsidRPr="00C453A7" w:rsidRDefault="005D6F96" w:rsidP="003B53F6">
                  <w:pPr>
                    <w:rPr>
                      <w:rFonts w:hint="eastAsia"/>
                      <w:sz w:val="24"/>
                    </w:rPr>
                  </w:pPr>
                </w:p>
              </w:tc>
            </w:tr>
            <w:tr w:rsidR="005D6F96" w:rsidRPr="00C453A7" w14:paraId="46CD53AE" w14:textId="77777777" w:rsidTr="003B53F6">
              <w:tc>
                <w:tcPr>
                  <w:tcW w:w="2061" w:type="dxa"/>
                </w:tcPr>
                <w:p w14:paraId="5BF7CE1F" w14:textId="77777777" w:rsidR="005D6F96" w:rsidRPr="00DA490F" w:rsidRDefault="005D6F96" w:rsidP="003B53F6">
                  <w:pPr>
                    <w:pStyle w:val="Default"/>
                    <w:jc w:val="both"/>
                    <w:rPr>
                      <w:rFonts w:hint="eastAsia"/>
                      <w:sz w:val="20"/>
                      <w:szCs w:val="20"/>
                    </w:rPr>
                  </w:pPr>
                  <w:r>
                    <w:rPr>
                      <w:sz w:val="20"/>
                      <w:szCs w:val="20"/>
                    </w:rPr>
                    <w:t xml:space="preserve">O_COMMENT </w:t>
                  </w:r>
                </w:p>
              </w:tc>
              <w:tc>
                <w:tcPr>
                  <w:tcW w:w="3006" w:type="dxa"/>
                </w:tcPr>
                <w:p w14:paraId="4CAB73AC" w14:textId="77777777" w:rsidR="005D6F96" w:rsidRPr="000A3B6C" w:rsidRDefault="005D6F96" w:rsidP="003B53F6">
                  <w:pPr>
                    <w:pStyle w:val="Default"/>
                    <w:jc w:val="both"/>
                    <w:rPr>
                      <w:rFonts w:hint="eastAsia"/>
                      <w:sz w:val="20"/>
                      <w:szCs w:val="20"/>
                    </w:rPr>
                  </w:pPr>
                  <w:r>
                    <w:rPr>
                      <w:sz w:val="20"/>
                      <w:szCs w:val="20"/>
                    </w:rPr>
                    <w:t xml:space="preserve">variable text, size 79  </w:t>
                  </w:r>
                </w:p>
              </w:tc>
              <w:tc>
                <w:tcPr>
                  <w:tcW w:w="1955" w:type="dxa"/>
                </w:tcPr>
                <w:p w14:paraId="6881635A" w14:textId="77777777" w:rsidR="005D6F96" w:rsidRPr="00C453A7" w:rsidRDefault="005D6F96" w:rsidP="003B53F6">
                  <w:pPr>
                    <w:rPr>
                      <w:rFonts w:hint="eastAsia"/>
                      <w:sz w:val="24"/>
                    </w:rPr>
                  </w:pPr>
                </w:p>
              </w:tc>
            </w:tr>
            <w:tr w:rsidR="005D6F96" w:rsidRPr="00C453A7" w14:paraId="58097D79" w14:textId="77777777" w:rsidTr="003B53F6">
              <w:trPr>
                <w:trHeight w:val="305"/>
              </w:trPr>
              <w:tc>
                <w:tcPr>
                  <w:tcW w:w="7022" w:type="dxa"/>
                  <w:gridSpan w:val="3"/>
                </w:tcPr>
                <w:p w14:paraId="4E1007D6" w14:textId="77777777" w:rsidR="005D6F96" w:rsidRPr="00C453A7" w:rsidRDefault="005D6F96" w:rsidP="003B53F6">
                  <w:pPr>
                    <w:pStyle w:val="Default"/>
                    <w:jc w:val="both"/>
                    <w:rPr>
                      <w:rFonts w:hint="eastAsia"/>
                    </w:rPr>
                  </w:pPr>
                  <w:r>
                    <w:rPr>
                      <w:rFonts w:hint="eastAsia"/>
                    </w:rPr>
                    <w:t xml:space="preserve">PRIMARY KEY: </w:t>
                  </w:r>
                  <w:r>
                    <w:rPr>
                      <w:sz w:val="20"/>
                      <w:szCs w:val="20"/>
                    </w:rPr>
                    <w:t xml:space="preserve">O_ORDERKEY </w:t>
                  </w:r>
                </w:p>
              </w:tc>
            </w:tr>
          </w:tbl>
          <w:p w14:paraId="7F1F77E6" w14:textId="77777777" w:rsidR="005D6F96" w:rsidRDefault="005D6F96" w:rsidP="003B53F6">
            <w:pPr>
              <w:pStyle w:val="Default"/>
              <w:jc w:val="both"/>
              <w:rPr>
                <w:sz w:val="20"/>
                <w:szCs w:val="20"/>
              </w:rPr>
            </w:pPr>
            <w:r>
              <w:rPr>
                <w:rFonts w:hint="eastAsia"/>
                <w:sz w:val="20"/>
                <w:szCs w:val="20"/>
              </w:rPr>
              <w:t>备注：</w:t>
            </w:r>
            <w:r>
              <w:rPr>
                <w:sz w:val="20"/>
                <w:szCs w:val="20"/>
              </w:rPr>
              <w:t>Orders are not present for all customers. In fact, one-third of the customers do not have any order in the database. The orders are assigned at random to two-thirds of the customers (see Clause 4</w:t>
            </w:r>
            <w:proofErr w:type="gramStart"/>
            <w:r>
              <w:rPr>
                <w:sz w:val="20"/>
                <w:szCs w:val="20"/>
              </w:rPr>
              <w:t>: )</w:t>
            </w:r>
            <w:proofErr w:type="gramEnd"/>
            <w:r>
              <w:rPr>
                <w:sz w:val="20"/>
                <w:szCs w:val="20"/>
              </w:rPr>
              <w:t xml:space="preserve">. The purpose of this is to exercise the capabilities of the DBMS to handle "dead data" when joining two or more tables </w:t>
            </w:r>
          </w:p>
          <w:p w14:paraId="7547B6CD" w14:textId="77777777" w:rsidR="005D6F96" w:rsidRDefault="005D6F96" w:rsidP="003B53F6">
            <w:pPr>
              <w:rPr>
                <w:rFonts w:hint="eastAsia"/>
                <w:bCs/>
                <w:sz w:val="24"/>
              </w:rPr>
            </w:pPr>
          </w:p>
          <w:p w14:paraId="5B3CC73D" w14:textId="77777777" w:rsidR="005D6F96" w:rsidRPr="00DA490F" w:rsidRDefault="005D6F96" w:rsidP="003B53F6">
            <w:pPr>
              <w:rPr>
                <w:bCs/>
                <w:sz w:val="24"/>
              </w:rPr>
            </w:pPr>
            <w:r>
              <w:rPr>
                <w:rFonts w:hint="eastAsia"/>
                <w:b/>
                <w:bCs/>
                <w:sz w:val="24"/>
              </w:rPr>
              <w:t xml:space="preserve">(6) </w:t>
            </w:r>
            <w:r>
              <w:rPr>
                <w:rFonts w:hint="eastAsia"/>
                <w:b/>
                <w:bCs/>
                <w:sz w:val="24"/>
              </w:rPr>
              <w:t>明细支出</w:t>
            </w:r>
            <w:r>
              <w:rPr>
                <w:rFonts w:hint="eastAsia"/>
                <w:b/>
                <w:bCs/>
                <w:sz w:val="24"/>
              </w:rPr>
              <w:t xml:space="preserve"> </w:t>
            </w:r>
            <w:r>
              <w:rPr>
                <w:b/>
                <w:bCs/>
                <w:sz w:val="20"/>
              </w:rPr>
              <w:t xml:space="preserve">LINEITEM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2176"/>
              <w:gridCol w:w="3118"/>
            </w:tblGrid>
            <w:tr w:rsidR="005D6F96" w:rsidRPr="00C453A7" w14:paraId="295E2F21" w14:textId="77777777" w:rsidTr="003B53F6">
              <w:tc>
                <w:tcPr>
                  <w:tcW w:w="2072" w:type="dxa"/>
                  <w:shd w:val="clear" w:color="auto" w:fill="C6D9F1"/>
                  <w:vAlign w:val="center"/>
                </w:tcPr>
                <w:p w14:paraId="45B4573C" w14:textId="77777777" w:rsidR="005D6F96" w:rsidRPr="00C453A7" w:rsidRDefault="005D6F96" w:rsidP="003B53F6">
                  <w:pPr>
                    <w:jc w:val="center"/>
                    <w:rPr>
                      <w:rFonts w:hint="eastAsia"/>
                      <w:sz w:val="24"/>
                    </w:rPr>
                  </w:pPr>
                  <w:r>
                    <w:rPr>
                      <w:rFonts w:hint="eastAsia"/>
                      <w:sz w:val="24"/>
                    </w:rPr>
                    <w:t>Column Name</w:t>
                  </w:r>
                </w:p>
              </w:tc>
              <w:tc>
                <w:tcPr>
                  <w:tcW w:w="2176" w:type="dxa"/>
                  <w:shd w:val="clear" w:color="auto" w:fill="C6D9F1"/>
                  <w:vAlign w:val="center"/>
                </w:tcPr>
                <w:p w14:paraId="32837E1A" w14:textId="77777777" w:rsidR="005D6F96" w:rsidRPr="00C453A7" w:rsidRDefault="005D6F96" w:rsidP="003B53F6">
                  <w:pPr>
                    <w:jc w:val="center"/>
                    <w:rPr>
                      <w:rFonts w:hint="eastAsia"/>
                      <w:sz w:val="24"/>
                    </w:rPr>
                  </w:pPr>
                  <w:r>
                    <w:rPr>
                      <w:rFonts w:hint="eastAsia"/>
                      <w:sz w:val="24"/>
                    </w:rPr>
                    <w:t>Data Type</w:t>
                  </w:r>
                </w:p>
              </w:tc>
              <w:tc>
                <w:tcPr>
                  <w:tcW w:w="3118" w:type="dxa"/>
                  <w:shd w:val="clear" w:color="auto" w:fill="C6D9F1"/>
                  <w:vAlign w:val="center"/>
                </w:tcPr>
                <w:p w14:paraId="79897519" w14:textId="77777777" w:rsidR="005D6F96" w:rsidRPr="00C453A7" w:rsidRDefault="005D6F96" w:rsidP="003B53F6">
                  <w:pPr>
                    <w:jc w:val="center"/>
                    <w:rPr>
                      <w:rFonts w:hint="eastAsia"/>
                      <w:sz w:val="24"/>
                    </w:rPr>
                  </w:pPr>
                  <w:r>
                    <w:rPr>
                      <w:rFonts w:hint="eastAsia"/>
                      <w:sz w:val="24"/>
                    </w:rPr>
                    <w:t>Comment</w:t>
                  </w:r>
                </w:p>
              </w:tc>
            </w:tr>
            <w:tr w:rsidR="005D6F96" w:rsidRPr="00C453A7" w14:paraId="707C2233" w14:textId="77777777" w:rsidTr="003B53F6">
              <w:tc>
                <w:tcPr>
                  <w:tcW w:w="2072" w:type="dxa"/>
                </w:tcPr>
                <w:p w14:paraId="1D42BFF6" w14:textId="77777777" w:rsidR="005D6F96" w:rsidRPr="00D5168D" w:rsidRDefault="005D6F96" w:rsidP="003B53F6">
                  <w:pPr>
                    <w:pStyle w:val="Default"/>
                    <w:jc w:val="both"/>
                    <w:rPr>
                      <w:rFonts w:hint="eastAsia"/>
                      <w:sz w:val="20"/>
                      <w:szCs w:val="20"/>
                    </w:rPr>
                  </w:pPr>
                  <w:r>
                    <w:rPr>
                      <w:sz w:val="20"/>
                      <w:szCs w:val="20"/>
                    </w:rPr>
                    <w:t xml:space="preserve">L_ORDERKEY </w:t>
                  </w:r>
                </w:p>
              </w:tc>
              <w:tc>
                <w:tcPr>
                  <w:tcW w:w="2176" w:type="dxa"/>
                </w:tcPr>
                <w:p w14:paraId="24CAF1F9" w14:textId="77777777" w:rsidR="005D6F96" w:rsidRPr="00C453A7" w:rsidRDefault="005D6F96" w:rsidP="003B53F6">
                  <w:pPr>
                    <w:rPr>
                      <w:rFonts w:hint="eastAsia"/>
                      <w:sz w:val="24"/>
                    </w:rPr>
                  </w:pPr>
                  <w:r>
                    <w:rPr>
                      <w:sz w:val="24"/>
                    </w:rPr>
                    <w:t>identifier</w:t>
                  </w:r>
                </w:p>
              </w:tc>
              <w:tc>
                <w:tcPr>
                  <w:tcW w:w="3118" w:type="dxa"/>
                </w:tcPr>
                <w:p w14:paraId="18B19A60" w14:textId="77777777" w:rsidR="005D6F96" w:rsidRPr="00D5168D" w:rsidRDefault="005D6F96" w:rsidP="003B53F6">
                  <w:pPr>
                    <w:pStyle w:val="Default"/>
                    <w:jc w:val="both"/>
                    <w:rPr>
                      <w:rFonts w:hint="eastAsia"/>
                      <w:sz w:val="20"/>
                      <w:szCs w:val="20"/>
                    </w:rPr>
                  </w:pPr>
                  <w:r>
                    <w:rPr>
                      <w:sz w:val="20"/>
                      <w:szCs w:val="20"/>
                    </w:rPr>
                    <w:t xml:space="preserve">Foreign Key to O_ORDERKEY </w:t>
                  </w:r>
                </w:p>
              </w:tc>
            </w:tr>
            <w:tr w:rsidR="005D6F96" w:rsidRPr="00C453A7" w14:paraId="623BFE5E" w14:textId="77777777" w:rsidTr="003B53F6">
              <w:tc>
                <w:tcPr>
                  <w:tcW w:w="2072" w:type="dxa"/>
                </w:tcPr>
                <w:p w14:paraId="6538E9BF" w14:textId="77777777" w:rsidR="005D6F96" w:rsidRPr="00D5168D" w:rsidRDefault="005D6F96" w:rsidP="003B53F6">
                  <w:pPr>
                    <w:pStyle w:val="Default"/>
                    <w:jc w:val="both"/>
                    <w:rPr>
                      <w:rFonts w:hint="eastAsia"/>
                      <w:sz w:val="20"/>
                      <w:szCs w:val="20"/>
                    </w:rPr>
                  </w:pPr>
                  <w:r>
                    <w:rPr>
                      <w:sz w:val="20"/>
                      <w:szCs w:val="20"/>
                    </w:rPr>
                    <w:t xml:space="preserve">L_PARTKEY </w:t>
                  </w:r>
                </w:p>
              </w:tc>
              <w:tc>
                <w:tcPr>
                  <w:tcW w:w="2176" w:type="dxa"/>
                </w:tcPr>
                <w:p w14:paraId="536C41E4" w14:textId="77777777" w:rsidR="005D6F96" w:rsidRPr="000A3B6C" w:rsidRDefault="005D6F96" w:rsidP="003B53F6">
                  <w:pPr>
                    <w:pStyle w:val="Default"/>
                    <w:jc w:val="both"/>
                    <w:rPr>
                      <w:rFonts w:hint="eastAsia"/>
                      <w:sz w:val="20"/>
                      <w:szCs w:val="20"/>
                    </w:rPr>
                  </w:pPr>
                  <w:r>
                    <w:t>identifier</w:t>
                  </w:r>
                </w:p>
              </w:tc>
              <w:tc>
                <w:tcPr>
                  <w:tcW w:w="3118" w:type="dxa"/>
                </w:tcPr>
                <w:p w14:paraId="7B28AB2E" w14:textId="77777777" w:rsidR="005D6F96" w:rsidRPr="00D5168D" w:rsidRDefault="005D6F96" w:rsidP="003B53F6">
                  <w:pPr>
                    <w:pStyle w:val="Default"/>
                    <w:jc w:val="both"/>
                    <w:rPr>
                      <w:rFonts w:hint="eastAsia"/>
                      <w:sz w:val="20"/>
                      <w:szCs w:val="20"/>
                    </w:rPr>
                  </w:pPr>
                  <w:r>
                    <w:rPr>
                      <w:sz w:val="20"/>
                      <w:szCs w:val="20"/>
                    </w:rPr>
                    <w:t xml:space="preserve">Foreign key to P_PARTKEY, first part of the compound Foreign Key to (PS_PARTKEY, PS_SUPPKEY) with L_SUPPKEY </w:t>
                  </w:r>
                </w:p>
              </w:tc>
            </w:tr>
            <w:tr w:rsidR="005D6F96" w:rsidRPr="00C453A7" w14:paraId="0DE8ECEF" w14:textId="77777777" w:rsidTr="003B53F6">
              <w:tc>
                <w:tcPr>
                  <w:tcW w:w="2072" w:type="dxa"/>
                </w:tcPr>
                <w:p w14:paraId="329A4353" w14:textId="77777777" w:rsidR="005D6F96" w:rsidRPr="00ED7A3E" w:rsidRDefault="005D6F96" w:rsidP="003B53F6">
                  <w:pPr>
                    <w:pStyle w:val="Default"/>
                    <w:jc w:val="both"/>
                    <w:rPr>
                      <w:rFonts w:hint="eastAsia"/>
                      <w:sz w:val="20"/>
                      <w:szCs w:val="20"/>
                    </w:rPr>
                  </w:pPr>
                  <w:r>
                    <w:rPr>
                      <w:sz w:val="20"/>
                      <w:szCs w:val="20"/>
                    </w:rPr>
                    <w:t xml:space="preserve">L_SUPPKEY </w:t>
                  </w:r>
                </w:p>
              </w:tc>
              <w:tc>
                <w:tcPr>
                  <w:tcW w:w="2176" w:type="dxa"/>
                </w:tcPr>
                <w:p w14:paraId="6315A58F" w14:textId="77777777" w:rsidR="005D6F96" w:rsidRPr="000A3B6C" w:rsidRDefault="005D6F96" w:rsidP="003B53F6">
                  <w:pPr>
                    <w:pStyle w:val="Default"/>
                    <w:jc w:val="both"/>
                    <w:rPr>
                      <w:rFonts w:hint="eastAsia"/>
                      <w:sz w:val="20"/>
                      <w:szCs w:val="20"/>
                    </w:rPr>
                  </w:pPr>
                  <w:r>
                    <w:t>identifier</w:t>
                  </w:r>
                  <w:r>
                    <w:rPr>
                      <w:sz w:val="20"/>
                      <w:szCs w:val="20"/>
                    </w:rPr>
                    <w:t xml:space="preserve"> </w:t>
                  </w:r>
                </w:p>
              </w:tc>
              <w:tc>
                <w:tcPr>
                  <w:tcW w:w="3118" w:type="dxa"/>
                </w:tcPr>
                <w:p w14:paraId="507D5A0E" w14:textId="77777777" w:rsidR="005D6F96" w:rsidRDefault="005D6F96" w:rsidP="003B53F6">
                  <w:pPr>
                    <w:pStyle w:val="Default"/>
                    <w:jc w:val="both"/>
                    <w:rPr>
                      <w:sz w:val="20"/>
                      <w:szCs w:val="20"/>
                    </w:rPr>
                  </w:pPr>
                  <w:r>
                    <w:rPr>
                      <w:sz w:val="20"/>
                      <w:szCs w:val="20"/>
                    </w:rPr>
                    <w:t xml:space="preserve">Foreign key to S_SUPPKEY, second part of the compound Foreign Key to (PS_PARTKEY, </w:t>
                  </w:r>
                </w:p>
                <w:p w14:paraId="73F4B5A2" w14:textId="77777777" w:rsidR="005D6F96" w:rsidRPr="00ED7A3E" w:rsidRDefault="005D6F96" w:rsidP="003B53F6">
                  <w:pPr>
                    <w:pStyle w:val="Default"/>
                    <w:jc w:val="both"/>
                    <w:rPr>
                      <w:rFonts w:hint="eastAsia"/>
                      <w:sz w:val="20"/>
                      <w:szCs w:val="20"/>
                    </w:rPr>
                  </w:pPr>
                  <w:r>
                    <w:rPr>
                      <w:sz w:val="20"/>
                      <w:szCs w:val="20"/>
                    </w:rPr>
                    <w:t xml:space="preserve">PS_SUPPKEY) with L_PARTKEY </w:t>
                  </w:r>
                </w:p>
              </w:tc>
            </w:tr>
            <w:tr w:rsidR="005D6F96" w:rsidRPr="00C453A7" w14:paraId="3A6D48C1" w14:textId="77777777" w:rsidTr="003B53F6">
              <w:tc>
                <w:tcPr>
                  <w:tcW w:w="2072" w:type="dxa"/>
                </w:tcPr>
                <w:p w14:paraId="3BD641A6" w14:textId="77777777" w:rsidR="005D6F96" w:rsidRPr="00ED7A3E" w:rsidRDefault="005D6F96" w:rsidP="003B53F6">
                  <w:pPr>
                    <w:pStyle w:val="Default"/>
                    <w:jc w:val="both"/>
                    <w:rPr>
                      <w:rFonts w:hint="eastAsia"/>
                      <w:sz w:val="20"/>
                      <w:szCs w:val="20"/>
                    </w:rPr>
                  </w:pPr>
                  <w:r>
                    <w:rPr>
                      <w:sz w:val="20"/>
                      <w:szCs w:val="20"/>
                    </w:rPr>
                    <w:t xml:space="preserve">L_LINENUMBER </w:t>
                  </w:r>
                </w:p>
              </w:tc>
              <w:tc>
                <w:tcPr>
                  <w:tcW w:w="2176" w:type="dxa"/>
                </w:tcPr>
                <w:p w14:paraId="25A15952" w14:textId="77777777" w:rsidR="005D6F96" w:rsidRPr="000A3B6C" w:rsidRDefault="005D6F96" w:rsidP="003B53F6">
                  <w:pPr>
                    <w:pStyle w:val="Default"/>
                    <w:jc w:val="both"/>
                    <w:rPr>
                      <w:rFonts w:hint="eastAsia"/>
                      <w:sz w:val="20"/>
                      <w:szCs w:val="20"/>
                    </w:rPr>
                  </w:pPr>
                  <w:r>
                    <w:rPr>
                      <w:sz w:val="20"/>
                      <w:szCs w:val="20"/>
                    </w:rPr>
                    <w:t xml:space="preserve">integer </w:t>
                  </w:r>
                </w:p>
              </w:tc>
              <w:tc>
                <w:tcPr>
                  <w:tcW w:w="3118" w:type="dxa"/>
                </w:tcPr>
                <w:p w14:paraId="39EC545D" w14:textId="77777777" w:rsidR="005D6F96" w:rsidRPr="00C453A7" w:rsidRDefault="005D6F96" w:rsidP="003B53F6">
                  <w:pPr>
                    <w:rPr>
                      <w:rFonts w:hint="eastAsia"/>
                      <w:sz w:val="24"/>
                    </w:rPr>
                  </w:pPr>
                </w:p>
              </w:tc>
            </w:tr>
            <w:tr w:rsidR="005D6F96" w:rsidRPr="00C453A7" w14:paraId="22F55F6A" w14:textId="77777777" w:rsidTr="003B53F6">
              <w:tc>
                <w:tcPr>
                  <w:tcW w:w="2072" w:type="dxa"/>
                </w:tcPr>
                <w:p w14:paraId="0D8CED35" w14:textId="77777777" w:rsidR="005D6F96" w:rsidRPr="00ED7A3E" w:rsidRDefault="005D6F96" w:rsidP="003B53F6">
                  <w:pPr>
                    <w:pStyle w:val="Default"/>
                    <w:jc w:val="both"/>
                    <w:rPr>
                      <w:rFonts w:hint="eastAsia"/>
                      <w:sz w:val="20"/>
                      <w:szCs w:val="20"/>
                    </w:rPr>
                  </w:pPr>
                  <w:r>
                    <w:rPr>
                      <w:sz w:val="20"/>
                      <w:szCs w:val="20"/>
                    </w:rPr>
                    <w:t xml:space="preserve">L_QUANTITY </w:t>
                  </w:r>
                </w:p>
              </w:tc>
              <w:tc>
                <w:tcPr>
                  <w:tcW w:w="2176" w:type="dxa"/>
                </w:tcPr>
                <w:p w14:paraId="7274BC9A"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3118" w:type="dxa"/>
                </w:tcPr>
                <w:p w14:paraId="0374628D" w14:textId="77777777" w:rsidR="005D6F96" w:rsidRPr="00C453A7" w:rsidRDefault="005D6F96" w:rsidP="003B53F6">
                  <w:pPr>
                    <w:rPr>
                      <w:rFonts w:hint="eastAsia"/>
                      <w:sz w:val="24"/>
                    </w:rPr>
                  </w:pPr>
                </w:p>
              </w:tc>
            </w:tr>
            <w:tr w:rsidR="005D6F96" w:rsidRPr="00C453A7" w14:paraId="19F21490" w14:textId="77777777" w:rsidTr="003B53F6">
              <w:tc>
                <w:tcPr>
                  <w:tcW w:w="2072" w:type="dxa"/>
                </w:tcPr>
                <w:p w14:paraId="3A5A3515" w14:textId="77777777" w:rsidR="005D6F96" w:rsidRPr="00ED7A3E" w:rsidRDefault="005D6F96" w:rsidP="003B53F6">
                  <w:pPr>
                    <w:pStyle w:val="Default"/>
                    <w:jc w:val="both"/>
                    <w:rPr>
                      <w:rFonts w:hint="eastAsia"/>
                      <w:sz w:val="20"/>
                      <w:szCs w:val="20"/>
                    </w:rPr>
                  </w:pPr>
                  <w:r>
                    <w:rPr>
                      <w:sz w:val="20"/>
                      <w:szCs w:val="20"/>
                    </w:rPr>
                    <w:t xml:space="preserve">L_EXTENDEDPRICE </w:t>
                  </w:r>
                </w:p>
              </w:tc>
              <w:tc>
                <w:tcPr>
                  <w:tcW w:w="2176" w:type="dxa"/>
                </w:tcPr>
                <w:p w14:paraId="31B33CB9"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3118" w:type="dxa"/>
                </w:tcPr>
                <w:p w14:paraId="442D53BB" w14:textId="77777777" w:rsidR="005D6F96" w:rsidRPr="00C453A7" w:rsidRDefault="005D6F96" w:rsidP="003B53F6">
                  <w:pPr>
                    <w:rPr>
                      <w:rFonts w:hint="eastAsia"/>
                      <w:sz w:val="24"/>
                    </w:rPr>
                  </w:pPr>
                </w:p>
              </w:tc>
            </w:tr>
            <w:tr w:rsidR="005D6F96" w:rsidRPr="00C453A7" w14:paraId="3F032C1D" w14:textId="77777777" w:rsidTr="003B53F6">
              <w:tc>
                <w:tcPr>
                  <w:tcW w:w="2072" w:type="dxa"/>
                </w:tcPr>
                <w:p w14:paraId="770B93CD" w14:textId="77777777" w:rsidR="005D6F96" w:rsidRPr="00ED7A3E" w:rsidRDefault="005D6F96" w:rsidP="003B53F6">
                  <w:pPr>
                    <w:pStyle w:val="Default"/>
                    <w:jc w:val="both"/>
                    <w:rPr>
                      <w:rFonts w:hint="eastAsia"/>
                      <w:sz w:val="20"/>
                      <w:szCs w:val="20"/>
                    </w:rPr>
                  </w:pPr>
                  <w:r>
                    <w:rPr>
                      <w:sz w:val="20"/>
                      <w:szCs w:val="20"/>
                    </w:rPr>
                    <w:lastRenderedPageBreak/>
                    <w:t xml:space="preserve">L_DISCOUNT </w:t>
                  </w:r>
                </w:p>
              </w:tc>
              <w:tc>
                <w:tcPr>
                  <w:tcW w:w="2176" w:type="dxa"/>
                </w:tcPr>
                <w:p w14:paraId="12322838"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3118" w:type="dxa"/>
                </w:tcPr>
                <w:p w14:paraId="293DB2DA" w14:textId="77777777" w:rsidR="005D6F96" w:rsidRPr="00C453A7" w:rsidRDefault="005D6F96" w:rsidP="003B53F6">
                  <w:pPr>
                    <w:rPr>
                      <w:rFonts w:hint="eastAsia"/>
                      <w:sz w:val="24"/>
                    </w:rPr>
                  </w:pPr>
                </w:p>
              </w:tc>
            </w:tr>
            <w:tr w:rsidR="005D6F96" w:rsidRPr="00C453A7" w14:paraId="14FF4466" w14:textId="77777777" w:rsidTr="003B53F6">
              <w:tc>
                <w:tcPr>
                  <w:tcW w:w="2072" w:type="dxa"/>
                </w:tcPr>
                <w:p w14:paraId="77C022FB" w14:textId="77777777" w:rsidR="005D6F96" w:rsidRPr="00ED7A3E" w:rsidRDefault="005D6F96" w:rsidP="003B53F6">
                  <w:pPr>
                    <w:pStyle w:val="Default"/>
                    <w:jc w:val="both"/>
                    <w:rPr>
                      <w:rFonts w:hint="eastAsia"/>
                      <w:sz w:val="20"/>
                      <w:szCs w:val="20"/>
                    </w:rPr>
                  </w:pPr>
                  <w:r>
                    <w:rPr>
                      <w:sz w:val="20"/>
                      <w:szCs w:val="20"/>
                    </w:rPr>
                    <w:t xml:space="preserve">L_TAX </w:t>
                  </w:r>
                </w:p>
              </w:tc>
              <w:tc>
                <w:tcPr>
                  <w:tcW w:w="2176" w:type="dxa"/>
                </w:tcPr>
                <w:p w14:paraId="210AFE35" w14:textId="77777777" w:rsidR="005D6F96" w:rsidRPr="000A3B6C" w:rsidRDefault="005D6F96" w:rsidP="003B53F6">
                  <w:pPr>
                    <w:pStyle w:val="Default"/>
                    <w:jc w:val="both"/>
                    <w:rPr>
                      <w:rFonts w:hint="eastAsia"/>
                      <w:sz w:val="20"/>
                      <w:szCs w:val="20"/>
                    </w:rPr>
                  </w:pPr>
                  <w:r>
                    <w:rPr>
                      <w:sz w:val="20"/>
                      <w:szCs w:val="20"/>
                    </w:rPr>
                    <w:t xml:space="preserve">decimal </w:t>
                  </w:r>
                </w:p>
              </w:tc>
              <w:tc>
                <w:tcPr>
                  <w:tcW w:w="3118" w:type="dxa"/>
                </w:tcPr>
                <w:p w14:paraId="3DC6F705" w14:textId="77777777" w:rsidR="005D6F96" w:rsidRPr="00C453A7" w:rsidRDefault="005D6F96" w:rsidP="003B53F6">
                  <w:pPr>
                    <w:rPr>
                      <w:rFonts w:hint="eastAsia"/>
                      <w:sz w:val="24"/>
                    </w:rPr>
                  </w:pPr>
                </w:p>
              </w:tc>
            </w:tr>
            <w:tr w:rsidR="005D6F96" w:rsidRPr="00C453A7" w14:paraId="0A8174C9" w14:textId="77777777" w:rsidTr="003B53F6">
              <w:tc>
                <w:tcPr>
                  <w:tcW w:w="2072" w:type="dxa"/>
                </w:tcPr>
                <w:p w14:paraId="1FEFBEC5" w14:textId="77777777" w:rsidR="005D6F96" w:rsidRPr="00ED7A3E" w:rsidRDefault="005D6F96" w:rsidP="003B53F6">
                  <w:pPr>
                    <w:pStyle w:val="Default"/>
                    <w:jc w:val="both"/>
                    <w:rPr>
                      <w:rFonts w:hint="eastAsia"/>
                      <w:sz w:val="20"/>
                      <w:szCs w:val="20"/>
                    </w:rPr>
                  </w:pPr>
                  <w:r>
                    <w:rPr>
                      <w:sz w:val="20"/>
                      <w:szCs w:val="20"/>
                    </w:rPr>
                    <w:t xml:space="preserve">L_RETURNFLAG </w:t>
                  </w:r>
                </w:p>
              </w:tc>
              <w:tc>
                <w:tcPr>
                  <w:tcW w:w="2176" w:type="dxa"/>
                </w:tcPr>
                <w:p w14:paraId="4B764A81" w14:textId="77777777" w:rsidR="005D6F96" w:rsidRPr="000A3B6C" w:rsidRDefault="005D6F96" w:rsidP="003B53F6">
                  <w:pPr>
                    <w:pStyle w:val="Default"/>
                    <w:jc w:val="both"/>
                    <w:rPr>
                      <w:rFonts w:hint="eastAsia"/>
                      <w:sz w:val="20"/>
                      <w:szCs w:val="20"/>
                    </w:rPr>
                  </w:pPr>
                  <w:r>
                    <w:rPr>
                      <w:sz w:val="20"/>
                      <w:szCs w:val="20"/>
                    </w:rPr>
                    <w:t xml:space="preserve">fixed text, size 1 </w:t>
                  </w:r>
                </w:p>
              </w:tc>
              <w:tc>
                <w:tcPr>
                  <w:tcW w:w="3118" w:type="dxa"/>
                </w:tcPr>
                <w:p w14:paraId="141526E2" w14:textId="77777777" w:rsidR="005D6F96" w:rsidRPr="00C453A7" w:rsidRDefault="005D6F96" w:rsidP="003B53F6">
                  <w:pPr>
                    <w:rPr>
                      <w:rFonts w:hint="eastAsia"/>
                      <w:sz w:val="24"/>
                    </w:rPr>
                  </w:pPr>
                </w:p>
              </w:tc>
            </w:tr>
            <w:tr w:rsidR="005D6F96" w:rsidRPr="00C453A7" w14:paraId="31B5F7F4" w14:textId="77777777" w:rsidTr="003B53F6">
              <w:tc>
                <w:tcPr>
                  <w:tcW w:w="2072" w:type="dxa"/>
                </w:tcPr>
                <w:p w14:paraId="2369FDD7" w14:textId="77777777" w:rsidR="005D6F96" w:rsidRPr="00ED7A3E" w:rsidRDefault="005D6F96" w:rsidP="003B53F6">
                  <w:pPr>
                    <w:pStyle w:val="Default"/>
                    <w:jc w:val="both"/>
                    <w:rPr>
                      <w:rFonts w:hint="eastAsia"/>
                      <w:sz w:val="20"/>
                      <w:szCs w:val="20"/>
                    </w:rPr>
                  </w:pPr>
                  <w:r>
                    <w:rPr>
                      <w:sz w:val="20"/>
                      <w:szCs w:val="20"/>
                    </w:rPr>
                    <w:t xml:space="preserve">L_LINESTATUS </w:t>
                  </w:r>
                </w:p>
              </w:tc>
              <w:tc>
                <w:tcPr>
                  <w:tcW w:w="2176" w:type="dxa"/>
                </w:tcPr>
                <w:p w14:paraId="343BEB23" w14:textId="77777777" w:rsidR="005D6F96" w:rsidRDefault="005D6F96" w:rsidP="003B53F6">
                  <w:pPr>
                    <w:pStyle w:val="Default"/>
                    <w:jc w:val="both"/>
                    <w:rPr>
                      <w:sz w:val="20"/>
                      <w:szCs w:val="20"/>
                    </w:rPr>
                  </w:pPr>
                  <w:r>
                    <w:rPr>
                      <w:sz w:val="20"/>
                      <w:szCs w:val="20"/>
                    </w:rPr>
                    <w:t xml:space="preserve">fixed text, size 1 </w:t>
                  </w:r>
                </w:p>
              </w:tc>
              <w:tc>
                <w:tcPr>
                  <w:tcW w:w="3118" w:type="dxa"/>
                </w:tcPr>
                <w:p w14:paraId="79B862DF" w14:textId="77777777" w:rsidR="005D6F96" w:rsidRPr="00C453A7" w:rsidRDefault="005D6F96" w:rsidP="003B53F6">
                  <w:pPr>
                    <w:rPr>
                      <w:rFonts w:hint="eastAsia"/>
                      <w:sz w:val="24"/>
                    </w:rPr>
                  </w:pPr>
                </w:p>
              </w:tc>
            </w:tr>
            <w:tr w:rsidR="005D6F96" w:rsidRPr="00C453A7" w14:paraId="4DCB69C5" w14:textId="77777777" w:rsidTr="003B53F6">
              <w:tc>
                <w:tcPr>
                  <w:tcW w:w="2072" w:type="dxa"/>
                </w:tcPr>
                <w:p w14:paraId="2CF617B2" w14:textId="77777777" w:rsidR="005D6F96" w:rsidRPr="00ED7A3E" w:rsidRDefault="005D6F96" w:rsidP="003B53F6">
                  <w:pPr>
                    <w:pStyle w:val="Default"/>
                    <w:jc w:val="both"/>
                    <w:rPr>
                      <w:rFonts w:hint="eastAsia"/>
                      <w:sz w:val="20"/>
                      <w:szCs w:val="20"/>
                    </w:rPr>
                  </w:pPr>
                  <w:r>
                    <w:rPr>
                      <w:sz w:val="20"/>
                      <w:szCs w:val="20"/>
                    </w:rPr>
                    <w:t xml:space="preserve">L_SHIPDATE </w:t>
                  </w:r>
                </w:p>
              </w:tc>
              <w:tc>
                <w:tcPr>
                  <w:tcW w:w="2176" w:type="dxa"/>
                </w:tcPr>
                <w:p w14:paraId="77F7C926" w14:textId="77777777" w:rsidR="005D6F96" w:rsidRDefault="005D6F96" w:rsidP="003B53F6">
                  <w:pPr>
                    <w:pStyle w:val="Default"/>
                    <w:jc w:val="both"/>
                    <w:rPr>
                      <w:sz w:val="20"/>
                      <w:szCs w:val="20"/>
                    </w:rPr>
                  </w:pPr>
                  <w:r>
                    <w:rPr>
                      <w:sz w:val="20"/>
                      <w:szCs w:val="20"/>
                    </w:rPr>
                    <w:t xml:space="preserve">date </w:t>
                  </w:r>
                </w:p>
              </w:tc>
              <w:tc>
                <w:tcPr>
                  <w:tcW w:w="3118" w:type="dxa"/>
                </w:tcPr>
                <w:p w14:paraId="77ECAD90" w14:textId="77777777" w:rsidR="005D6F96" w:rsidRPr="00C453A7" w:rsidRDefault="005D6F96" w:rsidP="003B53F6">
                  <w:pPr>
                    <w:rPr>
                      <w:rFonts w:hint="eastAsia"/>
                      <w:sz w:val="24"/>
                    </w:rPr>
                  </w:pPr>
                </w:p>
              </w:tc>
            </w:tr>
            <w:tr w:rsidR="005D6F96" w:rsidRPr="00C453A7" w14:paraId="06DB1338" w14:textId="77777777" w:rsidTr="003B53F6">
              <w:tc>
                <w:tcPr>
                  <w:tcW w:w="2072" w:type="dxa"/>
                </w:tcPr>
                <w:p w14:paraId="0FA5792B" w14:textId="77777777" w:rsidR="005D6F96" w:rsidRPr="00ED7A3E" w:rsidRDefault="005D6F96" w:rsidP="003B53F6">
                  <w:pPr>
                    <w:pStyle w:val="Default"/>
                    <w:jc w:val="both"/>
                    <w:rPr>
                      <w:rFonts w:hint="eastAsia"/>
                      <w:sz w:val="20"/>
                      <w:szCs w:val="20"/>
                    </w:rPr>
                  </w:pPr>
                  <w:r>
                    <w:rPr>
                      <w:sz w:val="20"/>
                      <w:szCs w:val="20"/>
                    </w:rPr>
                    <w:t xml:space="preserve">L_COMMITDATE </w:t>
                  </w:r>
                </w:p>
              </w:tc>
              <w:tc>
                <w:tcPr>
                  <w:tcW w:w="2176" w:type="dxa"/>
                </w:tcPr>
                <w:p w14:paraId="5A262EDA" w14:textId="77777777" w:rsidR="005D6F96" w:rsidRDefault="005D6F96" w:rsidP="003B53F6">
                  <w:pPr>
                    <w:pStyle w:val="Default"/>
                    <w:jc w:val="both"/>
                    <w:rPr>
                      <w:sz w:val="20"/>
                      <w:szCs w:val="20"/>
                    </w:rPr>
                  </w:pPr>
                  <w:r>
                    <w:rPr>
                      <w:sz w:val="20"/>
                      <w:szCs w:val="20"/>
                    </w:rPr>
                    <w:t xml:space="preserve">date </w:t>
                  </w:r>
                </w:p>
              </w:tc>
              <w:tc>
                <w:tcPr>
                  <w:tcW w:w="3118" w:type="dxa"/>
                </w:tcPr>
                <w:p w14:paraId="05E03EEF" w14:textId="77777777" w:rsidR="005D6F96" w:rsidRPr="00C453A7" w:rsidRDefault="005D6F96" w:rsidP="003B53F6">
                  <w:pPr>
                    <w:rPr>
                      <w:rFonts w:hint="eastAsia"/>
                      <w:sz w:val="24"/>
                    </w:rPr>
                  </w:pPr>
                </w:p>
              </w:tc>
            </w:tr>
            <w:tr w:rsidR="005D6F96" w:rsidRPr="00C453A7" w14:paraId="1730CF79" w14:textId="77777777" w:rsidTr="003B53F6">
              <w:tc>
                <w:tcPr>
                  <w:tcW w:w="2072" w:type="dxa"/>
                </w:tcPr>
                <w:p w14:paraId="1D7D0E42" w14:textId="77777777" w:rsidR="005D6F96" w:rsidRPr="00ED7A3E" w:rsidRDefault="005D6F96" w:rsidP="003B53F6">
                  <w:pPr>
                    <w:pStyle w:val="Default"/>
                    <w:jc w:val="both"/>
                    <w:rPr>
                      <w:rFonts w:hint="eastAsia"/>
                      <w:sz w:val="20"/>
                      <w:szCs w:val="20"/>
                    </w:rPr>
                  </w:pPr>
                  <w:r>
                    <w:rPr>
                      <w:sz w:val="20"/>
                      <w:szCs w:val="20"/>
                    </w:rPr>
                    <w:t xml:space="preserve">L_RECEIPTDATE </w:t>
                  </w:r>
                </w:p>
              </w:tc>
              <w:tc>
                <w:tcPr>
                  <w:tcW w:w="2176" w:type="dxa"/>
                </w:tcPr>
                <w:p w14:paraId="6198B551" w14:textId="77777777" w:rsidR="005D6F96" w:rsidRDefault="005D6F96" w:rsidP="003B53F6">
                  <w:pPr>
                    <w:pStyle w:val="Default"/>
                    <w:jc w:val="both"/>
                    <w:rPr>
                      <w:sz w:val="20"/>
                      <w:szCs w:val="20"/>
                    </w:rPr>
                  </w:pPr>
                  <w:r>
                    <w:rPr>
                      <w:sz w:val="20"/>
                      <w:szCs w:val="20"/>
                    </w:rPr>
                    <w:t xml:space="preserve">date </w:t>
                  </w:r>
                </w:p>
              </w:tc>
              <w:tc>
                <w:tcPr>
                  <w:tcW w:w="3118" w:type="dxa"/>
                </w:tcPr>
                <w:p w14:paraId="3A70DF3C" w14:textId="77777777" w:rsidR="005D6F96" w:rsidRPr="00C453A7" w:rsidRDefault="005D6F96" w:rsidP="003B53F6">
                  <w:pPr>
                    <w:rPr>
                      <w:rFonts w:hint="eastAsia"/>
                      <w:sz w:val="24"/>
                    </w:rPr>
                  </w:pPr>
                </w:p>
              </w:tc>
            </w:tr>
            <w:tr w:rsidR="005D6F96" w:rsidRPr="00C453A7" w14:paraId="497108CB" w14:textId="77777777" w:rsidTr="003B53F6">
              <w:tc>
                <w:tcPr>
                  <w:tcW w:w="2072" w:type="dxa"/>
                </w:tcPr>
                <w:p w14:paraId="46942428" w14:textId="77777777" w:rsidR="005D6F96" w:rsidRPr="00ED7A3E" w:rsidRDefault="005D6F96" w:rsidP="003B53F6">
                  <w:pPr>
                    <w:pStyle w:val="Default"/>
                    <w:jc w:val="both"/>
                    <w:rPr>
                      <w:rFonts w:hint="eastAsia"/>
                      <w:sz w:val="20"/>
                      <w:szCs w:val="20"/>
                    </w:rPr>
                  </w:pPr>
                  <w:r>
                    <w:rPr>
                      <w:sz w:val="20"/>
                      <w:szCs w:val="20"/>
                    </w:rPr>
                    <w:t xml:space="preserve">L_SHIPINSTRUCT </w:t>
                  </w:r>
                </w:p>
              </w:tc>
              <w:tc>
                <w:tcPr>
                  <w:tcW w:w="2176" w:type="dxa"/>
                </w:tcPr>
                <w:p w14:paraId="3C3BEC25" w14:textId="77777777" w:rsidR="005D6F96" w:rsidRDefault="005D6F96" w:rsidP="003B53F6">
                  <w:pPr>
                    <w:pStyle w:val="Default"/>
                    <w:jc w:val="both"/>
                    <w:rPr>
                      <w:sz w:val="20"/>
                      <w:szCs w:val="20"/>
                    </w:rPr>
                  </w:pPr>
                  <w:r>
                    <w:rPr>
                      <w:sz w:val="20"/>
                      <w:szCs w:val="20"/>
                    </w:rPr>
                    <w:t xml:space="preserve">fixed text, size 25 </w:t>
                  </w:r>
                </w:p>
              </w:tc>
              <w:tc>
                <w:tcPr>
                  <w:tcW w:w="3118" w:type="dxa"/>
                </w:tcPr>
                <w:p w14:paraId="61DF2A92" w14:textId="77777777" w:rsidR="005D6F96" w:rsidRPr="00C453A7" w:rsidRDefault="005D6F96" w:rsidP="003B53F6">
                  <w:pPr>
                    <w:rPr>
                      <w:rFonts w:hint="eastAsia"/>
                      <w:sz w:val="24"/>
                    </w:rPr>
                  </w:pPr>
                </w:p>
              </w:tc>
            </w:tr>
            <w:tr w:rsidR="005D6F96" w:rsidRPr="00C453A7" w14:paraId="4DD70D22" w14:textId="77777777" w:rsidTr="003B53F6">
              <w:tc>
                <w:tcPr>
                  <w:tcW w:w="2072" w:type="dxa"/>
                </w:tcPr>
                <w:p w14:paraId="106B20DA" w14:textId="77777777" w:rsidR="005D6F96" w:rsidRPr="00ED7A3E" w:rsidRDefault="005D6F96" w:rsidP="003B53F6">
                  <w:pPr>
                    <w:pStyle w:val="Default"/>
                    <w:jc w:val="both"/>
                    <w:rPr>
                      <w:rFonts w:hint="eastAsia"/>
                      <w:sz w:val="20"/>
                      <w:szCs w:val="20"/>
                    </w:rPr>
                  </w:pPr>
                  <w:r>
                    <w:rPr>
                      <w:sz w:val="20"/>
                      <w:szCs w:val="20"/>
                    </w:rPr>
                    <w:t xml:space="preserve">L_SHIPMODE </w:t>
                  </w:r>
                </w:p>
              </w:tc>
              <w:tc>
                <w:tcPr>
                  <w:tcW w:w="2176" w:type="dxa"/>
                </w:tcPr>
                <w:p w14:paraId="78D7FB25" w14:textId="77777777" w:rsidR="005D6F96" w:rsidRDefault="005D6F96" w:rsidP="003B53F6">
                  <w:pPr>
                    <w:pStyle w:val="Default"/>
                    <w:jc w:val="both"/>
                    <w:rPr>
                      <w:sz w:val="20"/>
                      <w:szCs w:val="20"/>
                    </w:rPr>
                  </w:pPr>
                  <w:r>
                    <w:rPr>
                      <w:sz w:val="20"/>
                      <w:szCs w:val="20"/>
                    </w:rPr>
                    <w:t xml:space="preserve">fixed text, size 10 </w:t>
                  </w:r>
                </w:p>
              </w:tc>
              <w:tc>
                <w:tcPr>
                  <w:tcW w:w="3118" w:type="dxa"/>
                </w:tcPr>
                <w:p w14:paraId="10CAC43D" w14:textId="77777777" w:rsidR="005D6F96" w:rsidRPr="00C453A7" w:rsidRDefault="005D6F96" w:rsidP="003B53F6">
                  <w:pPr>
                    <w:rPr>
                      <w:rFonts w:hint="eastAsia"/>
                      <w:sz w:val="24"/>
                    </w:rPr>
                  </w:pPr>
                </w:p>
              </w:tc>
            </w:tr>
            <w:tr w:rsidR="005D6F96" w:rsidRPr="00C453A7" w14:paraId="45043727" w14:textId="77777777" w:rsidTr="003B53F6">
              <w:tc>
                <w:tcPr>
                  <w:tcW w:w="2072" w:type="dxa"/>
                </w:tcPr>
                <w:p w14:paraId="4E1FBB4D" w14:textId="77777777" w:rsidR="005D6F96" w:rsidRDefault="005D6F96" w:rsidP="003B53F6">
                  <w:pPr>
                    <w:pStyle w:val="Default"/>
                    <w:jc w:val="both"/>
                    <w:rPr>
                      <w:sz w:val="20"/>
                      <w:szCs w:val="20"/>
                    </w:rPr>
                  </w:pPr>
                  <w:r>
                    <w:rPr>
                      <w:sz w:val="20"/>
                      <w:szCs w:val="20"/>
                    </w:rPr>
                    <w:t xml:space="preserve">L_COMMENT </w:t>
                  </w:r>
                </w:p>
              </w:tc>
              <w:tc>
                <w:tcPr>
                  <w:tcW w:w="2176" w:type="dxa"/>
                </w:tcPr>
                <w:p w14:paraId="32614CAB" w14:textId="77777777" w:rsidR="005D6F96" w:rsidRDefault="005D6F96" w:rsidP="003B53F6">
                  <w:pPr>
                    <w:pStyle w:val="Default"/>
                    <w:jc w:val="both"/>
                    <w:rPr>
                      <w:sz w:val="20"/>
                      <w:szCs w:val="20"/>
                    </w:rPr>
                  </w:pPr>
                  <w:r>
                    <w:rPr>
                      <w:sz w:val="20"/>
                      <w:szCs w:val="20"/>
                    </w:rPr>
                    <w:t xml:space="preserve">variable text size 44 </w:t>
                  </w:r>
                </w:p>
              </w:tc>
              <w:tc>
                <w:tcPr>
                  <w:tcW w:w="3118" w:type="dxa"/>
                </w:tcPr>
                <w:p w14:paraId="59C711D6" w14:textId="77777777" w:rsidR="005D6F96" w:rsidRPr="00C453A7" w:rsidRDefault="005D6F96" w:rsidP="003B53F6">
                  <w:pPr>
                    <w:rPr>
                      <w:rFonts w:hint="eastAsia"/>
                      <w:sz w:val="24"/>
                    </w:rPr>
                  </w:pPr>
                </w:p>
              </w:tc>
            </w:tr>
            <w:tr w:rsidR="005D6F96" w:rsidRPr="00C453A7" w14:paraId="0C959E42" w14:textId="77777777" w:rsidTr="003B53F6">
              <w:trPr>
                <w:trHeight w:val="305"/>
              </w:trPr>
              <w:tc>
                <w:tcPr>
                  <w:tcW w:w="7366" w:type="dxa"/>
                  <w:gridSpan w:val="3"/>
                </w:tcPr>
                <w:p w14:paraId="4DC4A909" w14:textId="77777777" w:rsidR="005D6F96" w:rsidRPr="00ED7A3E" w:rsidRDefault="005D6F96" w:rsidP="003B53F6">
                  <w:pPr>
                    <w:pStyle w:val="Default"/>
                    <w:jc w:val="both"/>
                    <w:rPr>
                      <w:rFonts w:hint="eastAsia"/>
                      <w:sz w:val="20"/>
                      <w:szCs w:val="20"/>
                    </w:rPr>
                  </w:pPr>
                  <w:r>
                    <w:rPr>
                      <w:sz w:val="20"/>
                      <w:szCs w:val="20"/>
                    </w:rPr>
                    <w:t>Primary Key</w:t>
                  </w:r>
                  <w:r>
                    <w:rPr>
                      <w:b/>
                      <w:bCs/>
                      <w:sz w:val="20"/>
                      <w:szCs w:val="20"/>
                    </w:rPr>
                    <w:t xml:space="preserve">: </w:t>
                  </w:r>
                  <w:r>
                    <w:rPr>
                      <w:sz w:val="20"/>
                      <w:szCs w:val="20"/>
                    </w:rPr>
                    <w:t xml:space="preserve">L_ORDERKEY, L_LINENUMBER </w:t>
                  </w:r>
                </w:p>
              </w:tc>
            </w:tr>
          </w:tbl>
          <w:p w14:paraId="62E4F13D" w14:textId="77777777" w:rsidR="005D6F96" w:rsidRDefault="005D6F96" w:rsidP="003B53F6">
            <w:pPr>
              <w:rPr>
                <w:rFonts w:hint="eastAsia"/>
                <w:bCs/>
                <w:sz w:val="24"/>
              </w:rPr>
            </w:pPr>
          </w:p>
          <w:p w14:paraId="040791E6" w14:textId="77777777" w:rsidR="005D6F96" w:rsidRDefault="005D6F96" w:rsidP="003B53F6">
            <w:pPr>
              <w:rPr>
                <w:sz w:val="20"/>
              </w:rPr>
            </w:pPr>
            <w:r>
              <w:rPr>
                <w:rFonts w:hint="eastAsia"/>
                <w:b/>
                <w:bCs/>
                <w:sz w:val="24"/>
              </w:rPr>
              <w:t xml:space="preserve">(7) </w:t>
            </w:r>
            <w:r w:rsidRPr="00165A39">
              <w:rPr>
                <w:rFonts w:hint="eastAsia"/>
                <w:b/>
                <w:bCs/>
                <w:color w:val="1F497D"/>
                <w:sz w:val="24"/>
              </w:rPr>
              <w:t>国家</w:t>
            </w:r>
            <w:r w:rsidRPr="00165A39">
              <w:rPr>
                <w:b/>
                <w:bCs/>
                <w:color w:val="1F497D"/>
                <w:sz w:val="20"/>
              </w:rPr>
              <w:t>NATION Table Layout</w:t>
            </w:r>
            <w:r>
              <w:rPr>
                <w:b/>
                <w:bCs/>
                <w:sz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35372FA5" w14:textId="77777777" w:rsidTr="003B53F6">
              <w:tc>
                <w:tcPr>
                  <w:tcW w:w="1984" w:type="dxa"/>
                  <w:shd w:val="clear" w:color="auto" w:fill="C6D9F1"/>
                  <w:vAlign w:val="center"/>
                </w:tcPr>
                <w:p w14:paraId="3174C4C6"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67ADBDD0"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0F57C542" w14:textId="77777777" w:rsidR="005D6F96" w:rsidRPr="00C453A7" w:rsidRDefault="005D6F96" w:rsidP="003B53F6">
                  <w:pPr>
                    <w:jc w:val="center"/>
                    <w:rPr>
                      <w:rFonts w:hint="eastAsia"/>
                      <w:sz w:val="24"/>
                    </w:rPr>
                  </w:pPr>
                  <w:r>
                    <w:rPr>
                      <w:rFonts w:hint="eastAsia"/>
                      <w:sz w:val="24"/>
                    </w:rPr>
                    <w:t>Comment</w:t>
                  </w:r>
                </w:p>
              </w:tc>
            </w:tr>
            <w:tr w:rsidR="005D6F96" w:rsidRPr="00C453A7" w14:paraId="6873C4D3" w14:textId="77777777" w:rsidTr="003B53F6">
              <w:tc>
                <w:tcPr>
                  <w:tcW w:w="1984" w:type="dxa"/>
                </w:tcPr>
                <w:p w14:paraId="212BAF66" w14:textId="77777777" w:rsidR="005D6F96" w:rsidRPr="00DA490F" w:rsidRDefault="005D6F96" w:rsidP="003B53F6">
                  <w:pPr>
                    <w:pStyle w:val="Default"/>
                    <w:jc w:val="both"/>
                    <w:rPr>
                      <w:rFonts w:hint="eastAsia"/>
                      <w:sz w:val="20"/>
                      <w:szCs w:val="20"/>
                    </w:rPr>
                  </w:pPr>
                  <w:r>
                    <w:rPr>
                      <w:sz w:val="20"/>
                      <w:szCs w:val="20"/>
                    </w:rPr>
                    <w:t xml:space="preserve">N_NATIONKEY </w:t>
                  </w:r>
                </w:p>
              </w:tc>
              <w:tc>
                <w:tcPr>
                  <w:tcW w:w="3006" w:type="dxa"/>
                </w:tcPr>
                <w:p w14:paraId="23F4A975" w14:textId="77777777" w:rsidR="005D6F96" w:rsidRPr="00232E80" w:rsidRDefault="005D6F96" w:rsidP="003B53F6">
                  <w:pPr>
                    <w:pStyle w:val="Default"/>
                    <w:jc w:val="both"/>
                    <w:rPr>
                      <w:rFonts w:hint="eastAsia"/>
                      <w:sz w:val="20"/>
                      <w:szCs w:val="20"/>
                    </w:rPr>
                  </w:pPr>
                  <w:r>
                    <w:rPr>
                      <w:sz w:val="20"/>
                      <w:szCs w:val="20"/>
                    </w:rPr>
                    <w:t xml:space="preserve">identifier </w:t>
                  </w:r>
                </w:p>
              </w:tc>
              <w:tc>
                <w:tcPr>
                  <w:tcW w:w="1955" w:type="dxa"/>
                </w:tcPr>
                <w:p w14:paraId="7C15B954" w14:textId="77777777" w:rsidR="005D6F96" w:rsidRPr="00DA490F" w:rsidRDefault="005D6F96" w:rsidP="003B53F6">
                  <w:pPr>
                    <w:pStyle w:val="Default"/>
                    <w:jc w:val="both"/>
                    <w:rPr>
                      <w:rFonts w:hint="eastAsia"/>
                      <w:sz w:val="20"/>
                      <w:szCs w:val="20"/>
                    </w:rPr>
                  </w:pPr>
                  <w:r>
                    <w:rPr>
                      <w:sz w:val="20"/>
                      <w:szCs w:val="20"/>
                    </w:rPr>
                    <w:t xml:space="preserve">25 nations are populated </w:t>
                  </w:r>
                </w:p>
              </w:tc>
            </w:tr>
            <w:tr w:rsidR="005D6F96" w:rsidRPr="00C453A7" w14:paraId="3253922C" w14:textId="77777777" w:rsidTr="003B53F6">
              <w:tc>
                <w:tcPr>
                  <w:tcW w:w="1984" w:type="dxa"/>
                </w:tcPr>
                <w:p w14:paraId="3C52AF7D" w14:textId="77777777" w:rsidR="005D6F96" w:rsidRPr="00DA490F" w:rsidRDefault="005D6F96" w:rsidP="003B53F6">
                  <w:pPr>
                    <w:pStyle w:val="Default"/>
                    <w:jc w:val="both"/>
                    <w:rPr>
                      <w:rFonts w:hint="eastAsia"/>
                      <w:sz w:val="20"/>
                      <w:szCs w:val="20"/>
                    </w:rPr>
                  </w:pPr>
                  <w:r>
                    <w:rPr>
                      <w:sz w:val="20"/>
                      <w:szCs w:val="20"/>
                    </w:rPr>
                    <w:t xml:space="preserve">N_NAME </w:t>
                  </w:r>
                </w:p>
              </w:tc>
              <w:tc>
                <w:tcPr>
                  <w:tcW w:w="3006" w:type="dxa"/>
                </w:tcPr>
                <w:p w14:paraId="4B232A46" w14:textId="77777777" w:rsidR="005D6F96" w:rsidRPr="000A3B6C" w:rsidRDefault="005D6F96" w:rsidP="003B53F6">
                  <w:pPr>
                    <w:pStyle w:val="Default"/>
                    <w:jc w:val="both"/>
                    <w:rPr>
                      <w:rFonts w:hint="eastAsia"/>
                      <w:sz w:val="20"/>
                      <w:szCs w:val="20"/>
                    </w:rPr>
                  </w:pPr>
                  <w:r>
                    <w:rPr>
                      <w:sz w:val="20"/>
                      <w:szCs w:val="20"/>
                    </w:rPr>
                    <w:t>fixed text, size 25</w:t>
                  </w:r>
                </w:p>
              </w:tc>
              <w:tc>
                <w:tcPr>
                  <w:tcW w:w="1955" w:type="dxa"/>
                </w:tcPr>
                <w:p w14:paraId="1F198D6F" w14:textId="77777777" w:rsidR="005D6F96" w:rsidRPr="00DA490F" w:rsidRDefault="005D6F96" w:rsidP="003B53F6">
                  <w:pPr>
                    <w:pStyle w:val="Default"/>
                    <w:jc w:val="both"/>
                    <w:rPr>
                      <w:rFonts w:hint="eastAsia"/>
                      <w:sz w:val="20"/>
                      <w:szCs w:val="20"/>
                    </w:rPr>
                  </w:pPr>
                  <w:r>
                    <w:rPr>
                      <w:sz w:val="20"/>
                      <w:szCs w:val="20"/>
                    </w:rPr>
                    <w:t xml:space="preserve">Foreign Key to R_REGIONKEY </w:t>
                  </w:r>
                </w:p>
              </w:tc>
            </w:tr>
            <w:tr w:rsidR="005D6F96" w:rsidRPr="00C453A7" w14:paraId="77663ABD" w14:textId="77777777" w:rsidTr="003B53F6">
              <w:tc>
                <w:tcPr>
                  <w:tcW w:w="1984" w:type="dxa"/>
                </w:tcPr>
                <w:p w14:paraId="4B1B7A53" w14:textId="77777777" w:rsidR="005D6F96" w:rsidRPr="00DA490F" w:rsidRDefault="005D6F96" w:rsidP="003B53F6">
                  <w:pPr>
                    <w:pStyle w:val="Default"/>
                    <w:jc w:val="both"/>
                    <w:rPr>
                      <w:rFonts w:hint="eastAsia"/>
                      <w:sz w:val="20"/>
                      <w:szCs w:val="20"/>
                    </w:rPr>
                  </w:pPr>
                  <w:r>
                    <w:rPr>
                      <w:sz w:val="20"/>
                      <w:szCs w:val="20"/>
                    </w:rPr>
                    <w:t xml:space="preserve">N_REGIONKEY </w:t>
                  </w:r>
                </w:p>
              </w:tc>
              <w:tc>
                <w:tcPr>
                  <w:tcW w:w="3006" w:type="dxa"/>
                </w:tcPr>
                <w:p w14:paraId="7830A1E8" w14:textId="77777777" w:rsidR="005D6F96" w:rsidRPr="000A3B6C" w:rsidRDefault="005D6F96" w:rsidP="003B53F6">
                  <w:pPr>
                    <w:pStyle w:val="Default"/>
                    <w:jc w:val="both"/>
                    <w:rPr>
                      <w:rFonts w:hint="eastAsia"/>
                      <w:sz w:val="20"/>
                      <w:szCs w:val="20"/>
                    </w:rPr>
                  </w:pPr>
                  <w:r>
                    <w:rPr>
                      <w:sz w:val="20"/>
                      <w:szCs w:val="20"/>
                    </w:rPr>
                    <w:t xml:space="preserve">identifier </w:t>
                  </w:r>
                </w:p>
              </w:tc>
              <w:tc>
                <w:tcPr>
                  <w:tcW w:w="1955" w:type="dxa"/>
                </w:tcPr>
                <w:p w14:paraId="7CC046BA" w14:textId="77777777" w:rsidR="005D6F96" w:rsidRPr="00C453A7" w:rsidRDefault="005D6F96" w:rsidP="003B53F6">
                  <w:pPr>
                    <w:rPr>
                      <w:rFonts w:hint="eastAsia"/>
                      <w:sz w:val="24"/>
                    </w:rPr>
                  </w:pPr>
                </w:p>
              </w:tc>
            </w:tr>
            <w:tr w:rsidR="005D6F96" w:rsidRPr="00C453A7" w14:paraId="4DE181B7" w14:textId="77777777" w:rsidTr="003B53F6">
              <w:tc>
                <w:tcPr>
                  <w:tcW w:w="1984" w:type="dxa"/>
                </w:tcPr>
                <w:p w14:paraId="27E85787" w14:textId="77777777" w:rsidR="005D6F96" w:rsidRPr="00DA490F" w:rsidRDefault="005D6F96" w:rsidP="003B53F6">
                  <w:pPr>
                    <w:pStyle w:val="Default"/>
                    <w:jc w:val="both"/>
                    <w:rPr>
                      <w:rFonts w:hint="eastAsia"/>
                      <w:sz w:val="20"/>
                      <w:szCs w:val="20"/>
                    </w:rPr>
                  </w:pPr>
                  <w:r>
                    <w:rPr>
                      <w:sz w:val="20"/>
                      <w:szCs w:val="20"/>
                    </w:rPr>
                    <w:t xml:space="preserve">N_COMMENT </w:t>
                  </w:r>
                </w:p>
              </w:tc>
              <w:tc>
                <w:tcPr>
                  <w:tcW w:w="3006" w:type="dxa"/>
                </w:tcPr>
                <w:p w14:paraId="17729B0E" w14:textId="77777777" w:rsidR="005D6F96" w:rsidRPr="000A3B6C" w:rsidRDefault="005D6F96" w:rsidP="003B53F6">
                  <w:pPr>
                    <w:pStyle w:val="Default"/>
                    <w:jc w:val="both"/>
                    <w:rPr>
                      <w:rFonts w:hint="eastAsia"/>
                      <w:sz w:val="20"/>
                      <w:szCs w:val="20"/>
                    </w:rPr>
                  </w:pPr>
                  <w:r>
                    <w:rPr>
                      <w:sz w:val="20"/>
                      <w:szCs w:val="20"/>
                    </w:rPr>
                    <w:t xml:space="preserve">variable text, size 152 </w:t>
                  </w:r>
                </w:p>
              </w:tc>
              <w:tc>
                <w:tcPr>
                  <w:tcW w:w="1955" w:type="dxa"/>
                </w:tcPr>
                <w:p w14:paraId="22B326BA" w14:textId="77777777" w:rsidR="005D6F96" w:rsidRPr="00232E80" w:rsidRDefault="005D6F96" w:rsidP="003B53F6">
                  <w:pPr>
                    <w:pStyle w:val="Default"/>
                    <w:jc w:val="both"/>
                    <w:rPr>
                      <w:rFonts w:hint="eastAsia"/>
                      <w:sz w:val="20"/>
                      <w:szCs w:val="20"/>
                    </w:rPr>
                  </w:pPr>
                </w:p>
              </w:tc>
            </w:tr>
            <w:tr w:rsidR="005D6F96" w:rsidRPr="00C453A7" w14:paraId="544FF3A0" w14:textId="77777777" w:rsidTr="003B53F6">
              <w:trPr>
                <w:trHeight w:val="305"/>
              </w:trPr>
              <w:tc>
                <w:tcPr>
                  <w:tcW w:w="6945" w:type="dxa"/>
                  <w:gridSpan w:val="3"/>
                </w:tcPr>
                <w:p w14:paraId="5F3A22A5" w14:textId="77777777" w:rsidR="005D6F96" w:rsidRPr="00165A39" w:rsidRDefault="005D6F96" w:rsidP="003B53F6">
                  <w:pPr>
                    <w:pStyle w:val="Default"/>
                    <w:jc w:val="both"/>
                    <w:rPr>
                      <w:rFonts w:hint="eastAsia"/>
                      <w:sz w:val="20"/>
                      <w:szCs w:val="20"/>
                    </w:rPr>
                  </w:pPr>
                  <w:r>
                    <w:rPr>
                      <w:sz w:val="20"/>
                      <w:szCs w:val="20"/>
                    </w:rPr>
                    <w:t>Primary Key</w:t>
                  </w:r>
                  <w:r>
                    <w:rPr>
                      <w:b/>
                      <w:bCs/>
                      <w:sz w:val="20"/>
                      <w:szCs w:val="20"/>
                    </w:rPr>
                    <w:t xml:space="preserve">: </w:t>
                  </w:r>
                  <w:r>
                    <w:rPr>
                      <w:sz w:val="20"/>
                      <w:szCs w:val="20"/>
                    </w:rPr>
                    <w:t xml:space="preserve">N_NATIONKEY </w:t>
                  </w:r>
                </w:p>
              </w:tc>
            </w:tr>
          </w:tbl>
          <w:p w14:paraId="1A42193E" w14:textId="77777777" w:rsidR="005D6F96" w:rsidRDefault="005D6F96" w:rsidP="003B53F6">
            <w:pPr>
              <w:rPr>
                <w:rFonts w:hint="eastAsia"/>
                <w:bCs/>
                <w:sz w:val="24"/>
              </w:rPr>
            </w:pPr>
          </w:p>
          <w:p w14:paraId="74CF2A60" w14:textId="77777777" w:rsidR="005D6F96" w:rsidRDefault="005D6F96" w:rsidP="003B53F6">
            <w:pPr>
              <w:rPr>
                <w:sz w:val="20"/>
              </w:rPr>
            </w:pPr>
            <w:r>
              <w:rPr>
                <w:rFonts w:hint="eastAsia"/>
                <w:b/>
                <w:bCs/>
                <w:sz w:val="24"/>
              </w:rPr>
              <w:t>(8)</w:t>
            </w:r>
            <w:r>
              <w:rPr>
                <w:rFonts w:hint="eastAsia"/>
                <w:b/>
                <w:bCs/>
                <w:sz w:val="24"/>
              </w:rPr>
              <w:t>地区</w:t>
            </w:r>
            <w:r>
              <w:rPr>
                <w:rFonts w:hint="eastAsia"/>
                <w:b/>
                <w:bCs/>
                <w:sz w:val="24"/>
              </w:rPr>
              <w:t xml:space="preserve"> </w:t>
            </w:r>
            <w:r>
              <w:rPr>
                <w:b/>
                <w:bCs/>
                <w:sz w:val="20"/>
              </w:rPr>
              <w:t xml:space="preserve">REGION Table Layout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3006"/>
              <w:gridCol w:w="1955"/>
            </w:tblGrid>
            <w:tr w:rsidR="005D6F96" w:rsidRPr="00C453A7" w14:paraId="1E9B209C" w14:textId="77777777" w:rsidTr="003B53F6">
              <w:tc>
                <w:tcPr>
                  <w:tcW w:w="1984" w:type="dxa"/>
                  <w:shd w:val="clear" w:color="auto" w:fill="C6D9F1"/>
                  <w:vAlign w:val="center"/>
                </w:tcPr>
                <w:p w14:paraId="4A999052" w14:textId="77777777" w:rsidR="005D6F96" w:rsidRPr="00C453A7" w:rsidRDefault="005D6F96" w:rsidP="003B53F6">
                  <w:pPr>
                    <w:jc w:val="center"/>
                    <w:rPr>
                      <w:rFonts w:hint="eastAsia"/>
                      <w:sz w:val="24"/>
                    </w:rPr>
                  </w:pPr>
                  <w:r>
                    <w:rPr>
                      <w:rFonts w:hint="eastAsia"/>
                      <w:sz w:val="24"/>
                    </w:rPr>
                    <w:t>Column Name</w:t>
                  </w:r>
                </w:p>
              </w:tc>
              <w:tc>
                <w:tcPr>
                  <w:tcW w:w="3006" w:type="dxa"/>
                  <w:shd w:val="clear" w:color="auto" w:fill="C6D9F1"/>
                  <w:vAlign w:val="center"/>
                </w:tcPr>
                <w:p w14:paraId="004285EA" w14:textId="77777777" w:rsidR="005D6F96" w:rsidRPr="00C453A7" w:rsidRDefault="005D6F96" w:rsidP="003B53F6">
                  <w:pPr>
                    <w:jc w:val="center"/>
                    <w:rPr>
                      <w:rFonts w:hint="eastAsia"/>
                      <w:sz w:val="24"/>
                    </w:rPr>
                  </w:pPr>
                  <w:r>
                    <w:rPr>
                      <w:rFonts w:hint="eastAsia"/>
                      <w:sz w:val="24"/>
                    </w:rPr>
                    <w:t>Data Type</w:t>
                  </w:r>
                </w:p>
              </w:tc>
              <w:tc>
                <w:tcPr>
                  <w:tcW w:w="1955" w:type="dxa"/>
                  <w:shd w:val="clear" w:color="auto" w:fill="C6D9F1"/>
                  <w:vAlign w:val="center"/>
                </w:tcPr>
                <w:p w14:paraId="1318199C" w14:textId="77777777" w:rsidR="005D6F96" w:rsidRPr="00C453A7" w:rsidRDefault="005D6F96" w:rsidP="003B53F6">
                  <w:pPr>
                    <w:jc w:val="center"/>
                    <w:rPr>
                      <w:rFonts w:hint="eastAsia"/>
                      <w:sz w:val="24"/>
                    </w:rPr>
                  </w:pPr>
                  <w:r>
                    <w:rPr>
                      <w:rFonts w:hint="eastAsia"/>
                      <w:sz w:val="24"/>
                    </w:rPr>
                    <w:t>Comment</w:t>
                  </w:r>
                </w:p>
              </w:tc>
            </w:tr>
            <w:tr w:rsidR="005D6F96" w:rsidRPr="00C453A7" w14:paraId="52A9F602" w14:textId="77777777" w:rsidTr="003B53F6">
              <w:tc>
                <w:tcPr>
                  <w:tcW w:w="1984" w:type="dxa"/>
                </w:tcPr>
                <w:p w14:paraId="403EC596" w14:textId="77777777" w:rsidR="005D6F96" w:rsidRPr="00DA490F" w:rsidRDefault="005D6F96" w:rsidP="003B53F6">
                  <w:pPr>
                    <w:pStyle w:val="Default"/>
                    <w:jc w:val="both"/>
                    <w:rPr>
                      <w:rFonts w:hint="eastAsia"/>
                      <w:sz w:val="20"/>
                      <w:szCs w:val="20"/>
                    </w:rPr>
                  </w:pPr>
                  <w:r>
                    <w:rPr>
                      <w:sz w:val="20"/>
                      <w:szCs w:val="20"/>
                    </w:rPr>
                    <w:t>R_</w:t>
                  </w:r>
                  <w:r w:rsidRPr="00CB3327">
                    <w:rPr>
                      <w:sz w:val="20"/>
                      <w:szCs w:val="20"/>
                    </w:rPr>
                    <w:t>REGION</w:t>
                  </w:r>
                  <w:r>
                    <w:rPr>
                      <w:sz w:val="20"/>
                      <w:szCs w:val="20"/>
                    </w:rPr>
                    <w:t xml:space="preserve">KEY </w:t>
                  </w:r>
                </w:p>
              </w:tc>
              <w:tc>
                <w:tcPr>
                  <w:tcW w:w="3006" w:type="dxa"/>
                </w:tcPr>
                <w:p w14:paraId="432EF165" w14:textId="77777777" w:rsidR="005D6F96" w:rsidRPr="00232E80" w:rsidRDefault="005D6F96" w:rsidP="003B53F6">
                  <w:pPr>
                    <w:pStyle w:val="Default"/>
                    <w:jc w:val="both"/>
                    <w:rPr>
                      <w:rFonts w:hint="eastAsia"/>
                      <w:sz w:val="20"/>
                      <w:szCs w:val="20"/>
                    </w:rPr>
                  </w:pPr>
                  <w:r>
                    <w:rPr>
                      <w:sz w:val="20"/>
                      <w:szCs w:val="20"/>
                    </w:rPr>
                    <w:t xml:space="preserve">identifier </w:t>
                  </w:r>
                </w:p>
              </w:tc>
              <w:tc>
                <w:tcPr>
                  <w:tcW w:w="1955" w:type="dxa"/>
                </w:tcPr>
                <w:p w14:paraId="7AEF8ABA" w14:textId="77777777" w:rsidR="005D6F96" w:rsidRPr="00DA490F" w:rsidRDefault="005D6F96" w:rsidP="003B53F6">
                  <w:pPr>
                    <w:pStyle w:val="Default"/>
                    <w:jc w:val="both"/>
                    <w:rPr>
                      <w:rFonts w:hint="eastAsia"/>
                      <w:sz w:val="20"/>
                      <w:szCs w:val="20"/>
                    </w:rPr>
                  </w:pPr>
                  <w:r>
                    <w:rPr>
                      <w:sz w:val="20"/>
                      <w:szCs w:val="20"/>
                    </w:rPr>
                    <w:t xml:space="preserve">5 </w:t>
                  </w:r>
                  <w:r>
                    <w:rPr>
                      <w:rFonts w:hint="eastAsia"/>
                      <w:sz w:val="20"/>
                      <w:szCs w:val="20"/>
                    </w:rPr>
                    <w:t>regions</w:t>
                  </w:r>
                  <w:r>
                    <w:rPr>
                      <w:sz w:val="20"/>
                      <w:szCs w:val="20"/>
                    </w:rPr>
                    <w:t xml:space="preserve"> are populated </w:t>
                  </w:r>
                </w:p>
              </w:tc>
            </w:tr>
            <w:tr w:rsidR="005D6F96" w:rsidRPr="00C453A7" w14:paraId="258AF6D2" w14:textId="77777777" w:rsidTr="003B53F6">
              <w:tc>
                <w:tcPr>
                  <w:tcW w:w="1984" w:type="dxa"/>
                </w:tcPr>
                <w:p w14:paraId="5D4F8F0E" w14:textId="77777777" w:rsidR="005D6F96" w:rsidRPr="00DA490F" w:rsidRDefault="005D6F96" w:rsidP="003B53F6">
                  <w:pPr>
                    <w:pStyle w:val="Default"/>
                    <w:jc w:val="both"/>
                    <w:rPr>
                      <w:rFonts w:hint="eastAsia"/>
                      <w:sz w:val="20"/>
                      <w:szCs w:val="20"/>
                    </w:rPr>
                  </w:pPr>
                  <w:r>
                    <w:rPr>
                      <w:sz w:val="20"/>
                      <w:szCs w:val="20"/>
                    </w:rPr>
                    <w:t xml:space="preserve">R _NAME </w:t>
                  </w:r>
                </w:p>
              </w:tc>
              <w:tc>
                <w:tcPr>
                  <w:tcW w:w="3006" w:type="dxa"/>
                </w:tcPr>
                <w:p w14:paraId="502FEE3E" w14:textId="77777777" w:rsidR="005D6F96" w:rsidRPr="000A3B6C" w:rsidRDefault="005D6F96" w:rsidP="003B53F6">
                  <w:pPr>
                    <w:pStyle w:val="Default"/>
                    <w:jc w:val="both"/>
                    <w:rPr>
                      <w:rFonts w:hint="eastAsia"/>
                      <w:sz w:val="20"/>
                      <w:szCs w:val="20"/>
                    </w:rPr>
                  </w:pPr>
                  <w:r>
                    <w:rPr>
                      <w:sz w:val="20"/>
                      <w:szCs w:val="20"/>
                    </w:rPr>
                    <w:t>fixed text, size 25</w:t>
                  </w:r>
                </w:p>
              </w:tc>
              <w:tc>
                <w:tcPr>
                  <w:tcW w:w="1955" w:type="dxa"/>
                </w:tcPr>
                <w:p w14:paraId="59D3986A" w14:textId="77777777" w:rsidR="005D6F96" w:rsidRPr="00DA490F" w:rsidRDefault="005D6F96" w:rsidP="003B53F6">
                  <w:pPr>
                    <w:pStyle w:val="Default"/>
                    <w:jc w:val="both"/>
                    <w:rPr>
                      <w:rFonts w:hint="eastAsia"/>
                      <w:sz w:val="20"/>
                      <w:szCs w:val="20"/>
                    </w:rPr>
                  </w:pPr>
                </w:p>
              </w:tc>
            </w:tr>
            <w:tr w:rsidR="005D6F96" w:rsidRPr="00C453A7" w14:paraId="19715D8A" w14:textId="77777777" w:rsidTr="003B53F6">
              <w:tc>
                <w:tcPr>
                  <w:tcW w:w="1984" w:type="dxa"/>
                </w:tcPr>
                <w:p w14:paraId="5F2BA7BC" w14:textId="77777777" w:rsidR="005D6F96" w:rsidRPr="00DA490F" w:rsidRDefault="005D6F96" w:rsidP="003B53F6">
                  <w:pPr>
                    <w:pStyle w:val="Default"/>
                    <w:jc w:val="both"/>
                    <w:rPr>
                      <w:rFonts w:hint="eastAsia"/>
                      <w:sz w:val="20"/>
                      <w:szCs w:val="20"/>
                    </w:rPr>
                  </w:pPr>
                  <w:r>
                    <w:rPr>
                      <w:sz w:val="20"/>
                      <w:szCs w:val="20"/>
                    </w:rPr>
                    <w:t xml:space="preserve">R _COMMENT </w:t>
                  </w:r>
                </w:p>
              </w:tc>
              <w:tc>
                <w:tcPr>
                  <w:tcW w:w="3006" w:type="dxa"/>
                </w:tcPr>
                <w:p w14:paraId="28CEC225" w14:textId="77777777" w:rsidR="005D6F96" w:rsidRPr="000A3B6C" w:rsidRDefault="005D6F96" w:rsidP="003B53F6">
                  <w:pPr>
                    <w:pStyle w:val="Default"/>
                    <w:jc w:val="both"/>
                    <w:rPr>
                      <w:rFonts w:hint="eastAsia"/>
                      <w:sz w:val="20"/>
                      <w:szCs w:val="20"/>
                    </w:rPr>
                  </w:pPr>
                  <w:r>
                    <w:rPr>
                      <w:sz w:val="20"/>
                      <w:szCs w:val="20"/>
                    </w:rPr>
                    <w:t xml:space="preserve">variable text, size 152 </w:t>
                  </w:r>
                </w:p>
              </w:tc>
              <w:tc>
                <w:tcPr>
                  <w:tcW w:w="1955" w:type="dxa"/>
                </w:tcPr>
                <w:p w14:paraId="1EFAE008" w14:textId="77777777" w:rsidR="005D6F96" w:rsidRPr="00C453A7" w:rsidRDefault="005D6F96" w:rsidP="003B53F6">
                  <w:pPr>
                    <w:rPr>
                      <w:rFonts w:hint="eastAsia"/>
                      <w:sz w:val="24"/>
                    </w:rPr>
                  </w:pPr>
                </w:p>
              </w:tc>
            </w:tr>
            <w:tr w:rsidR="005D6F96" w:rsidRPr="00C453A7" w14:paraId="36F7B7B1" w14:textId="77777777" w:rsidTr="003B53F6">
              <w:tc>
                <w:tcPr>
                  <w:tcW w:w="1984" w:type="dxa"/>
                </w:tcPr>
                <w:p w14:paraId="2D1E2750" w14:textId="77777777" w:rsidR="005D6F96" w:rsidRDefault="005D6F96" w:rsidP="003B53F6">
                  <w:pPr>
                    <w:pStyle w:val="Default"/>
                    <w:jc w:val="both"/>
                    <w:rPr>
                      <w:b/>
                      <w:bCs/>
                      <w:sz w:val="20"/>
                      <w:szCs w:val="20"/>
                    </w:rPr>
                  </w:pPr>
                  <w:r>
                    <w:rPr>
                      <w:sz w:val="20"/>
                      <w:szCs w:val="20"/>
                    </w:rPr>
                    <w:t>Primary Key</w:t>
                  </w:r>
                  <w:r>
                    <w:rPr>
                      <w:b/>
                      <w:bCs/>
                      <w:sz w:val="20"/>
                      <w:szCs w:val="20"/>
                    </w:rPr>
                    <w:t>:</w:t>
                  </w:r>
                </w:p>
                <w:p w14:paraId="78D6FA08" w14:textId="77777777" w:rsidR="005D6F96" w:rsidRPr="00DA490F" w:rsidRDefault="005D6F96" w:rsidP="003B53F6">
                  <w:pPr>
                    <w:pStyle w:val="Default"/>
                    <w:jc w:val="both"/>
                    <w:rPr>
                      <w:rFonts w:hint="eastAsia"/>
                      <w:sz w:val="20"/>
                      <w:szCs w:val="20"/>
                    </w:rPr>
                  </w:pPr>
                  <w:r>
                    <w:rPr>
                      <w:sz w:val="20"/>
                      <w:szCs w:val="20"/>
                    </w:rPr>
                    <w:t>R_</w:t>
                  </w:r>
                  <w:r w:rsidRPr="00CB3327">
                    <w:rPr>
                      <w:sz w:val="20"/>
                      <w:szCs w:val="20"/>
                    </w:rPr>
                    <w:t>REGION</w:t>
                  </w:r>
                  <w:r>
                    <w:rPr>
                      <w:sz w:val="20"/>
                      <w:szCs w:val="20"/>
                    </w:rPr>
                    <w:t xml:space="preserve">KEY </w:t>
                  </w:r>
                </w:p>
              </w:tc>
              <w:tc>
                <w:tcPr>
                  <w:tcW w:w="3006" w:type="dxa"/>
                </w:tcPr>
                <w:p w14:paraId="6A42FA2B" w14:textId="77777777" w:rsidR="005D6F96" w:rsidRPr="000A3B6C" w:rsidRDefault="005D6F96" w:rsidP="003B53F6">
                  <w:pPr>
                    <w:pStyle w:val="Default"/>
                    <w:jc w:val="both"/>
                    <w:rPr>
                      <w:rFonts w:hint="eastAsia"/>
                      <w:sz w:val="20"/>
                      <w:szCs w:val="20"/>
                    </w:rPr>
                  </w:pPr>
                </w:p>
              </w:tc>
              <w:tc>
                <w:tcPr>
                  <w:tcW w:w="1955" w:type="dxa"/>
                </w:tcPr>
                <w:p w14:paraId="268427CD" w14:textId="77777777" w:rsidR="005D6F96" w:rsidRPr="00232E80" w:rsidRDefault="005D6F96" w:rsidP="003B53F6">
                  <w:pPr>
                    <w:pStyle w:val="Default"/>
                    <w:jc w:val="both"/>
                    <w:rPr>
                      <w:rFonts w:hint="eastAsia"/>
                      <w:sz w:val="20"/>
                      <w:szCs w:val="20"/>
                    </w:rPr>
                  </w:pPr>
                </w:p>
              </w:tc>
            </w:tr>
            <w:tr w:rsidR="005D6F96" w:rsidRPr="00C453A7" w14:paraId="652B3AE2" w14:textId="77777777" w:rsidTr="003B53F6">
              <w:trPr>
                <w:trHeight w:val="305"/>
              </w:trPr>
              <w:tc>
                <w:tcPr>
                  <w:tcW w:w="6945" w:type="dxa"/>
                  <w:gridSpan w:val="3"/>
                </w:tcPr>
                <w:p w14:paraId="584EE16F" w14:textId="77777777" w:rsidR="005D6F96" w:rsidRPr="00165A39" w:rsidRDefault="005D6F96" w:rsidP="003B53F6">
                  <w:pPr>
                    <w:pStyle w:val="Default"/>
                    <w:jc w:val="both"/>
                    <w:rPr>
                      <w:rFonts w:hint="eastAsia"/>
                      <w:sz w:val="20"/>
                      <w:szCs w:val="20"/>
                    </w:rPr>
                  </w:pPr>
                </w:p>
              </w:tc>
            </w:tr>
          </w:tbl>
          <w:p w14:paraId="467EEEF5" w14:textId="77777777" w:rsidR="005D6F96" w:rsidRDefault="005D6F96" w:rsidP="003B53F6">
            <w:pPr>
              <w:rPr>
                <w:rFonts w:hint="eastAsia"/>
                <w:bCs/>
                <w:sz w:val="24"/>
              </w:rPr>
            </w:pPr>
          </w:p>
          <w:p w14:paraId="0EA1F457" w14:textId="77777777" w:rsidR="005D6F96" w:rsidRDefault="005D6F96" w:rsidP="003B53F6">
            <w:pPr>
              <w:rPr>
                <w:rFonts w:hint="eastAsia"/>
                <w:bCs/>
                <w:sz w:val="24"/>
              </w:rPr>
            </w:pPr>
            <w:r>
              <w:rPr>
                <w:rFonts w:hint="eastAsia"/>
                <w:bCs/>
                <w:sz w:val="24"/>
              </w:rPr>
              <w:t>编写</w:t>
            </w:r>
            <w:r>
              <w:rPr>
                <w:rFonts w:hint="eastAsia"/>
                <w:bCs/>
                <w:sz w:val="24"/>
              </w:rPr>
              <w:t>SQL DDL</w:t>
            </w:r>
            <w:r>
              <w:rPr>
                <w:rFonts w:hint="eastAsia"/>
                <w:bCs/>
                <w:sz w:val="24"/>
              </w:rPr>
              <w:t>语句，创建以上数据库关系表：</w:t>
            </w:r>
          </w:p>
          <w:p w14:paraId="76275E15" w14:textId="77777777" w:rsidR="005D6F96" w:rsidRDefault="005D6F96" w:rsidP="003B53F6">
            <w:pPr>
              <w:rPr>
                <w:rFonts w:hint="eastAsia"/>
                <w:bCs/>
                <w:sz w:val="24"/>
              </w:rPr>
            </w:pPr>
            <w:r>
              <w:rPr>
                <w:rFonts w:hint="eastAsia"/>
                <w:bCs/>
                <w:sz w:val="24"/>
              </w:rPr>
              <w:t xml:space="preserve"> (1) </w:t>
            </w:r>
            <w:r>
              <w:rPr>
                <w:bCs/>
                <w:sz w:val="24"/>
              </w:rPr>
              <w:t xml:space="preserve">PART </w:t>
            </w:r>
          </w:p>
          <w:p w14:paraId="5F513979" w14:textId="77777777" w:rsidR="005D6F96" w:rsidRDefault="005D6F96" w:rsidP="003B53F6">
            <w:pPr>
              <w:rPr>
                <w:rFonts w:hint="eastAsia"/>
                <w:bCs/>
                <w:sz w:val="24"/>
              </w:rPr>
            </w:pPr>
            <w:r w:rsidRPr="00F62AC3">
              <w:rPr>
                <w:bCs/>
                <w:sz w:val="24"/>
              </w:rPr>
              <w:t xml:space="preserve">CREATE TABLE PART  </w:t>
            </w:r>
          </w:p>
          <w:p w14:paraId="4A16BBE3" w14:textId="77777777" w:rsidR="005D6F96" w:rsidRPr="00F62AC3" w:rsidRDefault="005D6F96" w:rsidP="003B53F6">
            <w:pPr>
              <w:rPr>
                <w:bCs/>
                <w:sz w:val="24"/>
              </w:rPr>
            </w:pPr>
            <w:r w:rsidRPr="00F62AC3">
              <w:rPr>
                <w:bCs/>
                <w:sz w:val="24"/>
              </w:rPr>
              <w:t>(P_PARTKEY     INTEGER,</w:t>
            </w:r>
            <w:r>
              <w:rPr>
                <w:rFonts w:hint="eastAsia"/>
                <w:bCs/>
                <w:sz w:val="24"/>
              </w:rPr>
              <w:t xml:space="preserve">       </w:t>
            </w:r>
          </w:p>
          <w:p w14:paraId="6532C0A4" w14:textId="77777777" w:rsidR="005D6F96" w:rsidRPr="00F62AC3" w:rsidRDefault="005D6F96" w:rsidP="003B53F6">
            <w:pPr>
              <w:rPr>
                <w:bCs/>
                <w:sz w:val="24"/>
              </w:rPr>
            </w:pPr>
            <w:r w:rsidRPr="00F62AC3">
              <w:rPr>
                <w:bCs/>
                <w:sz w:val="24"/>
              </w:rPr>
              <w:t>P_NAME        VARCHAR (55),</w:t>
            </w:r>
            <w:r>
              <w:rPr>
                <w:rFonts w:hint="eastAsia"/>
                <w:bCs/>
                <w:sz w:val="24"/>
              </w:rPr>
              <w:t xml:space="preserve">    </w:t>
            </w:r>
          </w:p>
          <w:p w14:paraId="671530DD" w14:textId="77777777" w:rsidR="005D6F96" w:rsidRPr="00F62AC3" w:rsidRDefault="005D6F96" w:rsidP="003B53F6">
            <w:pPr>
              <w:rPr>
                <w:bCs/>
                <w:sz w:val="24"/>
              </w:rPr>
            </w:pPr>
            <w:r w:rsidRPr="00F62AC3">
              <w:rPr>
                <w:bCs/>
                <w:sz w:val="24"/>
              </w:rPr>
              <w:t xml:space="preserve">P_MFGR        </w:t>
            </w:r>
            <w:proofErr w:type="gramStart"/>
            <w:r w:rsidRPr="00F62AC3">
              <w:rPr>
                <w:bCs/>
                <w:sz w:val="24"/>
              </w:rPr>
              <w:t>CHAR(</w:t>
            </w:r>
            <w:proofErr w:type="gramEnd"/>
            <w:r w:rsidRPr="00F62AC3">
              <w:rPr>
                <w:bCs/>
                <w:sz w:val="24"/>
              </w:rPr>
              <w:t>25),</w:t>
            </w:r>
          </w:p>
          <w:p w14:paraId="33006D98" w14:textId="77777777" w:rsidR="005D6F96" w:rsidRPr="00F62AC3" w:rsidRDefault="005D6F96" w:rsidP="003B53F6">
            <w:pPr>
              <w:rPr>
                <w:bCs/>
                <w:sz w:val="24"/>
              </w:rPr>
            </w:pPr>
            <w:r w:rsidRPr="00F62AC3">
              <w:rPr>
                <w:bCs/>
                <w:sz w:val="24"/>
              </w:rPr>
              <w:t>P_BRAND       CHAR (10),</w:t>
            </w:r>
          </w:p>
          <w:p w14:paraId="32793BDB" w14:textId="77777777" w:rsidR="005D6F96" w:rsidRPr="00F62AC3" w:rsidRDefault="005D6F96" w:rsidP="003B53F6">
            <w:pPr>
              <w:rPr>
                <w:bCs/>
                <w:sz w:val="24"/>
              </w:rPr>
            </w:pPr>
            <w:r w:rsidRPr="00F62AC3">
              <w:rPr>
                <w:bCs/>
                <w:sz w:val="24"/>
              </w:rPr>
              <w:t>P_TYPE        VARCHAR (25),</w:t>
            </w:r>
          </w:p>
          <w:p w14:paraId="6FFA2004" w14:textId="77777777" w:rsidR="005D6F96" w:rsidRPr="00F62AC3" w:rsidRDefault="005D6F96" w:rsidP="003B53F6">
            <w:pPr>
              <w:rPr>
                <w:bCs/>
                <w:sz w:val="24"/>
              </w:rPr>
            </w:pPr>
            <w:r w:rsidRPr="00F62AC3">
              <w:rPr>
                <w:bCs/>
                <w:sz w:val="24"/>
              </w:rPr>
              <w:t>P_SIZE        INTEGER,</w:t>
            </w:r>
          </w:p>
          <w:p w14:paraId="69AB2306" w14:textId="77777777" w:rsidR="005D6F96" w:rsidRPr="00F62AC3" w:rsidRDefault="005D6F96" w:rsidP="003B53F6">
            <w:pPr>
              <w:rPr>
                <w:bCs/>
                <w:sz w:val="24"/>
              </w:rPr>
            </w:pPr>
            <w:r w:rsidRPr="00F62AC3">
              <w:rPr>
                <w:bCs/>
                <w:sz w:val="24"/>
              </w:rPr>
              <w:t>P_CONTAINER   CHAR (10),</w:t>
            </w:r>
          </w:p>
          <w:p w14:paraId="656B9AD5" w14:textId="77777777" w:rsidR="005D6F96" w:rsidRPr="00F62AC3" w:rsidRDefault="005D6F96" w:rsidP="003B53F6">
            <w:pPr>
              <w:rPr>
                <w:bCs/>
                <w:sz w:val="24"/>
              </w:rPr>
            </w:pPr>
            <w:r w:rsidRPr="00F62AC3">
              <w:rPr>
                <w:bCs/>
                <w:sz w:val="24"/>
              </w:rPr>
              <w:t>P_RETAILPRICE DECIMAL (15,2),</w:t>
            </w:r>
          </w:p>
          <w:p w14:paraId="6C1FCEAB" w14:textId="77777777" w:rsidR="005D6F96" w:rsidRDefault="005D6F96" w:rsidP="003B53F6">
            <w:pPr>
              <w:rPr>
                <w:rFonts w:hint="eastAsia"/>
                <w:bCs/>
                <w:sz w:val="24"/>
              </w:rPr>
            </w:pPr>
            <w:r w:rsidRPr="00F62AC3">
              <w:rPr>
                <w:bCs/>
                <w:sz w:val="24"/>
              </w:rPr>
              <w:lastRenderedPageBreak/>
              <w:t>P_COMMENT     VARCHAR (23)</w:t>
            </w:r>
            <w:r>
              <w:rPr>
                <w:rFonts w:hint="eastAsia"/>
                <w:bCs/>
                <w:sz w:val="24"/>
              </w:rPr>
              <w:t>,</w:t>
            </w:r>
          </w:p>
          <w:p w14:paraId="1B48688A" w14:textId="77777777" w:rsidR="005D6F96" w:rsidRPr="00F62AC3" w:rsidRDefault="005D6F96" w:rsidP="003B53F6">
            <w:pPr>
              <w:rPr>
                <w:bCs/>
                <w:sz w:val="24"/>
              </w:rPr>
            </w:pPr>
            <w:r w:rsidRPr="0087365D">
              <w:rPr>
                <w:rFonts w:hint="eastAsia"/>
                <w:bCs/>
                <w:color w:val="1F497D"/>
                <w:sz w:val="24"/>
              </w:rPr>
              <w:t>PRIMARY KEY(</w:t>
            </w:r>
            <w:r w:rsidRPr="0087365D">
              <w:rPr>
                <w:bCs/>
                <w:color w:val="1F497D"/>
                <w:sz w:val="24"/>
              </w:rPr>
              <w:t>P_PARTKEY)</w:t>
            </w:r>
            <w:proofErr w:type="gramStart"/>
            <w:r w:rsidRPr="0087365D">
              <w:rPr>
                <w:bCs/>
                <w:color w:val="1F497D"/>
                <w:sz w:val="24"/>
              </w:rPr>
              <w:t>)</w:t>
            </w:r>
            <w:r w:rsidRPr="00F62AC3">
              <w:rPr>
                <w:bCs/>
                <w:sz w:val="24"/>
              </w:rPr>
              <w:t>;</w:t>
            </w:r>
            <w:proofErr w:type="gramEnd"/>
          </w:p>
          <w:p w14:paraId="43DF37B2" w14:textId="77777777" w:rsidR="005D6F96" w:rsidRDefault="005D6F96" w:rsidP="003B53F6">
            <w:pPr>
              <w:rPr>
                <w:rFonts w:hint="eastAsia"/>
                <w:bCs/>
                <w:sz w:val="24"/>
              </w:rPr>
            </w:pPr>
          </w:p>
          <w:p w14:paraId="65687F07" w14:textId="77777777" w:rsidR="005D6F96" w:rsidRDefault="005D6F96" w:rsidP="003B53F6">
            <w:pPr>
              <w:rPr>
                <w:rFonts w:hint="eastAsia"/>
                <w:bCs/>
                <w:sz w:val="24"/>
              </w:rPr>
            </w:pPr>
            <w:r>
              <w:rPr>
                <w:rFonts w:hint="eastAsia"/>
                <w:bCs/>
                <w:sz w:val="24"/>
              </w:rPr>
              <w:t xml:space="preserve">(2) </w:t>
            </w:r>
            <w:r>
              <w:rPr>
                <w:b/>
                <w:bCs/>
                <w:sz w:val="20"/>
              </w:rPr>
              <w:t>SUPPLIER</w:t>
            </w:r>
          </w:p>
          <w:p w14:paraId="74DE27CD" w14:textId="77777777" w:rsidR="005D6F96" w:rsidRDefault="005D6F96" w:rsidP="003B53F6">
            <w:pPr>
              <w:rPr>
                <w:rFonts w:hint="eastAsia"/>
                <w:bCs/>
                <w:sz w:val="24"/>
              </w:rPr>
            </w:pPr>
            <w:r w:rsidRPr="00F62AC3">
              <w:rPr>
                <w:bCs/>
                <w:sz w:val="24"/>
              </w:rPr>
              <w:t>CREATE TABLE SUPPLIER (</w:t>
            </w:r>
          </w:p>
          <w:p w14:paraId="09A9D1C5" w14:textId="77777777" w:rsidR="005D6F96" w:rsidRPr="00F62AC3" w:rsidRDefault="005D6F96" w:rsidP="003B53F6">
            <w:pPr>
              <w:rPr>
                <w:bCs/>
                <w:sz w:val="24"/>
              </w:rPr>
            </w:pPr>
            <w:r w:rsidRPr="00F62AC3">
              <w:rPr>
                <w:bCs/>
                <w:sz w:val="24"/>
              </w:rPr>
              <w:t xml:space="preserve"> S_SUPPKEY     INTEGER,</w:t>
            </w:r>
          </w:p>
          <w:p w14:paraId="52E1346D" w14:textId="77777777" w:rsidR="005D6F96" w:rsidRPr="00F62AC3" w:rsidRDefault="005D6F96" w:rsidP="003B53F6">
            <w:pPr>
              <w:ind w:firstLineChars="50" w:firstLine="120"/>
              <w:rPr>
                <w:bCs/>
                <w:sz w:val="24"/>
              </w:rPr>
            </w:pPr>
            <w:r w:rsidRPr="00F62AC3">
              <w:rPr>
                <w:bCs/>
                <w:sz w:val="24"/>
              </w:rPr>
              <w:t>S_NAME        CHAR (25),</w:t>
            </w:r>
          </w:p>
          <w:p w14:paraId="24A52CD7" w14:textId="77777777" w:rsidR="005D6F96" w:rsidRPr="00F62AC3" w:rsidRDefault="005D6F96" w:rsidP="003B53F6">
            <w:pPr>
              <w:ind w:firstLineChars="50" w:firstLine="120"/>
              <w:rPr>
                <w:bCs/>
                <w:sz w:val="24"/>
              </w:rPr>
            </w:pPr>
            <w:r w:rsidRPr="00F62AC3">
              <w:rPr>
                <w:bCs/>
                <w:sz w:val="24"/>
              </w:rPr>
              <w:t>S_ADDRESS     VARCHAR (40),</w:t>
            </w:r>
          </w:p>
          <w:p w14:paraId="6FB5F584" w14:textId="77777777" w:rsidR="005D6F96" w:rsidRPr="00F62AC3" w:rsidRDefault="005D6F96" w:rsidP="003B53F6">
            <w:pPr>
              <w:ind w:firstLineChars="50" w:firstLine="120"/>
              <w:rPr>
                <w:bCs/>
                <w:sz w:val="24"/>
              </w:rPr>
            </w:pPr>
            <w:r w:rsidRPr="00F62AC3">
              <w:rPr>
                <w:bCs/>
                <w:sz w:val="24"/>
              </w:rPr>
              <w:t>S_NATIONKEY   INTEGER,</w:t>
            </w:r>
          </w:p>
          <w:p w14:paraId="3298B8BF" w14:textId="77777777" w:rsidR="005D6F96" w:rsidRPr="00F62AC3" w:rsidRDefault="005D6F96" w:rsidP="003B53F6">
            <w:pPr>
              <w:ind w:firstLineChars="50" w:firstLine="120"/>
              <w:rPr>
                <w:bCs/>
                <w:sz w:val="24"/>
              </w:rPr>
            </w:pPr>
            <w:r w:rsidRPr="00F62AC3">
              <w:rPr>
                <w:bCs/>
                <w:sz w:val="24"/>
              </w:rPr>
              <w:t>S_PHONE       CHAR</w:t>
            </w:r>
            <w:r w:rsidRPr="00F337EA">
              <w:rPr>
                <w:bCs/>
                <w:color w:val="000000"/>
                <w:sz w:val="24"/>
              </w:rPr>
              <w:t xml:space="preserve"> (15),</w:t>
            </w:r>
          </w:p>
          <w:p w14:paraId="27F45187" w14:textId="77777777" w:rsidR="005D6F96" w:rsidRPr="00F62AC3" w:rsidRDefault="005D6F96" w:rsidP="003B53F6">
            <w:pPr>
              <w:ind w:firstLineChars="50" w:firstLine="120"/>
              <w:rPr>
                <w:bCs/>
                <w:sz w:val="24"/>
              </w:rPr>
            </w:pPr>
            <w:r w:rsidRPr="00F62AC3">
              <w:rPr>
                <w:bCs/>
                <w:sz w:val="24"/>
              </w:rPr>
              <w:t>S_ACCTBAL     DECIMAL (15,2),</w:t>
            </w:r>
          </w:p>
          <w:p w14:paraId="62E86F39" w14:textId="77777777" w:rsidR="005D6F96" w:rsidRDefault="005D6F96" w:rsidP="003B53F6">
            <w:pPr>
              <w:ind w:firstLineChars="50" w:firstLine="120"/>
              <w:rPr>
                <w:rFonts w:hint="eastAsia"/>
                <w:bCs/>
                <w:sz w:val="24"/>
              </w:rPr>
            </w:pPr>
            <w:r w:rsidRPr="00F62AC3">
              <w:rPr>
                <w:bCs/>
                <w:sz w:val="24"/>
              </w:rPr>
              <w:t>S_COMMENT     VARCHAR (101)</w:t>
            </w:r>
            <w:r>
              <w:rPr>
                <w:rFonts w:hint="eastAsia"/>
                <w:bCs/>
                <w:sz w:val="24"/>
              </w:rPr>
              <w:t>,</w:t>
            </w:r>
          </w:p>
          <w:p w14:paraId="09FFCCFB" w14:textId="77777777" w:rsidR="005D6F96" w:rsidRPr="00F62AC3" w:rsidRDefault="005D6F96" w:rsidP="003B53F6">
            <w:pPr>
              <w:ind w:firstLineChars="50" w:firstLine="120"/>
              <w:rPr>
                <w:bCs/>
                <w:sz w:val="24"/>
              </w:rPr>
            </w:pPr>
            <w:r>
              <w:rPr>
                <w:rFonts w:hint="eastAsia"/>
                <w:bCs/>
                <w:sz w:val="24"/>
              </w:rPr>
              <w:t>PRIMARY KEY(</w:t>
            </w:r>
            <w:r w:rsidRPr="00F62AC3">
              <w:rPr>
                <w:bCs/>
                <w:sz w:val="24"/>
              </w:rPr>
              <w:t>S_SUPPKEY</w:t>
            </w:r>
            <w:r>
              <w:rPr>
                <w:rFonts w:hint="eastAsia"/>
                <w:bCs/>
                <w:sz w:val="24"/>
              </w:rPr>
              <w:t>)</w:t>
            </w:r>
            <w:proofErr w:type="gramStart"/>
            <w:r w:rsidRPr="00F62AC3">
              <w:rPr>
                <w:bCs/>
                <w:sz w:val="24"/>
              </w:rPr>
              <w:t>);</w:t>
            </w:r>
            <w:proofErr w:type="gramEnd"/>
          </w:p>
          <w:p w14:paraId="3567628C" w14:textId="77777777" w:rsidR="005D6F96" w:rsidRDefault="005D6F96" w:rsidP="003B53F6">
            <w:pPr>
              <w:rPr>
                <w:rFonts w:hint="eastAsia"/>
                <w:bCs/>
                <w:sz w:val="24"/>
              </w:rPr>
            </w:pPr>
          </w:p>
          <w:p w14:paraId="5A3C5286" w14:textId="77777777" w:rsidR="005D6F96" w:rsidRDefault="005D6F96" w:rsidP="003B53F6">
            <w:pPr>
              <w:rPr>
                <w:rFonts w:hint="eastAsia"/>
                <w:bCs/>
                <w:sz w:val="24"/>
              </w:rPr>
            </w:pPr>
            <w:r>
              <w:rPr>
                <w:rFonts w:hint="eastAsia"/>
                <w:bCs/>
                <w:sz w:val="24"/>
              </w:rPr>
              <w:t xml:space="preserve">(3) </w:t>
            </w:r>
            <w:r>
              <w:rPr>
                <w:b/>
                <w:bCs/>
                <w:sz w:val="20"/>
              </w:rPr>
              <w:t>PARTSUPP</w:t>
            </w:r>
          </w:p>
          <w:p w14:paraId="5736CB53" w14:textId="77777777" w:rsidR="005D6F96" w:rsidRDefault="005D6F96" w:rsidP="003B53F6">
            <w:pPr>
              <w:rPr>
                <w:rFonts w:hint="eastAsia"/>
                <w:bCs/>
                <w:sz w:val="24"/>
              </w:rPr>
            </w:pPr>
            <w:r w:rsidRPr="00F62AC3">
              <w:rPr>
                <w:bCs/>
                <w:sz w:val="24"/>
              </w:rPr>
              <w:t xml:space="preserve">CREATE TABLE PARTSUPP ( </w:t>
            </w:r>
          </w:p>
          <w:p w14:paraId="6C231786" w14:textId="77777777" w:rsidR="005D6F96" w:rsidRPr="00F62AC3" w:rsidRDefault="005D6F96" w:rsidP="003B53F6">
            <w:pPr>
              <w:rPr>
                <w:bCs/>
                <w:sz w:val="24"/>
              </w:rPr>
            </w:pPr>
            <w:r w:rsidRPr="00F62AC3">
              <w:rPr>
                <w:bCs/>
                <w:sz w:val="24"/>
              </w:rPr>
              <w:t xml:space="preserve">PS_PARTKEY     INTEGER </w:t>
            </w:r>
            <w:r w:rsidRPr="00341271">
              <w:rPr>
                <w:rFonts w:hint="eastAsia"/>
                <w:bCs/>
                <w:color w:val="1F497D"/>
                <w:sz w:val="24"/>
              </w:rPr>
              <w:t>REFERENCES PART(P_PARTKEY</w:t>
            </w:r>
            <w:r w:rsidRPr="00341271">
              <w:rPr>
                <w:bCs/>
                <w:color w:val="1F497D"/>
                <w:sz w:val="24"/>
              </w:rPr>
              <w:t>),</w:t>
            </w:r>
          </w:p>
          <w:p w14:paraId="194A70DC" w14:textId="77777777" w:rsidR="005D6F96" w:rsidRPr="00F62AC3" w:rsidRDefault="005D6F96" w:rsidP="003B53F6">
            <w:pPr>
              <w:rPr>
                <w:bCs/>
                <w:sz w:val="24"/>
              </w:rPr>
            </w:pPr>
            <w:r w:rsidRPr="00F62AC3">
              <w:rPr>
                <w:bCs/>
                <w:sz w:val="24"/>
              </w:rPr>
              <w:t xml:space="preserve">PS_SUPPKEY     INTEGER </w:t>
            </w:r>
            <w:r w:rsidRPr="00341271">
              <w:rPr>
                <w:rFonts w:hint="eastAsia"/>
                <w:bCs/>
                <w:color w:val="1F497D"/>
                <w:sz w:val="24"/>
              </w:rPr>
              <w:t xml:space="preserve">REFERENCES </w:t>
            </w:r>
            <w:r w:rsidRPr="00341271">
              <w:rPr>
                <w:bCs/>
                <w:color w:val="1F497D"/>
                <w:sz w:val="24"/>
              </w:rPr>
              <w:t xml:space="preserve">SUPPLIER </w:t>
            </w:r>
            <w:r w:rsidRPr="00341271">
              <w:rPr>
                <w:rFonts w:hint="eastAsia"/>
                <w:bCs/>
                <w:color w:val="1F497D"/>
                <w:sz w:val="24"/>
              </w:rPr>
              <w:t>(</w:t>
            </w:r>
            <w:r w:rsidRPr="00341271">
              <w:rPr>
                <w:bCs/>
                <w:color w:val="1F497D"/>
                <w:sz w:val="24"/>
              </w:rPr>
              <w:t>S_SUPPKEY</w:t>
            </w:r>
            <w:r w:rsidRPr="00341271">
              <w:rPr>
                <w:rFonts w:hint="eastAsia"/>
                <w:bCs/>
                <w:color w:val="1F497D"/>
                <w:sz w:val="24"/>
              </w:rPr>
              <w:t>)</w:t>
            </w:r>
            <w:r w:rsidRPr="00F62AC3">
              <w:rPr>
                <w:bCs/>
                <w:sz w:val="24"/>
              </w:rPr>
              <w:t>,</w:t>
            </w:r>
          </w:p>
          <w:p w14:paraId="57D86117" w14:textId="77777777" w:rsidR="005D6F96" w:rsidRPr="00F62AC3" w:rsidRDefault="005D6F96" w:rsidP="003B53F6">
            <w:pPr>
              <w:rPr>
                <w:bCs/>
                <w:sz w:val="24"/>
              </w:rPr>
            </w:pPr>
            <w:r w:rsidRPr="00F62AC3">
              <w:rPr>
                <w:bCs/>
                <w:sz w:val="24"/>
              </w:rPr>
              <w:t>PS_AVAILQTY    INTEGER,</w:t>
            </w:r>
          </w:p>
          <w:p w14:paraId="23119FE6" w14:textId="77777777" w:rsidR="005D6F96" w:rsidRPr="00F62AC3" w:rsidRDefault="005D6F96" w:rsidP="003B53F6">
            <w:pPr>
              <w:rPr>
                <w:bCs/>
                <w:sz w:val="24"/>
              </w:rPr>
            </w:pPr>
            <w:r>
              <w:rPr>
                <w:bCs/>
                <w:sz w:val="24"/>
              </w:rPr>
              <w:t>PS_SUPPLYCOST DECIMAL (15,2),</w:t>
            </w:r>
          </w:p>
          <w:p w14:paraId="76300DA6" w14:textId="77777777" w:rsidR="005D6F96" w:rsidRDefault="005D6F96" w:rsidP="003B53F6">
            <w:pPr>
              <w:rPr>
                <w:rFonts w:hint="eastAsia"/>
                <w:bCs/>
                <w:sz w:val="24"/>
              </w:rPr>
            </w:pPr>
            <w:r w:rsidRPr="00F62AC3">
              <w:rPr>
                <w:bCs/>
                <w:sz w:val="24"/>
              </w:rPr>
              <w:t xml:space="preserve">PS_COMMENT     VARCHAR (199), </w:t>
            </w:r>
          </w:p>
          <w:p w14:paraId="2C888401" w14:textId="77777777" w:rsidR="005D6F96" w:rsidRPr="00F62AC3" w:rsidRDefault="005D6F96" w:rsidP="003B53F6">
            <w:pPr>
              <w:rPr>
                <w:bCs/>
                <w:sz w:val="24"/>
              </w:rPr>
            </w:pPr>
            <w:r w:rsidRPr="00341271">
              <w:rPr>
                <w:rFonts w:hint="eastAsia"/>
                <w:bCs/>
                <w:color w:val="1F497D"/>
                <w:sz w:val="24"/>
              </w:rPr>
              <w:t xml:space="preserve">PRIMARY </w:t>
            </w:r>
            <w:r w:rsidRPr="00341271">
              <w:rPr>
                <w:bCs/>
                <w:color w:val="1F497D"/>
                <w:sz w:val="24"/>
              </w:rPr>
              <w:t>KEY (</w:t>
            </w:r>
            <w:r>
              <w:rPr>
                <w:rFonts w:hint="eastAsia"/>
                <w:bCs/>
                <w:color w:val="1F497D"/>
                <w:sz w:val="24"/>
              </w:rPr>
              <w:t>P</w:t>
            </w:r>
            <w:r w:rsidRPr="00341271">
              <w:rPr>
                <w:bCs/>
                <w:color w:val="1F497D"/>
                <w:sz w:val="24"/>
              </w:rPr>
              <w:t>S_PARTKEY</w:t>
            </w:r>
            <w:r w:rsidRPr="00341271">
              <w:rPr>
                <w:rFonts w:hint="eastAsia"/>
                <w:bCs/>
                <w:color w:val="1F497D"/>
                <w:sz w:val="24"/>
              </w:rPr>
              <w:t>,</w:t>
            </w:r>
            <w:r w:rsidRPr="00341271">
              <w:rPr>
                <w:bCs/>
                <w:color w:val="1F497D"/>
                <w:sz w:val="24"/>
              </w:rPr>
              <w:t xml:space="preserve"> PS_SUPPKEY</w:t>
            </w:r>
            <w:r w:rsidRPr="00341271">
              <w:rPr>
                <w:rFonts w:hint="eastAsia"/>
                <w:bCs/>
                <w:color w:val="1F497D"/>
                <w:sz w:val="24"/>
              </w:rPr>
              <w:t>)</w:t>
            </w:r>
            <w:proofErr w:type="gramStart"/>
            <w:r w:rsidRPr="00F62AC3">
              <w:rPr>
                <w:bCs/>
                <w:sz w:val="24"/>
              </w:rPr>
              <w:t>);</w:t>
            </w:r>
            <w:proofErr w:type="gramEnd"/>
          </w:p>
          <w:p w14:paraId="0C3CE705" w14:textId="77777777" w:rsidR="005D6F96" w:rsidRDefault="005D6F96" w:rsidP="003B53F6">
            <w:pPr>
              <w:rPr>
                <w:rFonts w:hint="eastAsia"/>
                <w:bCs/>
                <w:sz w:val="24"/>
              </w:rPr>
            </w:pPr>
          </w:p>
          <w:p w14:paraId="17775754" w14:textId="77777777" w:rsidR="005D6F96" w:rsidRPr="002970A1" w:rsidRDefault="005D6F96" w:rsidP="003B53F6">
            <w:pPr>
              <w:rPr>
                <w:rFonts w:hint="eastAsia"/>
                <w:bCs/>
                <w:sz w:val="24"/>
              </w:rPr>
            </w:pPr>
            <w:r w:rsidRPr="002970A1">
              <w:rPr>
                <w:rFonts w:hint="eastAsia"/>
                <w:bCs/>
                <w:sz w:val="24"/>
              </w:rPr>
              <w:t>(4)</w:t>
            </w:r>
            <w:r w:rsidRPr="002970A1">
              <w:rPr>
                <w:b/>
                <w:bCs/>
                <w:sz w:val="20"/>
              </w:rPr>
              <w:t xml:space="preserve"> CUSTOMER</w:t>
            </w:r>
          </w:p>
          <w:p w14:paraId="585DE0F2" w14:textId="77777777" w:rsidR="005D6F96" w:rsidRPr="002970A1" w:rsidRDefault="005D6F96" w:rsidP="003B53F6">
            <w:pPr>
              <w:rPr>
                <w:rFonts w:hint="eastAsia"/>
                <w:bCs/>
                <w:sz w:val="24"/>
              </w:rPr>
            </w:pPr>
            <w:r w:rsidRPr="002970A1">
              <w:rPr>
                <w:bCs/>
                <w:sz w:val="24"/>
              </w:rPr>
              <w:t xml:space="preserve">CREATE TABLE CUSTOMER ( </w:t>
            </w:r>
          </w:p>
          <w:p w14:paraId="248B7CEE" w14:textId="77777777" w:rsidR="005D6F96" w:rsidRPr="002970A1" w:rsidRDefault="005D6F96" w:rsidP="003B53F6">
            <w:pPr>
              <w:rPr>
                <w:bCs/>
                <w:sz w:val="24"/>
              </w:rPr>
            </w:pPr>
            <w:r w:rsidRPr="002970A1">
              <w:rPr>
                <w:bCs/>
                <w:sz w:val="24"/>
              </w:rPr>
              <w:t xml:space="preserve">C_CUSTKEY     INTEGER </w:t>
            </w:r>
            <w:r w:rsidRPr="002970A1">
              <w:rPr>
                <w:rFonts w:hint="eastAsia"/>
                <w:bCs/>
                <w:color w:val="1F497D"/>
                <w:sz w:val="24"/>
              </w:rPr>
              <w:t>PRIMARY KEY</w:t>
            </w:r>
            <w:r w:rsidRPr="002970A1">
              <w:rPr>
                <w:bCs/>
                <w:sz w:val="24"/>
              </w:rPr>
              <w:t>,</w:t>
            </w:r>
          </w:p>
          <w:p w14:paraId="16448836" w14:textId="77777777" w:rsidR="005D6F96" w:rsidRPr="002970A1" w:rsidRDefault="005D6F96" w:rsidP="003B53F6">
            <w:pPr>
              <w:rPr>
                <w:bCs/>
                <w:sz w:val="24"/>
              </w:rPr>
            </w:pPr>
            <w:r w:rsidRPr="002970A1">
              <w:rPr>
                <w:bCs/>
                <w:sz w:val="24"/>
              </w:rPr>
              <w:t>C_NAME        VARCHAR (25),</w:t>
            </w:r>
          </w:p>
          <w:p w14:paraId="5E2A399C" w14:textId="77777777" w:rsidR="005D6F96" w:rsidRPr="002970A1" w:rsidRDefault="005D6F96" w:rsidP="003B53F6">
            <w:pPr>
              <w:rPr>
                <w:bCs/>
                <w:sz w:val="24"/>
              </w:rPr>
            </w:pPr>
            <w:r w:rsidRPr="002970A1">
              <w:rPr>
                <w:bCs/>
                <w:sz w:val="24"/>
              </w:rPr>
              <w:t>C_ADDRESS     VARCHAR (40),</w:t>
            </w:r>
          </w:p>
          <w:p w14:paraId="14F10624" w14:textId="77777777" w:rsidR="005D6F96" w:rsidRPr="002970A1" w:rsidRDefault="005D6F96" w:rsidP="003B53F6">
            <w:pPr>
              <w:rPr>
                <w:bCs/>
                <w:sz w:val="24"/>
              </w:rPr>
            </w:pPr>
            <w:r w:rsidRPr="002970A1">
              <w:rPr>
                <w:bCs/>
                <w:sz w:val="24"/>
              </w:rPr>
              <w:t>C_NATIONKEY   INTEGER</w:t>
            </w:r>
            <w:r w:rsidRPr="002970A1">
              <w:rPr>
                <w:rFonts w:hint="eastAsia"/>
                <w:bCs/>
                <w:sz w:val="24"/>
              </w:rPr>
              <w:t xml:space="preserve"> </w:t>
            </w:r>
            <w:r w:rsidRPr="002970A1">
              <w:rPr>
                <w:rFonts w:hint="eastAsia"/>
                <w:bCs/>
                <w:color w:val="1F497D"/>
                <w:sz w:val="24"/>
              </w:rPr>
              <w:t xml:space="preserve">REFERENCES </w:t>
            </w:r>
            <w:r w:rsidRPr="002970A1">
              <w:rPr>
                <w:bCs/>
                <w:color w:val="1F497D"/>
                <w:sz w:val="24"/>
              </w:rPr>
              <w:t xml:space="preserve">NATION </w:t>
            </w:r>
            <w:r w:rsidRPr="002970A1">
              <w:rPr>
                <w:rFonts w:hint="eastAsia"/>
                <w:bCs/>
                <w:color w:val="1F497D"/>
                <w:sz w:val="24"/>
              </w:rPr>
              <w:t>(</w:t>
            </w:r>
            <w:r w:rsidRPr="002970A1">
              <w:rPr>
                <w:bCs/>
                <w:color w:val="1F497D"/>
                <w:sz w:val="24"/>
              </w:rPr>
              <w:t>N_NATIONKEY</w:t>
            </w:r>
            <w:r w:rsidRPr="002970A1">
              <w:rPr>
                <w:rFonts w:hint="eastAsia"/>
                <w:bCs/>
                <w:color w:val="1F497D"/>
                <w:sz w:val="24"/>
              </w:rPr>
              <w:t>)</w:t>
            </w:r>
            <w:r w:rsidRPr="002970A1">
              <w:rPr>
                <w:bCs/>
                <w:color w:val="1F497D"/>
                <w:sz w:val="24"/>
              </w:rPr>
              <w:t>,</w:t>
            </w:r>
          </w:p>
          <w:p w14:paraId="7D855F34" w14:textId="77777777" w:rsidR="005D6F96" w:rsidRPr="002970A1" w:rsidRDefault="005D6F96" w:rsidP="003B53F6">
            <w:pPr>
              <w:rPr>
                <w:bCs/>
                <w:sz w:val="24"/>
              </w:rPr>
            </w:pPr>
            <w:r w:rsidRPr="002970A1">
              <w:rPr>
                <w:bCs/>
                <w:sz w:val="24"/>
              </w:rPr>
              <w:t>C_PHONE       CHAR (15),</w:t>
            </w:r>
          </w:p>
          <w:p w14:paraId="00A23CB7" w14:textId="77777777" w:rsidR="005D6F96" w:rsidRPr="002970A1" w:rsidRDefault="005D6F96" w:rsidP="003B53F6">
            <w:pPr>
              <w:rPr>
                <w:bCs/>
                <w:sz w:val="24"/>
              </w:rPr>
            </w:pPr>
            <w:r w:rsidRPr="002970A1">
              <w:rPr>
                <w:bCs/>
                <w:sz w:val="24"/>
              </w:rPr>
              <w:t>C_ACCTBAL     DECIMAL (15,2),</w:t>
            </w:r>
          </w:p>
          <w:p w14:paraId="6AFFDE78" w14:textId="77777777" w:rsidR="005D6F96" w:rsidRPr="002970A1" w:rsidRDefault="005D6F96" w:rsidP="003B53F6">
            <w:pPr>
              <w:rPr>
                <w:bCs/>
                <w:sz w:val="24"/>
              </w:rPr>
            </w:pPr>
            <w:r w:rsidRPr="002970A1">
              <w:rPr>
                <w:bCs/>
                <w:sz w:val="24"/>
              </w:rPr>
              <w:t>C_MKTSEGMENT CHAR (10),</w:t>
            </w:r>
          </w:p>
          <w:p w14:paraId="75067EF4" w14:textId="77777777" w:rsidR="005D6F96" w:rsidRPr="00F62AC3" w:rsidRDefault="005D6F96" w:rsidP="003B53F6">
            <w:pPr>
              <w:rPr>
                <w:bCs/>
                <w:sz w:val="24"/>
              </w:rPr>
            </w:pPr>
            <w:r w:rsidRPr="002970A1">
              <w:rPr>
                <w:bCs/>
                <w:sz w:val="24"/>
              </w:rPr>
              <w:t>C_COMMENT     VARCHAR (117)</w:t>
            </w:r>
            <w:proofErr w:type="gramStart"/>
            <w:r w:rsidRPr="002970A1">
              <w:rPr>
                <w:bCs/>
                <w:sz w:val="24"/>
              </w:rPr>
              <w:t>);</w:t>
            </w:r>
            <w:proofErr w:type="gramEnd"/>
          </w:p>
          <w:p w14:paraId="15414876" w14:textId="77777777" w:rsidR="005D6F96" w:rsidRDefault="005D6F96" w:rsidP="003B53F6">
            <w:pPr>
              <w:rPr>
                <w:rFonts w:hint="eastAsia"/>
                <w:bCs/>
                <w:sz w:val="24"/>
              </w:rPr>
            </w:pPr>
          </w:p>
          <w:p w14:paraId="0485870D" w14:textId="77777777" w:rsidR="005D6F96" w:rsidRDefault="005D6F96" w:rsidP="003B53F6">
            <w:pPr>
              <w:rPr>
                <w:rFonts w:hint="eastAsia"/>
                <w:bCs/>
                <w:sz w:val="24"/>
              </w:rPr>
            </w:pPr>
            <w:r>
              <w:rPr>
                <w:rFonts w:hint="eastAsia"/>
                <w:bCs/>
                <w:sz w:val="24"/>
              </w:rPr>
              <w:t>(5)</w:t>
            </w:r>
            <w:r>
              <w:rPr>
                <w:b/>
                <w:bCs/>
                <w:sz w:val="20"/>
              </w:rPr>
              <w:t xml:space="preserve"> ORDERS</w:t>
            </w:r>
          </w:p>
          <w:p w14:paraId="119AA956" w14:textId="77777777" w:rsidR="005D6F96" w:rsidRDefault="005D6F96" w:rsidP="003B53F6">
            <w:pPr>
              <w:rPr>
                <w:rFonts w:hint="eastAsia"/>
                <w:bCs/>
                <w:sz w:val="24"/>
              </w:rPr>
            </w:pPr>
            <w:r w:rsidRPr="00F62AC3">
              <w:rPr>
                <w:bCs/>
                <w:sz w:val="24"/>
              </w:rPr>
              <w:t xml:space="preserve">CREATE TABLE ORDERS ( </w:t>
            </w:r>
          </w:p>
          <w:p w14:paraId="755EF0C7" w14:textId="77777777" w:rsidR="005D6F96" w:rsidRPr="00F62AC3" w:rsidRDefault="005D6F96" w:rsidP="003B53F6">
            <w:pPr>
              <w:rPr>
                <w:bCs/>
                <w:sz w:val="24"/>
              </w:rPr>
            </w:pPr>
            <w:r w:rsidRPr="00F62AC3">
              <w:rPr>
                <w:bCs/>
                <w:sz w:val="24"/>
              </w:rPr>
              <w:t>O_ORDERKEY       INTEGER</w:t>
            </w:r>
            <w:r>
              <w:rPr>
                <w:rFonts w:hint="eastAsia"/>
                <w:bCs/>
                <w:sz w:val="24"/>
              </w:rPr>
              <w:t xml:space="preserve"> </w:t>
            </w:r>
            <w:r w:rsidRPr="00341271">
              <w:rPr>
                <w:rFonts w:hint="eastAsia"/>
                <w:bCs/>
                <w:color w:val="1F497D"/>
                <w:sz w:val="24"/>
              </w:rPr>
              <w:t>PRIMARY KEY</w:t>
            </w:r>
            <w:r w:rsidRPr="00F62AC3">
              <w:rPr>
                <w:bCs/>
                <w:sz w:val="24"/>
              </w:rPr>
              <w:t>,</w:t>
            </w:r>
          </w:p>
          <w:p w14:paraId="5647E665" w14:textId="77777777" w:rsidR="005D6F96" w:rsidRPr="00F62AC3" w:rsidRDefault="005D6F96" w:rsidP="003B53F6">
            <w:pPr>
              <w:rPr>
                <w:bCs/>
                <w:sz w:val="24"/>
              </w:rPr>
            </w:pPr>
            <w:r w:rsidRPr="00F62AC3">
              <w:rPr>
                <w:bCs/>
                <w:sz w:val="24"/>
              </w:rPr>
              <w:t>O_CUSTKEY        INTEGER</w:t>
            </w:r>
            <w:r>
              <w:rPr>
                <w:rFonts w:hint="eastAsia"/>
                <w:bCs/>
                <w:sz w:val="24"/>
              </w:rPr>
              <w:t xml:space="preserve"> </w:t>
            </w:r>
            <w:r w:rsidRPr="00341271">
              <w:rPr>
                <w:rFonts w:hint="eastAsia"/>
                <w:bCs/>
                <w:color w:val="1F497D"/>
                <w:sz w:val="24"/>
              </w:rPr>
              <w:t>REFERENCES</w:t>
            </w:r>
            <w:r w:rsidRPr="00A276E9">
              <w:rPr>
                <w:rFonts w:hint="eastAsia"/>
                <w:bCs/>
                <w:color w:val="1F497D"/>
                <w:sz w:val="24"/>
              </w:rPr>
              <w:t xml:space="preserve"> </w:t>
            </w:r>
            <w:r w:rsidRPr="00A276E9">
              <w:rPr>
                <w:bCs/>
                <w:color w:val="1F497D"/>
                <w:sz w:val="24"/>
              </w:rPr>
              <w:t xml:space="preserve">CUSTOMER </w:t>
            </w:r>
            <w:r w:rsidRPr="00A276E9">
              <w:rPr>
                <w:rFonts w:hint="eastAsia"/>
                <w:bCs/>
                <w:color w:val="1F497D"/>
                <w:sz w:val="24"/>
              </w:rPr>
              <w:t>(</w:t>
            </w:r>
            <w:r w:rsidRPr="00A276E9">
              <w:rPr>
                <w:bCs/>
                <w:color w:val="1F497D"/>
                <w:sz w:val="24"/>
              </w:rPr>
              <w:t>C_CUSTKEY</w:t>
            </w:r>
            <w:r w:rsidRPr="00A276E9">
              <w:rPr>
                <w:rFonts w:hint="eastAsia"/>
                <w:bCs/>
                <w:color w:val="1F497D"/>
                <w:sz w:val="24"/>
              </w:rPr>
              <w:t>)</w:t>
            </w:r>
            <w:r w:rsidRPr="00A276E9">
              <w:rPr>
                <w:bCs/>
                <w:color w:val="1F497D"/>
                <w:sz w:val="24"/>
              </w:rPr>
              <w:t>,</w:t>
            </w:r>
          </w:p>
          <w:p w14:paraId="1F5EA44F" w14:textId="77777777" w:rsidR="005D6F96" w:rsidRPr="00F62AC3" w:rsidRDefault="005D6F96" w:rsidP="003B53F6">
            <w:pPr>
              <w:rPr>
                <w:bCs/>
                <w:sz w:val="24"/>
              </w:rPr>
            </w:pPr>
            <w:r w:rsidRPr="00F62AC3">
              <w:rPr>
                <w:bCs/>
                <w:sz w:val="24"/>
              </w:rPr>
              <w:t>O_ORDERSTATUS    CHAR (1),</w:t>
            </w:r>
          </w:p>
          <w:p w14:paraId="0CD22898" w14:textId="77777777" w:rsidR="005D6F96" w:rsidRPr="00F62AC3" w:rsidRDefault="005D6F96" w:rsidP="003B53F6">
            <w:pPr>
              <w:rPr>
                <w:bCs/>
                <w:sz w:val="24"/>
              </w:rPr>
            </w:pPr>
            <w:r w:rsidRPr="00F62AC3">
              <w:rPr>
                <w:bCs/>
                <w:sz w:val="24"/>
              </w:rPr>
              <w:t>O_TOTALPRICE     DECIMAL (15,2),</w:t>
            </w:r>
          </w:p>
          <w:p w14:paraId="756C040A" w14:textId="77777777" w:rsidR="005D6F96" w:rsidRPr="00F62AC3" w:rsidRDefault="005D6F96" w:rsidP="003B53F6">
            <w:pPr>
              <w:rPr>
                <w:bCs/>
                <w:sz w:val="24"/>
              </w:rPr>
            </w:pPr>
            <w:r w:rsidRPr="00F62AC3">
              <w:rPr>
                <w:bCs/>
                <w:sz w:val="24"/>
              </w:rPr>
              <w:t>O_ORDERDATE      DATE,</w:t>
            </w:r>
          </w:p>
          <w:p w14:paraId="4BE3F602" w14:textId="77777777" w:rsidR="005D6F96" w:rsidRPr="00F62AC3" w:rsidRDefault="005D6F96" w:rsidP="003B53F6">
            <w:pPr>
              <w:rPr>
                <w:bCs/>
                <w:sz w:val="24"/>
              </w:rPr>
            </w:pPr>
            <w:r w:rsidRPr="00F62AC3">
              <w:rPr>
                <w:bCs/>
                <w:sz w:val="24"/>
              </w:rPr>
              <w:t xml:space="preserve">O_ORDERPRIORITY CHAR (15),  </w:t>
            </w:r>
          </w:p>
          <w:p w14:paraId="036186AB" w14:textId="77777777" w:rsidR="005D6F96" w:rsidRPr="00F62AC3" w:rsidRDefault="005D6F96" w:rsidP="003B53F6">
            <w:pPr>
              <w:rPr>
                <w:bCs/>
                <w:sz w:val="24"/>
              </w:rPr>
            </w:pPr>
            <w:r w:rsidRPr="00F62AC3">
              <w:rPr>
                <w:bCs/>
                <w:sz w:val="24"/>
              </w:rPr>
              <w:t xml:space="preserve">O_CLERK          CHAR (15), </w:t>
            </w:r>
          </w:p>
          <w:p w14:paraId="4F77FCBA" w14:textId="77777777" w:rsidR="005D6F96" w:rsidRPr="00F62AC3" w:rsidRDefault="005D6F96" w:rsidP="003B53F6">
            <w:pPr>
              <w:rPr>
                <w:bCs/>
                <w:sz w:val="24"/>
              </w:rPr>
            </w:pPr>
            <w:r w:rsidRPr="00F62AC3">
              <w:rPr>
                <w:bCs/>
                <w:sz w:val="24"/>
              </w:rPr>
              <w:t>O_SHIPPRIORITY   INTEGER,</w:t>
            </w:r>
          </w:p>
          <w:p w14:paraId="492744A9" w14:textId="77777777" w:rsidR="005D6F96" w:rsidRPr="00F62AC3" w:rsidRDefault="005D6F96" w:rsidP="003B53F6">
            <w:pPr>
              <w:rPr>
                <w:bCs/>
                <w:sz w:val="24"/>
              </w:rPr>
            </w:pPr>
            <w:r w:rsidRPr="00F62AC3">
              <w:rPr>
                <w:bCs/>
                <w:sz w:val="24"/>
              </w:rPr>
              <w:lastRenderedPageBreak/>
              <w:t>O_COMMENT        VARCHAR (79)</w:t>
            </w:r>
            <w:proofErr w:type="gramStart"/>
            <w:r w:rsidRPr="00F62AC3">
              <w:rPr>
                <w:bCs/>
                <w:sz w:val="24"/>
              </w:rPr>
              <w:t>);</w:t>
            </w:r>
            <w:proofErr w:type="gramEnd"/>
          </w:p>
          <w:p w14:paraId="0281E01D" w14:textId="77777777" w:rsidR="005D6F96" w:rsidRPr="002970A1" w:rsidRDefault="005D6F96" w:rsidP="003B53F6">
            <w:pPr>
              <w:rPr>
                <w:rFonts w:hint="eastAsia"/>
                <w:bCs/>
                <w:sz w:val="24"/>
              </w:rPr>
            </w:pPr>
          </w:p>
          <w:p w14:paraId="4B7F6E69" w14:textId="77777777" w:rsidR="005D6F96" w:rsidRDefault="005D6F96" w:rsidP="003B53F6">
            <w:pPr>
              <w:rPr>
                <w:rFonts w:hint="eastAsia"/>
                <w:bCs/>
                <w:sz w:val="24"/>
              </w:rPr>
            </w:pPr>
            <w:r>
              <w:rPr>
                <w:rFonts w:hint="eastAsia"/>
                <w:bCs/>
                <w:sz w:val="24"/>
              </w:rPr>
              <w:t>(6)</w:t>
            </w:r>
            <w:r>
              <w:rPr>
                <w:b/>
                <w:bCs/>
                <w:sz w:val="20"/>
              </w:rPr>
              <w:t xml:space="preserve"> LINEITEM</w:t>
            </w:r>
          </w:p>
          <w:p w14:paraId="72BB7C9F" w14:textId="77777777" w:rsidR="005D6F96" w:rsidRDefault="005D6F96" w:rsidP="003B53F6">
            <w:pPr>
              <w:rPr>
                <w:rFonts w:hint="eastAsia"/>
                <w:bCs/>
                <w:sz w:val="24"/>
              </w:rPr>
            </w:pPr>
            <w:r w:rsidRPr="00F62AC3">
              <w:rPr>
                <w:bCs/>
                <w:sz w:val="24"/>
              </w:rPr>
              <w:t xml:space="preserve">CREATE TABLE LINEITEM ( </w:t>
            </w:r>
          </w:p>
          <w:p w14:paraId="1DA8E5BC" w14:textId="77777777" w:rsidR="005D6F96" w:rsidRPr="00F62AC3" w:rsidRDefault="005D6F96" w:rsidP="003B53F6">
            <w:pPr>
              <w:rPr>
                <w:bCs/>
                <w:sz w:val="24"/>
              </w:rPr>
            </w:pPr>
            <w:r w:rsidRPr="00F62AC3">
              <w:rPr>
                <w:bCs/>
                <w:sz w:val="24"/>
              </w:rPr>
              <w:t>L_ORDERKEY    INTEGER</w:t>
            </w:r>
            <w:r>
              <w:rPr>
                <w:rFonts w:hint="eastAsia"/>
                <w:bCs/>
                <w:sz w:val="24"/>
              </w:rPr>
              <w:t xml:space="preserve"> </w:t>
            </w:r>
            <w:r w:rsidRPr="00341271">
              <w:rPr>
                <w:rFonts w:hint="eastAsia"/>
                <w:bCs/>
                <w:color w:val="1F497D"/>
                <w:sz w:val="24"/>
              </w:rPr>
              <w:t>REFERENCES</w:t>
            </w:r>
            <w:r w:rsidRPr="00A276E9">
              <w:rPr>
                <w:rFonts w:hint="eastAsia"/>
                <w:bCs/>
                <w:color w:val="1F497D"/>
                <w:sz w:val="24"/>
              </w:rPr>
              <w:t xml:space="preserve"> </w:t>
            </w:r>
            <w:r w:rsidRPr="004235EC">
              <w:rPr>
                <w:bCs/>
                <w:color w:val="1F497D"/>
                <w:sz w:val="24"/>
              </w:rPr>
              <w:t>ORDERS</w:t>
            </w:r>
            <w:r w:rsidRPr="004235EC">
              <w:rPr>
                <w:rFonts w:hint="eastAsia"/>
                <w:bCs/>
                <w:color w:val="1F497D"/>
                <w:sz w:val="24"/>
              </w:rPr>
              <w:t>(</w:t>
            </w:r>
            <w:r w:rsidRPr="004235EC">
              <w:rPr>
                <w:bCs/>
                <w:color w:val="1F497D"/>
                <w:sz w:val="24"/>
              </w:rPr>
              <w:t>O_ORDERKEY</w:t>
            </w:r>
            <w:r w:rsidRPr="004235EC">
              <w:rPr>
                <w:rFonts w:hint="eastAsia"/>
                <w:bCs/>
                <w:color w:val="1F497D"/>
                <w:sz w:val="24"/>
              </w:rPr>
              <w:t>)</w:t>
            </w:r>
            <w:r w:rsidRPr="004235EC">
              <w:rPr>
                <w:bCs/>
                <w:color w:val="1F497D"/>
                <w:sz w:val="24"/>
              </w:rPr>
              <w:t>,</w:t>
            </w:r>
          </w:p>
          <w:p w14:paraId="73822E71" w14:textId="77777777" w:rsidR="005D6F96" w:rsidRPr="00F62AC3" w:rsidRDefault="005D6F96" w:rsidP="003B53F6">
            <w:pPr>
              <w:rPr>
                <w:bCs/>
                <w:sz w:val="24"/>
              </w:rPr>
            </w:pPr>
            <w:r w:rsidRPr="00F62AC3">
              <w:rPr>
                <w:bCs/>
                <w:sz w:val="24"/>
              </w:rPr>
              <w:t>L_PARTKEY     INTEGER</w:t>
            </w:r>
            <w:r>
              <w:rPr>
                <w:rFonts w:hint="eastAsia"/>
                <w:bCs/>
                <w:sz w:val="24"/>
              </w:rPr>
              <w:t xml:space="preserve"> </w:t>
            </w:r>
            <w:r w:rsidRPr="00341271">
              <w:rPr>
                <w:rFonts w:hint="eastAsia"/>
                <w:bCs/>
                <w:color w:val="1F497D"/>
                <w:sz w:val="24"/>
              </w:rPr>
              <w:t>REFERENCES PART(P_PARTKEY)</w:t>
            </w:r>
            <w:r w:rsidRPr="00F62AC3">
              <w:rPr>
                <w:bCs/>
                <w:sz w:val="24"/>
              </w:rPr>
              <w:t>,</w:t>
            </w:r>
          </w:p>
          <w:p w14:paraId="643C9A63" w14:textId="77777777" w:rsidR="005D6F96" w:rsidRPr="00F62AC3" w:rsidRDefault="005D6F96" w:rsidP="003B53F6">
            <w:pPr>
              <w:rPr>
                <w:bCs/>
                <w:sz w:val="24"/>
              </w:rPr>
            </w:pPr>
            <w:r w:rsidRPr="00F62AC3">
              <w:rPr>
                <w:bCs/>
                <w:sz w:val="24"/>
              </w:rPr>
              <w:t>L_SUPPKEY     INTEGER</w:t>
            </w:r>
            <w:r>
              <w:rPr>
                <w:rFonts w:hint="eastAsia"/>
                <w:bCs/>
                <w:sz w:val="24"/>
              </w:rPr>
              <w:t xml:space="preserve"> </w:t>
            </w:r>
            <w:r w:rsidRPr="00341271">
              <w:rPr>
                <w:rFonts w:hint="eastAsia"/>
                <w:bCs/>
                <w:color w:val="1F497D"/>
                <w:sz w:val="24"/>
              </w:rPr>
              <w:t xml:space="preserve">REFERENCES </w:t>
            </w:r>
            <w:r w:rsidRPr="00341271">
              <w:rPr>
                <w:bCs/>
                <w:color w:val="1F497D"/>
                <w:sz w:val="24"/>
              </w:rPr>
              <w:t xml:space="preserve">SUPPLIER </w:t>
            </w:r>
            <w:r w:rsidRPr="00341271">
              <w:rPr>
                <w:rFonts w:hint="eastAsia"/>
                <w:bCs/>
                <w:color w:val="1F497D"/>
                <w:sz w:val="24"/>
              </w:rPr>
              <w:t>(</w:t>
            </w:r>
            <w:r w:rsidRPr="00341271">
              <w:rPr>
                <w:bCs/>
                <w:color w:val="1F497D"/>
                <w:sz w:val="24"/>
              </w:rPr>
              <w:t>S_SUPPKEY</w:t>
            </w:r>
            <w:r w:rsidRPr="00341271">
              <w:rPr>
                <w:rFonts w:hint="eastAsia"/>
                <w:bCs/>
                <w:color w:val="1F497D"/>
                <w:sz w:val="24"/>
              </w:rPr>
              <w:t>)</w:t>
            </w:r>
            <w:r w:rsidRPr="00F62AC3">
              <w:rPr>
                <w:bCs/>
                <w:sz w:val="24"/>
              </w:rPr>
              <w:t>,</w:t>
            </w:r>
          </w:p>
          <w:p w14:paraId="03FBB331" w14:textId="77777777" w:rsidR="005D6F96" w:rsidRPr="00F62AC3" w:rsidRDefault="005D6F96" w:rsidP="003B53F6">
            <w:pPr>
              <w:rPr>
                <w:bCs/>
                <w:sz w:val="24"/>
              </w:rPr>
            </w:pPr>
            <w:r w:rsidRPr="00F62AC3">
              <w:rPr>
                <w:bCs/>
                <w:sz w:val="24"/>
              </w:rPr>
              <w:t>L_LINENUMBER INTEGER,</w:t>
            </w:r>
          </w:p>
          <w:p w14:paraId="6A160F80" w14:textId="77777777" w:rsidR="005D6F96" w:rsidRPr="00F62AC3" w:rsidRDefault="005D6F96" w:rsidP="003B53F6">
            <w:pPr>
              <w:rPr>
                <w:bCs/>
                <w:sz w:val="24"/>
              </w:rPr>
            </w:pPr>
            <w:r w:rsidRPr="00F62AC3">
              <w:rPr>
                <w:bCs/>
                <w:sz w:val="24"/>
              </w:rPr>
              <w:t>L_QUANTITY    DECIMAL (15,2),</w:t>
            </w:r>
          </w:p>
          <w:p w14:paraId="6B5DA43F" w14:textId="77777777" w:rsidR="005D6F96" w:rsidRPr="00F62AC3" w:rsidRDefault="005D6F96" w:rsidP="003B53F6">
            <w:pPr>
              <w:rPr>
                <w:bCs/>
                <w:sz w:val="24"/>
              </w:rPr>
            </w:pPr>
            <w:r w:rsidRPr="00F62AC3">
              <w:rPr>
                <w:bCs/>
                <w:sz w:val="24"/>
              </w:rPr>
              <w:t>L_EXTENDEDPRICE DECIMAL (15,2),</w:t>
            </w:r>
          </w:p>
          <w:p w14:paraId="027303AB" w14:textId="77777777" w:rsidR="005D6F96" w:rsidRPr="00F62AC3" w:rsidRDefault="005D6F96" w:rsidP="003B53F6">
            <w:pPr>
              <w:rPr>
                <w:bCs/>
                <w:sz w:val="24"/>
              </w:rPr>
            </w:pPr>
            <w:r w:rsidRPr="00F62AC3">
              <w:rPr>
                <w:bCs/>
                <w:sz w:val="24"/>
              </w:rPr>
              <w:t>L_DISCOUNT    DECIMAL (15,2),</w:t>
            </w:r>
          </w:p>
          <w:p w14:paraId="1160777D" w14:textId="77777777" w:rsidR="005D6F96" w:rsidRPr="00F62AC3" w:rsidRDefault="005D6F96" w:rsidP="003B53F6">
            <w:pPr>
              <w:rPr>
                <w:bCs/>
                <w:sz w:val="24"/>
              </w:rPr>
            </w:pPr>
            <w:r w:rsidRPr="00F62AC3">
              <w:rPr>
                <w:bCs/>
                <w:sz w:val="24"/>
              </w:rPr>
              <w:t>L_TAX         DECIMAL (15,2),</w:t>
            </w:r>
          </w:p>
          <w:p w14:paraId="3CD4AB03" w14:textId="77777777" w:rsidR="005D6F96" w:rsidRPr="00F62AC3" w:rsidRDefault="005D6F96" w:rsidP="003B53F6">
            <w:pPr>
              <w:rPr>
                <w:bCs/>
                <w:sz w:val="24"/>
              </w:rPr>
            </w:pPr>
            <w:r w:rsidRPr="00F62AC3">
              <w:rPr>
                <w:bCs/>
                <w:sz w:val="24"/>
              </w:rPr>
              <w:t>L_RETURNFLAG CHAR (1),</w:t>
            </w:r>
          </w:p>
          <w:p w14:paraId="45B17033" w14:textId="77777777" w:rsidR="005D6F96" w:rsidRPr="00F62AC3" w:rsidRDefault="005D6F96" w:rsidP="003B53F6">
            <w:pPr>
              <w:rPr>
                <w:bCs/>
                <w:sz w:val="24"/>
              </w:rPr>
            </w:pPr>
            <w:r w:rsidRPr="00F62AC3">
              <w:rPr>
                <w:bCs/>
                <w:sz w:val="24"/>
              </w:rPr>
              <w:t>L_LINESTATUS CHAR (1),</w:t>
            </w:r>
          </w:p>
          <w:p w14:paraId="432A33C3" w14:textId="77777777" w:rsidR="005D6F96" w:rsidRPr="00F62AC3" w:rsidRDefault="005D6F96" w:rsidP="003B53F6">
            <w:pPr>
              <w:rPr>
                <w:bCs/>
                <w:sz w:val="24"/>
              </w:rPr>
            </w:pPr>
            <w:r w:rsidRPr="00F62AC3">
              <w:rPr>
                <w:bCs/>
                <w:sz w:val="24"/>
              </w:rPr>
              <w:t>L_SHIPDATE    DATE,</w:t>
            </w:r>
          </w:p>
          <w:p w14:paraId="45109482" w14:textId="77777777" w:rsidR="005D6F96" w:rsidRPr="00F62AC3" w:rsidRDefault="005D6F96" w:rsidP="003B53F6">
            <w:pPr>
              <w:rPr>
                <w:bCs/>
                <w:sz w:val="24"/>
              </w:rPr>
            </w:pPr>
            <w:r w:rsidRPr="00F62AC3">
              <w:rPr>
                <w:bCs/>
                <w:sz w:val="24"/>
              </w:rPr>
              <w:t>L_COMMITDATE DATE,</w:t>
            </w:r>
          </w:p>
          <w:p w14:paraId="281E22CF" w14:textId="77777777" w:rsidR="005D6F96" w:rsidRPr="00F62AC3" w:rsidRDefault="005D6F96" w:rsidP="003B53F6">
            <w:pPr>
              <w:rPr>
                <w:bCs/>
                <w:sz w:val="24"/>
              </w:rPr>
            </w:pPr>
            <w:r w:rsidRPr="00F62AC3">
              <w:rPr>
                <w:bCs/>
                <w:sz w:val="24"/>
              </w:rPr>
              <w:t>L_RECEIPTDATE</w:t>
            </w:r>
            <w:r w:rsidRPr="00DF0046">
              <w:rPr>
                <w:bCs/>
                <w:color w:val="FF0000"/>
                <w:sz w:val="24"/>
              </w:rPr>
              <w:t xml:space="preserve"> </w:t>
            </w:r>
            <w:r w:rsidRPr="00F337EA">
              <w:rPr>
                <w:bCs/>
                <w:color w:val="000000"/>
                <w:sz w:val="24"/>
              </w:rPr>
              <w:t>DATE,</w:t>
            </w:r>
          </w:p>
          <w:p w14:paraId="272A2209" w14:textId="77777777" w:rsidR="005D6F96" w:rsidRPr="00F62AC3" w:rsidRDefault="005D6F96" w:rsidP="003B53F6">
            <w:pPr>
              <w:rPr>
                <w:bCs/>
                <w:sz w:val="24"/>
              </w:rPr>
            </w:pPr>
            <w:r w:rsidRPr="00F62AC3">
              <w:rPr>
                <w:bCs/>
                <w:sz w:val="24"/>
              </w:rPr>
              <w:t>L_SHIPINSTRUCT CHAR (25),</w:t>
            </w:r>
          </w:p>
          <w:p w14:paraId="16688E03" w14:textId="77777777" w:rsidR="005D6F96" w:rsidRPr="00F62AC3" w:rsidRDefault="005D6F96" w:rsidP="003B53F6">
            <w:pPr>
              <w:rPr>
                <w:bCs/>
                <w:sz w:val="24"/>
              </w:rPr>
            </w:pPr>
            <w:r w:rsidRPr="00F62AC3">
              <w:rPr>
                <w:bCs/>
                <w:sz w:val="24"/>
              </w:rPr>
              <w:t xml:space="preserve">L_SHIPMODE     </w:t>
            </w:r>
            <w:proofErr w:type="gramStart"/>
            <w:r w:rsidRPr="00F62AC3">
              <w:rPr>
                <w:bCs/>
                <w:sz w:val="24"/>
              </w:rPr>
              <w:t>CHAR(</w:t>
            </w:r>
            <w:proofErr w:type="gramEnd"/>
            <w:r w:rsidRPr="00F62AC3">
              <w:rPr>
                <w:bCs/>
                <w:sz w:val="24"/>
              </w:rPr>
              <w:t>10),</w:t>
            </w:r>
          </w:p>
          <w:p w14:paraId="441CBB4B" w14:textId="77777777" w:rsidR="005D6F96" w:rsidRDefault="005D6F96" w:rsidP="003B53F6">
            <w:pPr>
              <w:rPr>
                <w:rFonts w:hint="eastAsia"/>
                <w:bCs/>
                <w:sz w:val="24"/>
              </w:rPr>
            </w:pPr>
            <w:r w:rsidRPr="00F62AC3">
              <w:rPr>
                <w:bCs/>
                <w:sz w:val="24"/>
              </w:rPr>
              <w:t>L_COMMENT      VARCHAR (44)</w:t>
            </w:r>
            <w:r>
              <w:rPr>
                <w:rFonts w:hint="eastAsia"/>
                <w:bCs/>
                <w:sz w:val="24"/>
              </w:rPr>
              <w:t>,</w:t>
            </w:r>
          </w:p>
          <w:p w14:paraId="1D49FA8C" w14:textId="77777777" w:rsidR="005D6F96" w:rsidRDefault="005D6F96" w:rsidP="003B53F6">
            <w:pPr>
              <w:rPr>
                <w:rFonts w:hint="eastAsia"/>
                <w:bCs/>
                <w:color w:val="1F497D"/>
                <w:sz w:val="24"/>
              </w:rPr>
            </w:pPr>
            <w:r w:rsidRPr="00341271">
              <w:rPr>
                <w:rFonts w:hint="eastAsia"/>
                <w:bCs/>
                <w:color w:val="1F497D"/>
                <w:sz w:val="24"/>
              </w:rPr>
              <w:t xml:space="preserve">PRIMARY </w:t>
            </w:r>
            <w:r w:rsidRPr="00341271">
              <w:rPr>
                <w:bCs/>
                <w:color w:val="1F497D"/>
                <w:sz w:val="24"/>
              </w:rPr>
              <w:t>KEY (</w:t>
            </w:r>
            <w:r w:rsidRPr="00AD587E">
              <w:rPr>
                <w:bCs/>
                <w:color w:val="1F497D"/>
                <w:sz w:val="24"/>
              </w:rPr>
              <w:t>L_ORDERKEY</w:t>
            </w:r>
            <w:r w:rsidRPr="00AD587E">
              <w:rPr>
                <w:rFonts w:hint="eastAsia"/>
                <w:bCs/>
                <w:color w:val="1F497D"/>
                <w:sz w:val="24"/>
              </w:rPr>
              <w:t>,</w:t>
            </w:r>
            <w:r w:rsidRPr="00AD587E">
              <w:rPr>
                <w:bCs/>
                <w:color w:val="1F497D"/>
                <w:sz w:val="24"/>
              </w:rPr>
              <w:t xml:space="preserve"> L_LINENUMBER</w:t>
            </w:r>
            <w:r w:rsidRPr="00AD587E">
              <w:rPr>
                <w:rFonts w:hint="eastAsia"/>
                <w:bCs/>
                <w:color w:val="1F497D"/>
                <w:sz w:val="24"/>
              </w:rPr>
              <w:t>)</w:t>
            </w:r>
            <w:r>
              <w:rPr>
                <w:rFonts w:hint="eastAsia"/>
                <w:bCs/>
                <w:color w:val="1F497D"/>
                <w:sz w:val="24"/>
              </w:rPr>
              <w:t>,</w:t>
            </w:r>
          </w:p>
          <w:p w14:paraId="3A1D9F95" w14:textId="77777777" w:rsidR="005D6F96" w:rsidRDefault="005D6F96" w:rsidP="003B53F6">
            <w:pPr>
              <w:rPr>
                <w:rFonts w:hint="eastAsia"/>
                <w:bCs/>
                <w:sz w:val="24"/>
              </w:rPr>
            </w:pPr>
            <w:r w:rsidRPr="00AD587E">
              <w:rPr>
                <w:bCs/>
                <w:color w:val="1F497D"/>
                <w:sz w:val="24"/>
              </w:rPr>
              <w:t>F</w:t>
            </w:r>
            <w:r w:rsidRPr="00AD587E">
              <w:rPr>
                <w:rFonts w:hint="eastAsia"/>
                <w:bCs/>
                <w:color w:val="1F497D"/>
                <w:sz w:val="24"/>
              </w:rPr>
              <w:t xml:space="preserve">OREIGN </w:t>
            </w:r>
            <w:r w:rsidRPr="00AD587E">
              <w:rPr>
                <w:bCs/>
                <w:color w:val="1F497D"/>
                <w:sz w:val="24"/>
              </w:rPr>
              <w:t>KEY (L_PARTKEY</w:t>
            </w:r>
            <w:r w:rsidRPr="00AD587E">
              <w:rPr>
                <w:rFonts w:hint="eastAsia"/>
                <w:bCs/>
                <w:color w:val="1F497D"/>
                <w:sz w:val="24"/>
              </w:rPr>
              <w:t>,</w:t>
            </w:r>
            <w:r w:rsidRPr="00AD587E">
              <w:rPr>
                <w:bCs/>
                <w:color w:val="1F497D"/>
                <w:sz w:val="24"/>
              </w:rPr>
              <w:t xml:space="preserve"> L_SUPPKEY</w:t>
            </w:r>
            <w:r w:rsidRPr="00AD587E">
              <w:rPr>
                <w:rFonts w:hint="eastAsia"/>
                <w:bCs/>
                <w:color w:val="1F497D"/>
                <w:sz w:val="24"/>
              </w:rPr>
              <w:t xml:space="preserve">) REFERENCES </w:t>
            </w:r>
            <w:r w:rsidRPr="00AD587E">
              <w:rPr>
                <w:bCs/>
                <w:color w:val="1F497D"/>
                <w:sz w:val="24"/>
              </w:rPr>
              <w:t>PARTSUPP (</w:t>
            </w:r>
            <w:r w:rsidRPr="00AD587E">
              <w:rPr>
                <w:rFonts w:hint="eastAsia"/>
                <w:bCs/>
                <w:color w:val="1F497D"/>
                <w:sz w:val="24"/>
              </w:rPr>
              <w:t>P</w:t>
            </w:r>
            <w:r w:rsidRPr="00AD587E">
              <w:rPr>
                <w:bCs/>
                <w:color w:val="1F497D"/>
                <w:sz w:val="24"/>
              </w:rPr>
              <w:t>S_PARTKEY</w:t>
            </w:r>
            <w:r w:rsidRPr="00AD587E">
              <w:rPr>
                <w:rFonts w:hint="eastAsia"/>
                <w:bCs/>
                <w:color w:val="1F497D"/>
                <w:sz w:val="24"/>
              </w:rPr>
              <w:t>,</w:t>
            </w:r>
            <w:r w:rsidRPr="00AD587E">
              <w:rPr>
                <w:bCs/>
                <w:color w:val="1F497D"/>
                <w:sz w:val="24"/>
              </w:rPr>
              <w:t xml:space="preserve"> PS_SUPPKEY</w:t>
            </w:r>
            <w:r w:rsidRPr="00AD587E">
              <w:rPr>
                <w:rFonts w:hint="eastAsia"/>
                <w:bCs/>
                <w:color w:val="1F497D"/>
                <w:sz w:val="24"/>
              </w:rPr>
              <w:t>)</w:t>
            </w:r>
            <w:proofErr w:type="gramStart"/>
            <w:r w:rsidRPr="00F62AC3">
              <w:rPr>
                <w:bCs/>
                <w:sz w:val="24"/>
              </w:rPr>
              <w:t>);</w:t>
            </w:r>
            <w:proofErr w:type="gramEnd"/>
          </w:p>
          <w:p w14:paraId="1D7FDEFD" w14:textId="77777777" w:rsidR="005D6F96" w:rsidRDefault="005D6F96" w:rsidP="003B53F6">
            <w:pPr>
              <w:rPr>
                <w:rFonts w:hint="eastAsia"/>
                <w:bCs/>
                <w:sz w:val="24"/>
              </w:rPr>
            </w:pPr>
          </w:p>
          <w:p w14:paraId="4D9A4ACE" w14:textId="77777777" w:rsidR="005D6F96" w:rsidRDefault="005D6F96" w:rsidP="003B53F6">
            <w:pPr>
              <w:rPr>
                <w:rFonts w:hint="eastAsia"/>
                <w:bCs/>
                <w:sz w:val="24"/>
              </w:rPr>
            </w:pPr>
            <w:r>
              <w:rPr>
                <w:rFonts w:hint="eastAsia"/>
                <w:bCs/>
                <w:sz w:val="24"/>
              </w:rPr>
              <w:t>(</w:t>
            </w:r>
            <w:r>
              <w:rPr>
                <w:bCs/>
                <w:sz w:val="24"/>
              </w:rPr>
              <w:t>7) NATION</w:t>
            </w:r>
          </w:p>
          <w:p w14:paraId="333491D6" w14:textId="77777777" w:rsidR="005D6F96" w:rsidRDefault="005D6F96" w:rsidP="003B53F6">
            <w:pPr>
              <w:rPr>
                <w:rFonts w:hint="eastAsia"/>
                <w:bCs/>
                <w:sz w:val="24"/>
              </w:rPr>
            </w:pPr>
            <w:r w:rsidRPr="00F62AC3">
              <w:rPr>
                <w:bCs/>
                <w:sz w:val="24"/>
              </w:rPr>
              <w:t xml:space="preserve">CREATE TABLE NATION ( </w:t>
            </w:r>
          </w:p>
          <w:p w14:paraId="02CB7FC9" w14:textId="77777777" w:rsidR="005D6F96" w:rsidRPr="00F62AC3" w:rsidRDefault="005D6F96" w:rsidP="003B53F6">
            <w:pPr>
              <w:rPr>
                <w:bCs/>
                <w:sz w:val="24"/>
              </w:rPr>
            </w:pPr>
            <w:r w:rsidRPr="00F62AC3">
              <w:rPr>
                <w:bCs/>
                <w:sz w:val="24"/>
              </w:rPr>
              <w:t>N_</w:t>
            </w:r>
            <w:proofErr w:type="gramStart"/>
            <w:r w:rsidRPr="00F62AC3">
              <w:rPr>
                <w:bCs/>
                <w:sz w:val="24"/>
              </w:rPr>
              <w:t>NATIONKEY</w:t>
            </w:r>
            <w:r>
              <w:rPr>
                <w:bCs/>
                <w:sz w:val="24"/>
              </w:rPr>
              <w:t xml:space="preserve"> </w:t>
            </w:r>
            <w:r w:rsidRPr="00F62AC3">
              <w:rPr>
                <w:bCs/>
                <w:sz w:val="24"/>
              </w:rPr>
              <w:t xml:space="preserve"> INTEGER</w:t>
            </w:r>
            <w:proofErr w:type="gramEnd"/>
            <w:r>
              <w:rPr>
                <w:rFonts w:hint="eastAsia"/>
                <w:bCs/>
                <w:sz w:val="24"/>
              </w:rPr>
              <w:t xml:space="preserve"> </w:t>
            </w:r>
            <w:r w:rsidRPr="00341271">
              <w:rPr>
                <w:rFonts w:hint="eastAsia"/>
                <w:bCs/>
                <w:color w:val="1F497D"/>
                <w:sz w:val="24"/>
              </w:rPr>
              <w:t>PRIMARY KEY</w:t>
            </w:r>
            <w:r w:rsidRPr="00F62AC3">
              <w:rPr>
                <w:bCs/>
                <w:sz w:val="24"/>
              </w:rPr>
              <w:t>,</w:t>
            </w:r>
          </w:p>
          <w:p w14:paraId="53F1E89B" w14:textId="77777777" w:rsidR="005D6F96" w:rsidRPr="00F62AC3" w:rsidRDefault="005D6F96" w:rsidP="003B53F6">
            <w:pPr>
              <w:rPr>
                <w:bCs/>
                <w:sz w:val="24"/>
              </w:rPr>
            </w:pPr>
            <w:r w:rsidRPr="00F62AC3">
              <w:rPr>
                <w:bCs/>
                <w:sz w:val="24"/>
              </w:rPr>
              <w:t>N_NAME       CHAR (25),</w:t>
            </w:r>
          </w:p>
          <w:p w14:paraId="0275710F" w14:textId="77777777" w:rsidR="005D6F96" w:rsidRPr="00F62AC3" w:rsidRDefault="005D6F96" w:rsidP="003B53F6">
            <w:pPr>
              <w:rPr>
                <w:bCs/>
                <w:sz w:val="24"/>
              </w:rPr>
            </w:pPr>
            <w:r w:rsidRPr="00F62AC3">
              <w:rPr>
                <w:bCs/>
                <w:sz w:val="24"/>
              </w:rPr>
              <w:t>N_</w:t>
            </w:r>
            <w:proofErr w:type="gramStart"/>
            <w:r w:rsidRPr="00F62AC3">
              <w:rPr>
                <w:bCs/>
                <w:sz w:val="24"/>
              </w:rPr>
              <w:t>REGIONKEY</w:t>
            </w:r>
            <w:r>
              <w:rPr>
                <w:bCs/>
                <w:sz w:val="24"/>
              </w:rPr>
              <w:t xml:space="preserve"> </w:t>
            </w:r>
            <w:r w:rsidRPr="00F62AC3">
              <w:rPr>
                <w:bCs/>
                <w:sz w:val="24"/>
              </w:rPr>
              <w:t xml:space="preserve"> INTEGER</w:t>
            </w:r>
            <w:proofErr w:type="gramEnd"/>
            <w:r>
              <w:rPr>
                <w:rFonts w:hint="eastAsia"/>
                <w:bCs/>
                <w:sz w:val="24"/>
              </w:rPr>
              <w:t xml:space="preserve"> </w:t>
            </w:r>
            <w:r w:rsidRPr="00341271">
              <w:rPr>
                <w:rFonts w:hint="eastAsia"/>
                <w:bCs/>
                <w:color w:val="1F497D"/>
                <w:sz w:val="24"/>
              </w:rPr>
              <w:t>REFERENCES</w:t>
            </w:r>
            <w:r w:rsidRPr="0087365D">
              <w:rPr>
                <w:rFonts w:hint="eastAsia"/>
                <w:bCs/>
                <w:color w:val="1F497D"/>
                <w:sz w:val="24"/>
              </w:rPr>
              <w:t xml:space="preserve"> </w:t>
            </w:r>
            <w:r w:rsidRPr="0087365D">
              <w:rPr>
                <w:bCs/>
                <w:color w:val="1F497D"/>
                <w:sz w:val="24"/>
              </w:rPr>
              <w:t xml:space="preserve">REGION </w:t>
            </w:r>
            <w:r w:rsidRPr="0087365D">
              <w:rPr>
                <w:rFonts w:hint="eastAsia"/>
                <w:bCs/>
                <w:color w:val="1F497D"/>
                <w:sz w:val="24"/>
              </w:rPr>
              <w:t>(</w:t>
            </w:r>
            <w:r w:rsidRPr="0087365D">
              <w:rPr>
                <w:bCs/>
                <w:color w:val="1F497D"/>
                <w:sz w:val="24"/>
              </w:rPr>
              <w:t>R_REGIONKEY</w:t>
            </w:r>
            <w:r w:rsidRPr="0087365D">
              <w:rPr>
                <w:rFonts w:hint="eastAsia"/>
                <w:bCs/>
                <w:color w:val="1F497D"/>
                <w:sz w:val="24"/>
              </w:rPr>
              <w:t>)</w:t>
            </w:r>
            <w:r w:rsidRPr="00F62AC3">
              <w:rPr>
                <w:bCs/>
                <w:sz w:val="24"/>
              </w:rPr>
              <w:t>,</w:t>
            </w:r>
          </w:p>
          <w:p w14:paraId="6E7F0265" w14:textId="77777777" w:rsidR="005D6F96" w:rsidRDefault="005D6F96" w:rsidP="003B53F6">
            <w:pPr>
              <w:rPr>
                <w:rFonts w:hint="eastAsia"/>
                <w:bCs/>
                <w:sz w:val="24"/>
              </w:rPr>
            </w:pPr>
            <w:r w:rsidRPr="00F62AC3">
              <w:rPr>
                <w:bCs/>
                <w:sz w:val="24"/>
              </w:rPr>
              <w:t>N_COMMENT    VARCHAR (152)</w:t>
            </w:r>
            <w:proofErr w:type="gramStart"/>
            <w:r w:rsidRPr="00F62AC3">
              <w:rPr>
                <w:bCs/>
                <w:sz w:val="24"/>
              </w:rPr>
              <w:t>);</w:t>
            </w:r>
            <w:proofErr w:type="gramEnd"/>
          </w:p>
          <w:p w14:paraId="198BD482" w14:textId="77777777" w:rsidR="005D6F96" w:rsidRPr="00F62AC3" w:rsidRDefault="005D6F96" w:rsidP="003B53F6">
            <w:pPr>
              <w:rPr>
                <w:bCs/>
                <w:sz w:val="24"/>
              </w:rPr>
            </w:pPr>
          </w:p>
          <w:p w14:paraId="2464345A" w14:textId="77777777" w:rsidR="005D6F96" w:rsidRPr="00F62AC3" w:rsidRDefault="005D6F96" w:rsidP="003B53F6">
            <w:pPr>
              <w:rPr>
                <w:bCs/>
                <w:sz w:val="24"/>
              </w:rPr>
            </w:pPr>
            <w:r>
              <w:rPr>
                <w:rFonts w:hint="eastAsia"/>
                <w:bCs/>
                <w:sz w:val="24"/>
              </w:rPr>
              <w:t>(8)</w:t>
            </w:r>
            <w:r w:rsidRPr="00F62AC3">
              <w:rPr>
                <w:bCs/>
                <w:sz w:val="24"/>
              </w:rPr>
              <w:t xml:space="preserve"> REGION  </w:t>
            </w:r>
          </w:p>
          <w:p w14:paraId="33393238" w14:textId="77777777" w:rsidR="005D6F96" w:rsidRDefault="005D6F96" w:rsidP="003B53F6">
            <w:pPr>
              <w:rPr>
                <w:rFonts w:hint="eastAsia"/>
                <w:bCs/>
                <w:sz w:val="24"/>
              </w:rPr>
            </w:pPr>
            <w:r w:rsidRPr="00F62AC3">
              <w:rPr>
                <w:bCs/>
                <w:sz w:val="24"/>
              </w:rPr>
              <w:t xml:space="preserve">CREATE TABLE REGION ( </w:t>
            </w:r>
          </w:p>
          <w:p w14:paraId="344859CC" w14:textId="77777777" w:rsidR="005D6F96" w:rsidRPr="00F62AC3" w:rsidRDefault="005D6F96" w:rsidP="003B53F6">
            <w:pPr>
              <w:rPr>
                <w:bCs/>
                <w:sz w:val="24"/>
              </w:rPr>
            </w:pPr>
            <w:r w:rsidRPr="00F62AC3">
              <w:rPr>
                <w:bCs/>
                <w:sz w:val="24"/>
              </w:rPr>
              <w:t>R_</w:t>
            </w:r>
            <w:proofErr w:type="gramStart"/>
            <w:r w:rsidRPr="00F62AC3">
              <w:rPr>
                <w:bCs/>
                <w:sz w:val="24"/>
              </w:rPr>
              <w:t xml:space="preserve">REGIONKEY </w:t>
            </w:r>
            <w:r>
              <w:rPr>
                <w:bCs/>
                <w:sz w:val="24"/>
              </w:rPr>
              <w:t xml:space="preserve"> </w:t>
            </w:r>
            <w:r w:rsidRPr="00F62AC3">
              <w:rPr>
                <w:bCs/>
                <w:sz w:val="24"/>
              </w:rPr>
              <w:t>INTEGER</w:t>
            </w:r>
            <w:proofErr w:type="gramEnd"/>
            <w:r>
              <w:rPr>
                <w:rFonts w:hint="eastAsia"/>
                <w:bCs/>
                <w:sz w:val="24"/>
              </w:rPr>
              <w:t xml:space="preserve"> </w:t>
            </w:r>
            <w:r w:rsidRPr="00341271">
              <w:rPr>
                <w:rFonts w:hint="eastAsia"/>
                <w:bCs/>
                <w:color w:val="1F497D"/>
                <w:sz w:val="24"/>
              </w:rPr>
              <w:t>PRIMARY KEY</w:t>
            </w:r>
            <w:r w:rsidRPr="00F62AC3">
              <w:rPr>
                <w:bCs/>
                <w:sz w:val="24"/>
              </w:rPr>
              <w:t>,</w:t>
            </w:r>
          </w:p>
          <w:p w14:paraId="56A9BD93" w14:textId="77777777" w:rsidR="005D6F96" w:rsidRPr="00F62AC3" w:rsidRDefault="005D6F96" w:rsidP="003B53F6">
            <w:pPr>
              <w:rPr>
                <w:bCs/>
                <w:sz w:val="24"/>
              </w:rPr>
            </w:pPr>
            <w:r w:rsidRPr="00F62AC3">
              <w:rPr>
                <w:bCs/>
                <w:sz w:val="24"/>
              </w:rPr>
              <w:t>R_NAME       CHAR (25),</w:t>
            </w:r>
          </w:p>
          <w:p w14:paraId="48DAA1C5" w14:textId="77777777" w:rsidR="005D6F96" w:rsidRPr="00F62AC3" w:rsidRDefault="005D6F96" w:rsidP="003B53F6">
            <w:pPr>
              <w:rPr>
                <w:bCs/>
                <w:sz w:val="24"/>
              </w:rPr>
            </w:pPr>
            <w:r w:rsidRPr="00F62AC3">
              <w:rPr>
                <w:bCs/>
                <w:sz w:val="24"/>
              </w:rPr>
              <w:t>R_COMMENT    VARCHAR (152)</w:t>
            </w:r>
            <w:proofErr w:type="gramStart"/>
            <w:r w:rsidRPr="00F62AC3">
              <w:rPr>
                <w:bCs/>
                <w:sz w:val="24"/>
              </w:rPr>
              <w:t>);</w:t>
            </w:r>
            <w:proofErr w:type="gramEnd"/>
          </w:p>
          <w:p w14:paraId="067CD597" w14:textId="77777777" w:rsidR="005D6F96" w:rsidRDefault="005D6F96" w:rsidP="003B53F6">
            <w:pPr>
              <w:rPr>
                <w:rFonts w:hint="eastAsia"/>
                <w:bCs/>
                <w:sz w:val="24"/>
              </w:rPr>
            </w:pPr>
          </w:p>
          <w:p w14:paraId="7E1ABF38" w14:textId="77777777" w:rsidR="005D6F96" w:rsidRDefault="005D6F96" w:rsidP="003B53F6">
            <w:pPr>
              <w:rPr>
                <w:rFonts w:hint="eastAsia"/>
                <w:bCs/>
                <w:sz w:val="24"/>
              </w:rPr>
            </w:pPr>
            <w:proofErr w:type="gramStart"/>
            <w:r>
              <w:rPr>
                <w:rFonts w:hint="eastAsia"/>
                <w:bCs/>
                <w:sz w:val="24"/>
              </w:rPr>
              <w:t>以上建表语句</w:t>
            </w:r>
            <w:proofErr w:type="gramEnd"/>
            <w:r>
              <w:rPr>
                <w:rFonts w:hint="eastAsia"/>
                <w:bCs/>
                <w:sz w:val="24"/>
              </w:rPr>
              <w:t>为包含</w:t>
            </w:r>
            <w:proofErr w:type="gramStart"/>
            <w:r>
              <w:rPr>
                <w:rFonts w:hint="eastAsia"/>
                <w:bCs/>
                <w:sz w:val="24"/>
              </w:rPr>
              <w:t>完整性约束建表语句</w:t>
            </w:r>
            <w:proofErr w:type="gramEnd"/>
            <w:r>
              <w:rPr>
                <w:rFonts w:hint="eastAsia"/>
                <w:bCs/>
                <w:sz w:val="24"/>
              </w:rPr>
              <w:t>。在进行数据导入时，完整性约束将导致数据导入的性能下降。因此，请将</w:t>
            </w:r>
            <w:proofErr w:type="gramStart"/>
            <w:r>
              <w:rPr>
                <w:rFonts w:hint="eastAsia"/>
                <w:bCs/>
                <w:sz w:val="24"/>
              </w:rPr>
              <w:t>以上建表语句</w:t>
            </w:r>
            <w:proofErr w:type="gramEnd"/>
            <w:r>
              <w:rPr>
                <w:rFonts w:hint="eastAsia"/>
                <w:bCs/>
                <w:sz w:val="24"/>
              </w:rPr>
              <w:t>中涉及实体完整性约束和参照完整性约束的部分删除，并在数据库的模式</w:t>
            </w:r>
            <w:r>
              <w:rPr>
                <w:rFonts w:hint="eastAsia"/>
                <w:bCs/>
                <w:sz w:val="24"/>
              </w:rPr>
              <w:t>TPCH</w:t>
            </w:r>
            <w:r>
              <w:rPr>
                <w:rFonts w:hint="eastAsia"/>
                <w:bCs/>
                <w:sz w:val="24"/>
              </w:rPr>
              <w:t>中创建关系表。</w:t>
            </w:r>
          </w:p>
          <w:p w14:paraId="6326BE7A" w14:textId="77777777" w:rsidR="005D6F96" w:rsidRDefault="005D6F96" w:rsidP="003B53F6">
            <w:pPr>
              <w:rPr>
                <w:rFonts w:hint="eastAsia"/>
                <w:bCs/>
                <w:sz w:val="24"/>
              </w:rPr>
            </w:pPr>
            <w:r>
              <w:rPr>
                <w:rFonts w:hint="eastAsia"/>
                <w:bCs/>
                <w:sz w:val="24"/>
              </w:rPr>
              <w:t>请给出删除完整性约束后的</w:t>
            </w:r>
            <w:r>
              <w:rPr>
                <w:rFonts w:hint="eastAsia"/>
                <w:bCs/>
                <w:sz w:val="24"/>
              </w:rPr>
              <w:t>SQL</w:t>
            </w:r>
            <w:r>
              <w:rPr>
                <w:rFonts w:hint="eastAsia"/>
                <w:bCs/>
                <w:sz w:val="24"/>
              </w:rPr>
              <w:t>语句：</w:t>
            </w:r>
          </w:p>
          <w:p w14:paraId="60664754" w14:textId="77777777" w:rsidR="005D6F96" w:rsidRDefault="005D6F96" w:rsidP="003B53F6">
            <w:pPr>
              <w:rPr>
                <w:rFonts w:hint="eastAsia"/>
                <w:bCs/>
                <w:sz w:val="24"/>
              </w:rPr>
            </w:pPr>
          </w:p>
          <w:p w14:paraId="4ECB48C4" w14:textId="77777777" w:rsidR="005D6F96" w:rsidRPr="00415B45" w:rsidRDefault="005D6F96" w:rsidP="003B53F6">
            <w:pPr>
              <w:rPr>
                <w:rFonts w:hint="eastAsia"/>
                <w:bCs/>
                <w:sz w:val="24"/>
              </w:rPr>
            </w:pPr>
          </w:p>
          <w:p w14:paraId="67B36C94" w14:textId="77777777" w:rsidR="005D6F96" w:rsidRPr="00415B45" w:rsidRDefault="005D6F96" w:rsidP="003B53F6">
            <w:pPr>
              <w:rPr>
                <w:rFonts w:hint="eastAsia"/>
                <w:bCs/>
                <w:sz w:val="24"/>
              </w:rPr>
            </w:pPr>
            <w:r>
              <w:rPr>
                <w:rFonts w:hint="eastAsia"/>
                <w:bCs/>
                <w:sz w:val="24"/>
              </w:rPr>
              <w:t>3</w:t>
            </w:r>
            <w:r w:rsidRPr="00415B45">
              <w:rPr>
                <w:rFonts w:hint="eastAsia"/>
                <w:bCs/>
                <w:sz w:val="24"/>
              </w:rPr>
              <w:t>导入已生成的</w:t>
            </w:r>
            <w:r w:rsidRPr="00415B45">
              <w:rPr>
                <w:rFonts w:hint="eastAsia"/>
                <w:bCs/>
                <w:sz w:val="24"/>
              </w:rPr>
              <w:t>TPC-H</w:t>
            </w:r>
            <w:r w:rsidRPr="00415B45">
              <w:rPr>
                <w:rFonts w:hint="eastAsia"/>
                <w:bCs/>
                <w:sz w:val="24"/>
              </w:rPr>
              <w:t>基准测试数据</w:t>
            </w:r>
          </w:p>
          <w:p w14:paraId="695960C0" w14:textId="77777777" w:rsidR="005D6F96" w:rsidRDefault="005D6F96" w:rsidP="003B53F6">
            <w:pPr>
              <w:rPr>
                <w:rFonts w:hint="eastAsia"/>
                <w:bCs/>
                <w:sz w:val="24"/>
              </w:rPr>
            </w:pPr>
            <w:r>
              <w:rPr>
                <w:rFonts w:hint="eastAsia"/>
                <w:bCs/>
                <w:sz w:val="24"/>
              </w:rPr>
              <w:lastRenderedPageBreak/>
              <w:t>将使用工具自动生成的</w:t>
            </w:r>
            <w:r w:rsidRPr="00415B45">
              <w:rPr>
                <w:rFonts w:hint="eastAsia"/>
                <w:bCs/>
                <w:sz w:val="24"/>
              </w:rPr>
              <w:t>TPC-H</w:t>
            </w:r>
            <w:r w:rsidRPr="00415B45">
              <w:rPr>
                <w:rFonts w:hint="eastAsia"/>
                <w:bCs/>
                <w:sz w:val="24"/>
              </w:rPr>
              <w:t>基准测试数据</w:t>
            </w:r>
            <w:r>
              <w:rPr>
                <w:rFonts w:hint="eastAsia"/>
                <w:bCs/>
                <w:sz w:val="24"/>
              </w:rPr>
              <w:t>导入到数据库中，具体操作步骤如下：</w:t>
            </w:r>
          </w:p>
          <w:p w14:paraId="24E190AD" w14:textId="77777777" w:rsidR="005D6F96" w:rsidRDefault="005D6F96" w:rsidP="003B53F6">
            <w:pPr>
              <w:rPr>
                <w:rFonts w:hint="eastAsia"/>
                <w:sz w:val="24"/>
              </w:rPr>
            </w:pPr>
            <w:r>
              <w:rPr>
                <w:rFonts w:hint="eastAsia"/>
                <w:bCs/>
                <w:sz w:val="24"/>
              </w:rPr>
              <w:t>（</w:t>
            </w:r>
            <w:r>
              <w:rPr>
                <w:rFonts w:hint="eastAsia"/>
                <w:bCs/>
                <w:sz w:val="24"/>
              </w:rPr>
              <w:t>1</w:t>
            </w:r>
            <w:r>
              <w:rPr>
                <w:rFonts w:hint="eastAsia"/>
                <w:bCs/>
                <w:sz w:val="24"/>
              </w:rPr>
              <w:t>）将当前使用的数据库设置为</w:t>
            </w:r>
            <w:r>
              <w:rPr>
                <w:rFonts w:hint="eastAsia"/>
                <w:sz w:val="24"/>
              </w:rPr>
              <w:t>TPC</w:t>
            </w:r>
            <w:r>
              <w:rPr>
                <w:rFonts w:hint="eastAsia"/>
                <w:sz w:val="24"/>
              </w:rPr>
              <w:t>；</w:t>
            </w:r>
          </w:p>
          <w:p w14:paraId="7C77F80A" w14:textId="77777777" w:rsidR="005D6F96" w:rsidRDefault="005D6F96" w:rsidP="003B53F6">
            <w:pPr>
              <w:rPr>
                <w:rFonts w:hint="eastAsia"/>
                <w:bCs/>
                <w:sz w:val="24"/>
              </w:rPr>
            </w:pPr>
            <w:r>
              <w:rPr>
                <w:rFonts w:hint="eastAsia"/>
                <w:bCs/>
                <w:sz w:val="24"/>
              </w:rPr>
              <w:t>（</w:t>
            </w:r>
            <w:r>
              <w:rPr>
                <w:rFonts w:hint="eastAsia"/>
                <w:bCs/>
                <w:sz w:val="24"/>
              </w:rPr>
              <w:t>2</w:t>
            </w:r>
            <w:r>
              <w:rPr>
                <w:rFonts w:hint="eastAsia"/>
                <w:bCs/>
                <w:sz w:val="24"/>
              </w:rPr>
              <w:t>）使用</w:t>
            </w:r>
            <w:r>
              <w:rPr>
                <w:rFonts w:hint="eastAsia"/>
                <w:bCs/>
                <w:sz w:val="24"/>
              </w:rPr>
              <w:t>Query Tool</w:t>
            </w:r>
            <w:r>
              <w:rPr>
                <w:rFonts w:hint="eastAsia"/>
                <w:bCs/>
                <w:sz w:val="24"/>
              </w:rPr>
              <w:t>导入数据：</w:t>
            </w:r>
          </w:p>
          <w:p w14:paraId="21738481" w14:textId="77777777" w:rsidR="005D6F96" w:rsidRDefault="005D6F96" w:rsidP="003B53F6">
            <w:pPr>
              <w:rPr>
                <w:rFonts w:hint="eastAsia"/>
                <w:bCs/>
                <w:sz w:val="24"/>
              </w:rPr>
            </w:pPr>
            <w:r>
              <w:rPr>
                <w:rFonts w:hint="eastAsia"/>
                <w:bCs/>
                <w:sz w:val="24"/>
              </w:rPr>
              <w:t>数据打包为</w:t>
            </w:r>
            <w:r w:rsidRPr="00A4770E">
              <w:rPr>
                <w:bCs/>
                <w:color w:val="FF0000"/>
                <w:sz w:val="24"/>
              </w:rPr>
              <w:t>tables-</w:t>
            </w:r>
            <w:proofErr w:type="spellStart"/>
            <w:r w:rsidRPr="00A4770E">
              <w:rPr>
                <w:bCs/>
                <w:color w:val="FF0000"/>
                <w:sz w:val="24"/>
              </w:rPr>
              <w:t>out</w:t>
            </w:r>
            <w:r>
              <w:rPr>
                <w:rFonts w:hint="eastAsia"/>
                <w:bCs/>
                <w:color w:val="FF0000"/>
                <w:sz w:val="24"/>
              </w:rPr>
              <w:t>.rar</w:t>
            </w:r>
            <w:proofErr w:type="spellEnd"/>
            <w:r>
              <w:rPr>
                <w:rFonts w:hint="eastAsia"/>
                <w:bCs/>
                <w:sz w:val="24"/>
              </w:rPr>
              <w:t>文件，请将文件解压后存储在本地路径；</w:t>
            </w:r>
          </w:p>
          <w:p w14:paraId="67AF1FDA" w14:textId="77777777" w:rsidR="005D6F96" w:rsidRDefault="005D6F96" w:rsidP="003B53F6">
            <w:pPr>
              <w:rPr>
                <w:bCs/>
                <w:sz w:val="24"/>
              </w:rPr>
            </w:pPr>
            <w:r>
              <w:rPr>
                <w:rFonts w:hint="eastAsia"/>
                <w:bCs/>
                <w:sz w:val="24"/>
              </w:rPr>
              <w:t>使用</w:t>
            </w:r>
            <w:r>
              <w:rPr>
                <w:rFonts w:hint="eastAsia"/>
                <w:bCs/>
                <w:sz w:val="24"/>
              </w:rPr>
              <w:t>Query Tool</w:t>
            </w:r>
            <w:r>
              <w:rPr>
                <w:rFonts w:hint="eastAsia"/>
                <w:bCs/>
                <w:sz w:val="24"/>
              </w:rPr>
              <w:t>执行如下脚本导入数据，注意替换其中红色的路径为本地数据文件路径。</w:t>
            </w:r>
          </w:p>
          <w:p w14:paraId="4465E9FA" w14:textId="77777777" w:rsidR="005D6F96" w:rsidRDefault="005D6F96" w:rsidP="003B53F6">
            <w:pPr>
              <w:rPr>
                <w:rFonts w:hint="eastAsia"/>
                <w:bCs/>
                <w:sz w:val="24"/>
              </w:rPr>
            </w:pPr>
            <w:r w:rsidRPr="001A7FDB">
              <w:rPr>
                <w:bCs/>
                <w:sz w:val="24"/>
              </w:rPr>
              <w:t>D:\Software\Protage11.2\table-out-data\tables-out</w:t>
            </w:r>
          </w:p>
          <w:p w14:paraId="14CDF85C" w14:textId="77777777" w:rsidR="005D6F96" w:rsidRPr="00A4770E" w:rsidRDefault="005D6F96" w:rsidP="003B53F6">
            <w:pPr>
              <w:rPr>
                <w:bCs/>
                <w:sz w:val="24"/>
              </w:rPr>
            </w:pPr>
            <w:r w:rsidRPr="00A4770E">
              <w:rPr>
                <w:bCs/>
                <w:sz w:val="24"/>
              </w:rPr>
              <w:t>Copy region FROM '</w:t>
            </w:r>
            <w:r w:rsidRPr="00A4770E">
              <w:rPr>
                <w:bCs/>
                <w:color w:val="FF0000"/>
                <w:sz w:val="24"/>
              </w:rPr>
              <w:t>F:/Data/tables/tables-out/</w:t>
            </w:r>
            <w:proofErr w:type="spellStart"/>
            <w:r w:rsidRPr="00A4770E">
              <w:rPr>
                <w:bCs/>
                <w:color w:val="FF0000"/>
                <w:sz w:val="24"/>
              </w:rPr>
              <w:t>region.tbl</w:t>
            </w:r>
            <w:proofErr w:type="spellEnd"/>
            <w:r w:rsidRPr="00A4770E">
              <w:rPr>
                <w:bCs/>
                <w:sz w:val="24"/>
              </w:rPr>
              <w:t>' WITH DELIMITER AS '|</w:t>
            </w:r>
            <w:proofErr w:type="gramStart"/>
            <w:r w:rsidRPr="00A4770E">
              <w:rPr>
                <w:bCs/>
                <w:sz w:val="24"/>
              </w:rPr>
              <w:t>';</w:t>
            </w:r>
            <w:proofErr w:type="gramEnd"/>
          </w:p>
          <w:p w14:paraId="3CBDA169" w14:textId="77777777" w:rsidR="005D6F96" w:rsidRPr="00A4770E" w:rsidRDefault="005D6F96" w:rsidP="003B53F6">
            <w:pPr>
              <w:rPr>
                <w:bCs/>
                <w:sz w:val="24"/>
              </w:rPr>
            </w:pPr>
            <w:r w:rsidRPr="00A4770E">
              <w:rPr>
                <w:bCs/>
                <w:sz w:val="24"/>
              </w:rPr>
              <w:t>Copy nation FROM '</w:t>
            </w:r>
            <w:r w:rsidRPr="00A4770E">
              <w:rPr>
                <w:bCs/>
                <w:color w:val="FF0000"/>
                <w:sz w:val="24"/>
              </w:rPr>
              <w:t>F:/ Data/tables/tables-out/</w:t>
            </w:r>
            <w:proofErr w:type="spellStart"/>
            <w:r w:rsidRPr="00A4770E">
              <w:rPr>
                <w:bCs/>
                <w:color w:val="FF0000"/>
                <w:sz w:val="24"/>
              </w:rPr>
              <w:t>nation.tbl</w:t>
            </w:r>
            <w:proofErr w:type="spellEnd"/>
            <w:r w:rsidRPr="00A4770E">
              <w:rPr>
                <w:bCs/>
                <w:sz w:val="24"/>
              </w:rPr>
              <w:t>' WITH DELIMITER AS '|</w:t>
            </w:r>
            <w:proofErr w:type="gramStart"/>
            <w:r w:rsidRPr="00A4770E">
              <w:rPr>
                <w:bCs/>
                <w:sz w:val="24"/>
              </w:rPr>
              <w:t>';</w:t>
            </w:r>
            <w:proofErr w:type="gramEnd"/>
          </w:p>
          <w:p w14:paraId="51E617A1" w14:textId="77777777" w:rsidR="005D6F96" w:rsidRPr="00A4770E" w:rsidRDefault="005D6F96" w:rsidP="003B53F6">
            <w:pPr>
              <w:rPr>
                <w:bCs/>
                <w:sz w:val="24"/>
              </w:rPr>
            </w:pPr>
            <w:r w:rsidRPr="00A4770E">
              <w:rPr>
                <w:bCs/>
                <w:sz w:val="24"/>
              </w:rPr>
              <w:t>Copy part FROM '</w:t>
            </w:r>
            <w:r w:rsidRPr="00A4770E">
              <w:rPr>
                <w:bCs/>
                <w:color w:val="FF0000"/>
                <w:sz w:val="24"/>
              </w:rPr>
              <w:t>F:/ Data/tables/tables-out/</w:t>
            </w:r>
            <w:proofErr w:type="spellStart"/>
            <w:r w:rsidRPr="00A4770E">
              <w:rPr>
                <w:bCs/>
                <w:color w:val="FF0000"/>
                <w:sz w:val="24"/>
              </w:rPr>
              <w:t>part.tbl</w:t>
            </w:r>
            <w:proofErr w:type="spellEnd"/>
            <w:r w:rsidRPr="00A4770E">
              <w:rPr>
                <w:bCs/>
                <w:sz w:val="24"/>
              </w:rPr>
              <w:t>' WITH DELIMITER AS '|</w:t>
            </w:r>
            <w:proofErr w:type="gramStart"/>
            <w:r w:rsidRPr="00A4770E">
              <w:rPr>
                <w:bCs/>
                <w:sz w:val="24"/>
              </w:rPr>
              <w:t>';</w:t>
            </w:r>
            <w:proofErr w:type="gramEnd"/>
          </w:p>
          <w:p w14:paraId="03255734" w14:textId="77777777" w:rsidR="005D6F96" w:rsidRPr="00A4770E" w:rsidRDefault="005D6F96" w:rsidP="003B53F6">
            <w:pPr>
              <w:rPr>
                <w:bCs/>
                <w:sz w:val="24"/>
              </w:rPr>
            </w:pPr>
            <w:r w:rsidRPr="00A4770E">
              <w:rPr>
                <w:bCs/>
                <w:sz w:val="24"/>
              </w:rPr>
              <w:t>Copy supplier FROM '</w:t>
            </w:r>
            <w:r w:rsidRPr="00A4770E">
              <w:rPr>
                <w:bCs/>
                <w:color w:val="FF0000"/>
                <w:sz w:val="24"/>
              </w:rPr>
              <w:t>F:/ Data/tables/tables-out/</w:t>
            </w:r>
            <w:proofErr w:type="spellStart"/>
            <w:r w:rsidRPr="00A4770E">
              <w:rPr>
                <w:bCs/>
                <w:color w:val="FF0000"/>
                <w:sz w:val="24"/>
              </w:rPr>
              <w:t>supplier.tbl</w:t>
            </w:r>
            <w:proofErr w:type="spellEnd"/>
            <w:r w:rsidRPr="00A4770E">
              <w:rPr>
                <w:bCs/>
                <w:sz w:val="24"/>
              </w:rPr>
              <w:t>' WITH DELIMITER AS '|</w:t>
            </w:r>
            <w:proofErr w:type="gramStart"/>
            <w:r w:rsidRPr="00A4770E">
              <w:rPr>
                <w:bCs/>
                <w:sz w:val="24"/>
              </w:rPr>
              <w:t>';</w:t>
            </w:r>
            <w:proofErr w:type="gramEnd"/>
          </w:p>
          <w:p w14:paraId="4A8F25F4" w14:textId="77777777" w:rsidR="005D6F96" w:rsidRPr="00A4770E" w:rsidRDefault="005D6F96" w:rsidP="003B53F6">
            <w:pPr>
              <w:rPr>
                <w:bCs/>
                <w:sz w:val="24"/>
              </w:rPr>
            </w:pPr>
            <w:r w:rsidRPr="00A4770E">
              <w:rPr>
                <w:bCs/>
                <w:sz w:val="24"/>
              </w:rPr>
              <w:t>Copy customer FROM '</w:t>
            </w:r>
            <w:r w:rsidRPr="00A4770E">
              <w:rPr>
                <w:bCs/>
                <w:color w:val="FF0000"/>
                <w:sz w:val="24"/>
              </w:rPr>
              <w:t>F:/ Data/tables/tables-out/</w:t>
            </w:r>
            <w:proofErr w:type="spellStart"/>
            <w:r w:rsidRPr="00A4770E">
              <w:rPr>
                <w:bCs/>
                <w:color w:val="FF0000"/>
                <w:sz w:val="24"/>
              </w:rPr>
              <w:t>customer.tbl</w:t>
            </w:r>
            <w:proofErr w:type="spellEnd"/>
            <w:r w:rsidRPr="00A4770E">
              <w:rPr>
                <w:bCs/>
                <w:sz w:val="24"/>
              </w:rPr>
              <w:t>' WITH DELIMITER AS '|</w:t>
            </w:r>
            <w:proofErr w:type="gramStart"/>
            <w:r w:rsidRPr="00A4770E">
              <w:rPr>
                <w:bCs/>
                <w:sz w:val="24"/>
              </w:rPr>
              <w:t>';</w:t>
            </w:r>
            <w:proofErr w:type="gramEnd"/>
          </w:p>
          <w:p w14:paraId="70AFE718" w14:textId="77777777" w:rsidR="005D6F96" w:rsidRPr="00A4770E" w:rsidRDefault="005D6F96" w:rsidP="003B53F6">
            <w:pPr>
              <w:rPr>
                <w:bCs/>
                <w:sz w:val="24"/>
              </w:rPr>
            </w:pPr>
            <w:r w:rsidRPr="00A4770E">
              <w:rPr>
                <w:bCs/>
                <w:sz w:val="24"/>
              </w:rPr>
              <w:t xml:space="preserve">Copy </w:t>
            </w:r>
            <w:proofErr w:type="spellStart"/>
            <w:r w:rsidRPr="00A4770E">
              <w:rPr>
                <w:bCs/>
                <w:sz w:val="24"/>
              </w:rPr>
              <w:t>lineitem</w:t>
            </w:r>
            <w:proofErr w:type="spellEnd"/>
            <w:r w:rsidRPr="00A4770E">
              <w:rPr>
                <w:bCs/>
                <w:sz w:val="24"/>
              </w:rPr>
              <w:t xml:space="preserve"> FROM '</w:t>
            </w:r>
            <w:r w:rsidRPr="00A4770E">
              <w:rPr>
                <w:bCs/>
                <w:color w:val="FF0000"/>
                <w:sz w:val="24"/>
              </w:rPr>
              <w:t>F:/ Data/tables/tables-out/</w:t>
            </w:r>
            <w:proofErr w:type="spellStart"/>
            <w:r w:rsidRPr="00A4770E">
              <w:rPr>
                <w:bCs/>
                <w:color w:val="FF0000"/>
                <w:sz w:val="24"/>
              </w:rPr>
              <w:t>lineitem.tbl</w:t>
            </w:r>
            <w:proofErr w:type="spellEnd"/>
            <w:r w:rsidRPr="00A4770E">
              <w:rPr>
                <w:bCs/>
                <w:sz w:val="24"/>
              </w:rPr>
              <w:t>' WITH DELIMITER AS '|</w:t>
            </w:r>
            <w:proofErr w:type="gramStart"/>
            <w:r w:rsidRPr="00A4770E">
              <w:rPr>
                <w:bCs/>
                <w:sz w:val="24"/>
              </w:rPr>
              <w:t>';</w:t>
            </w:r>
            <w:proofErr w:type="gramEnd"/>
          </w:p>
          <w:p w14:paraId="27417251" w14:textId="77777777" w:rsidR="005D6F96" w:rsidRPr="00A4770E" w:rsidRDefault="005D6F96" w:rsidP="003B53F6">
            <w:pPr>
              <w:rPr>
                <w:bCs/>
                <w:sz w:val="24"/>
              </w:rPr>
            </w:pPr>
            <w:r w:rsidRPr="00A4770E">
              <w:rPr>
                <w:bCs/>
                <w:sz w:val="24"/>
              </w:rPr>
              <w:t xml:space="preserve">Copy </w:t>
            </w:r>
            <w:proofErr w:type="spellStart"/>
            <w:r w:rsidRPr="00A4770E">
              <w:rPr>
                <w:bCs/>
                <w:sz w:val="24"/>
              </w:rPr>
              <w:t>partsupp</w:t>
            </w:r>
            <w:proofErr w:type="spellEnd"/>
            <w:r w:rsidRPr="00A4770E">
              <w:rPr>
                <w:bCs/>
                <w:sz w:val="24"/>
              </w:rPr>
              <w:t xml:space="preserve"> FROM '</w:t>
            </w:r>
            <w:r w:rsidRPr="00A4770E">
              <w:rPr>
                <w:bCs/>
                <w:color w:val="FF0000"/>
                <w:sz w:val="24"/>
              </w:rPr>
              <w:t>F:/ Data/tables/tables-out/</w:t>
            </w:r>
            <w:proofErr w:type="spellStart"/>
            <w:r w:rsidRPr="00A4770E">
              <w:rPr>
                <w:bCs/>
                <w:color w:val="FF0000"/>
                <w:sz w:val="24"/>
              </w:rPr>
              <w:t>partsupp.tbl</w:t>
            </w:r>
            <w:proofErr w:type="spellEnd"/>
            <w:r w:rsidRPr="00A4770E">
              <w:rPr>
                <w:bCs/>
                <w:sz w:val="24"/>
              </w:rPr>
              <w:t>' WITH DELIMITER AS '|</w:t>
            </w:r>
            <w:proofErr w:type="gramStart"/>
            <w:r w:rsidRPr="00A4770E">
              <w:rPr>
                <w:bCs/>
                <w:sz w:val="24"/>
              </w:rPr>
              <w:t>';</w:t>
            </w:r>
            <w:proofErr w:type="gramEnd"/>
          </w:p>
          <w:p w14:paraId="14CB44CD" w14:textId="77777777" w:rsidR="005D6F96" w:rsidRDefault="005D6F96" w:rsidP="003B53F6">
            <w:pPr>
              <w:rPr>
                <w:rFonts w:hint="eastAsia"/>
                <w:bCs/>
                <w:sz w:val="24"/>
              </w:rPr>
            </w:pPr>
            <w:r w:rsidRPr="00A4770E">
              <w:rPr>
                <w:bCs/>
                <w:sz w:val="24"/>
              </w:rPr>
              <w:t>Copy orders FROM '</w:t>
            </w:r>
            <w:r w:rsidRPr="00A4770E">
              <w:rPr>
                <w:bCs/>
                <w:color w:val="FF0000"/>
                <w:sz w:val="24"/>
              </w:rPr>
              <w:t>F:/ Data/tables/tables-out/</w:t>
            </w:r>
            <w:proofErr w:type="spellStart"/>
            <w:r w:rsidRPr="00A4770E">
              <w:rPr>
                <w:bCs/>
                <w:color w:val="FF0000"/>
                <w:sz w:val="24"/>
              </w:rPr>
              <w:t>orders.tbl</w:t>
            </w:r>
            <w:proofErr w:type="spellEnd"/>
            <w:r w:rsidRPr="00A4770E">
              <w:rPr>
                <w:bCs/>
                <w:sz w:val="24"/>
              </w:rPr>
              <w:t>' WITH DELIMITER AS '|</w:t>
            </w:r>
            <w:proofErr w:type="gramStart"/>
            <w:r w:rsidRPr="00A4770E">
              <w:rPr>
                <w:bCs/>
                <w:sz w:val="24"/>
              </w:rPr>
              <w:t>';</w:t>
            </w:r>
            <w:proofErr w:type="gramEnd"/>
          </w:p>
          <w:p w14:paraId="551B28DD" w14:textId="77777777" w:rsidR="005D6F96" w:rsidRDefault="005D6F96" w:rsidP="003B53F6">
            <w:pPr>
              <w:rPr>
                <w:rFonts w:hint="eastAsia"/>
                <w:bCs/>
                <w:sz w:val="24"/>
              </w:rPr>
            </w:pPr>
            <w:r>
              <w:rPr>
                <w:rFonts w:hint="eastAsia"/>
                <w:bCs/>
                <w:sz w:val="24"/>
              </w:rPr>
              <w:t>注意：</w:t>
            </w:r>
            <w:r>
              <w:rPr>
                <w:rFonts w:hint="eastAsia"/>
                <w:bCs/>
                <w:sz w:val="24"/>
              </w:rPr>
              <w:t>Copy</w:t>
            </w:r>
            <w:r>
              <w:rPr>
                <w:rFonts w:hint="eastAsia"/>
                <w:bCs/>
                <w:sz w:val="24"/>
              </w:rPr>
              <w:t>命令要求数据文件在服务器本地</w:t>
            </w:r>
          </w:p>
          <w:p w14:paraId="0DFB8F90" w14:textId="77777777" w:rsidR="005D6F96" w:rsidRDefault="005D6F96" w:rsidP="003B53F6">
            <w:pPr>
              <w:rPr>
                <w:rFonts w:hint="eastAsia"/>
                <w:bCs/>
                <w:sz w:val="24"/>
              </w:rPr>
            </w:pPr>
          </w:p>
          <w:p w14:paraId="06BF42A9" w14:textId="77777777" w:rsidR="005D6F96" w:rsidRDefault="005D6F96" w:rsidP="003B53F6">
            <w:pPr>
              <w:rPr>
                <w:rFonts w:hint="eastAsia"/>
                <w:bCs/>
                <w:sz w:val="24"/>
              </w:rPr>
            </w:pPr>
            <w:r>
              <w:rPr>
                <w:rFonts w:hint="eastAsia"/>
                <w:bCs/>
                <w:sz w:val="24"/>
              </w:rPr>
              <w:t>4</w:t>
            </w:r>
            <w:r>
              <w:rPr>
                <w:rFonts w:hint="eastAsia"/>
                <w:bCs/>
                <w:sz w:val="24"/>
              </w:rPr>
              <w:t>添加约束</w:t>
            </w:r>
          </w:p>
          <w:p w14:paraId="726CFB79" w14:textId="77777777" w:rsidR="005D6F96" w:rsidRDefault="005D6F96" w:rsidP="003B53F6">
            <w:pPr>
              <w:rPr>
                <w:rFonts w:hint="eastAsia"/>
                <w:bCs/>
                <w:sz w:val="24"/>
              </w:rPr>
            </w:pPr>
            <w:r>
              <w:rPr>
                <w:rFonts w:hint="eastAsia"/>
                <w:bCs/>
                <w:sz w:val="24"/>
              </w:rPr>
              <w:t>数据导入后，向数据库增加数据完整性约束。执行以下脚本：</w:t>
            </w:r>
          </w:p>
          <w:p w14:paraId="59F845FE" w14:textId="77777777" w:rsidR="005D6F96" w:rsidRPr="000308F2" w:rsidRDefault="005D6F96" w:rsidP="003B53F6">
            <w:pPr>
              <w:rPr>
                <w:bCs/>
                <w:sz w:val="24"/>
              </w:rPr>
            </w:pPr>
            <w:r w:rsidRPr="000308F2">
              <w:rPr>
                <w:bCs/>
                <w:sz w:val="24"/>
              </w:rPr>
              <w:t>-- For table REGION</w:t>
            </w:r>
          </w:p>
          <w:p w14:paraId="24A216FD" w14:textId="77777777" w:rsidR="005D6F96" w:rsidRPr="000308F2" w:rsidRDefault="005D6F96" w:rsidP="003B53F6">
            <w:pPr>
              <w:rPr>
                <w:bCs/>
                <w:sz w:val="24"/>
              </w:rPr>
            </w:pPr>
            <w:r w:rsidRPr="000308F2">
              <w:rPr>
                <w:bCs/>
                <w:sz w:val="24"/>
              </w:rPr>
              <w:t>ALTER TABLE REGION</w:t>
            </w:r>
          </w:p>
          <w:p w14:paraId="7958A918" w14:textId="77777777" w:rsidR="005D6F96" w:rsidRPr="000308F2" w:rsidRDefault="005D6F96" w:rsidP="003B53F6">
            <w:pPr>
              <w:rPr>
                <w:bCs/>
                <w:sz w:val="24"/>
              </w:rPr>
            </w:pPr>
            <w:r w:rsidRPr="000308F2">
              <w:rPr>
                <w:bCs/>
                <w:sz w:val="24"/>
              </w:rPr>
              <w:t>ADD PRIMARY KEY (R_REGIONKEY</w:t>
            </w:r>
            <w:proofErr w:type="gramStart"/>
            <w:r w:rsidRPr="000308F2">
              <w:rPr>
                <w:bCs/>
                <w:sz w:val="24"/>
              </w:rPr>
              <w:t>);</w:t>
            </w:r>
            <w:proofErr w:type="gramEnd"/>
          </w:p>
          <w:p w14:paraId="595BFEF8" w14:textId="77777777" w:rsidR="005D6F96" w:rsidRPr="000308F2" w:rsidRDefault="005D6F96" w:rsidP="003B53F6">
            <w:pPr>
              <w:rPr>
                <w:bCs/>
                <w:sz w:val="24"/>
              </w:rPr>
            </w:pPr>
          </w:p>
          <w:p w14:paraId="395156AC" w14:textId="77777777" w:rsidR="005D6F96" w:rsidRPr="000308F2" w:rsidRDefault="005D6F96" w:rsidP="003B53F6">
            <w:pPr>
              <w:rPr>
                <w:bCs/>
                <w:sz w:val="24"/>
              </w:rPr>
            </w:pPr>
            <w:r w:rsidRPr="000308F2">
              <w:rPr>
                <w:bCs/>
                <w:sz w:val="24"/>
              </w:rPr>
              <w:t>-- For table NATION</w:t>
            </w:r>
          </w:p>
          <w:p w14:paraId="0076D184" w14:textId="77777777" w:rsidR="005D6F96" w:rsidRPr="000308F2" w:rsidRDefault="005D6F96" w:rsidP="003B53F6">
            <w:pPr>
              <w:rPr>
                <w:bCs/>
                <w:sz w:val="24"/>
              </w:rPr>
            </w:pPr>
            <w:r w:rsidRPr="000308F2">
              <w:rPr>
                <w:bCs/>
                <w:sz w:val="24"/>
              </w:rPr>
              <w:t>ALTER TABLE NATION</w:t>
            </w:r>
          </w:p>
          <w:p w14:paraId="69505DF0" w14:textId="77777777" w:rsidR="005D6F96" w:rsidRPr="000308F2" w:rsidRDefault="005D6F96" w:rsidP="003B53F6">
            <w:pPr>
              <w:rPr>
                <w:bCs/>
                <w:sz w:val="24"/>
              </w:rPr>
            </w:pPr>
            <w:r w:rsidRPr="000308F2">
              <w:rPr>
                <w:bCs/>
                <w:sz w:val="24"/>
              </w:rPr>
              <w:t>ADD PRIMARY KEY (N_NATIONKEY</w:t>
            </w:r>
            <w:proofErr w:type="gramStart"/>
            <w:r w:rsidRPr="000308F2">
              <w:rPr>
                <w:bCs/>
                <w:sz w:val="24"/>
              </w:rPr>
              <w:t>);</w:t>
            </w:r>
            <w:proofErr w:type="gramEnd"/>
          </w:p>
          <w:p w14:paraId="4B30A7BD" w14:textId="77777777" w:rsidR="005D6F96" w:rsidRPr="000308F2" w:rsidRDefault="005D6F96" w:rsidP="003B53F6">
            <w:pPr>
              <w:rPr>
                <w:bCs/>
                <w:sz w:val="24"/>
              </w:rPr>
            </w:pPr>
          </w:p>
          <w:p w14:paraId="249FE404" w14:textId="77777777" w:rsidR="005D6F96" w:rsidRPr="000308F2" w:rsidRDefault="005D6F96" w:rsidP="003B53F6">
            <w:pPr>
              <w:rPr>
                <w:bCs/>
                <w:sz w:val="24"/>
              </w:rPr>
            </w:pPr>
            <w:r w:rsidRPr="000308F2">
              <w:rPr>
                <w:bCs/>
                <w:sz w:val="24"/>
              </w:rPr>
              <w:t>ALTER TABLE NATION</w:t>
            </w:r>
          </w:p>
          <w:p w14:paraId="24FB2594" w14:textId="77777777" w:rsidR="005D6F96" w:rsidRPr="000308F2" w:rsidRDefault="005D6F96" w:rsidP="003B53F6">
            <w:pPr>
              <w:rPr>
                <w:bCs/>
                <w:sz w:val="24"/>
              </w:rPr>
            </w:pPr>
            <w:r w:rsidRPr="000308F2">
              <w:rPr>
                <w:bCs/>
                <w:sz w:val="24"/>
              </w:rPr>
              <w:t xml:space="preserve">ADD FOREIGN KEY (N_REGIONKEY) references </w:t>
            </w:r>
            <w:proofErr w:type="gramStart"/>
            <w:r w:rsidRPr="000308F2">
              <w:rPr>
                <w:bCs/>
                <w:sz w:val="24"/>
              </w:rPr>
              <w:t>REGION;</w:t>
            </w:r>
            <w:proofErr w:type="gramEnd"/>
          </w:p>
          <w:p w14:paraId="51DD541D" w14:textId="77777777" w:rsidR="005D6F96" w:rsidRPr="000308F2" w:rsidRDefault="005D6F96" w:rsidP="003B53F6">
            <w:pPr>
              <w:rPr>
                <w:bCs/>
                <w:sz w:val="24"/>
              </w:rPr>
            </w:pPr>
          </w:p>
          <w:p w14:paraId="32F0C2F7"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59743CD2" w14:textId="77777777" w:rsidR="005D6F96" w:rsidRPr="000308F2" w:rsidRDefault="005D6F96" w:rsidP="003B53F6">
            <w:pPr>
              <w:rPr>
                <w:bCs/>
                <w:sz w:val="24"/>
              </w:rPr>
            </w:pPr>
          </w:p>
          <w:p w14:paraId="5B4E1BE1" w14:textId="77777777" w:rsidR="005D6F96" w:rsidRPr="000308F2" w:rsidRDefault="005D6F96" w:rsidP="003B53F6">
            <w:pPr>
              <w:rPr>
                <w:bCs/>
                <w:sz w:val="24"/>
              </w:rPr>
            </w:pPr>
            <w:r w:rsidRPr="000308F2">
              <w:rPr>
                <w:bCs/>
                <w:sz w:val="24"/>
              </w:rPr>
              <w:t>-- For table PART</w:t>
            </w:r>
          </w:p>
          <w:p w14:paraId="5E906D8A" w14:textId="77777777" w:rsidR="005D6F96" w:rsidRPr="000308F2" w:rsidRDefault="005D6F96" w:rsidP="003B53F6">
            <w:pPr>
              <w:rPr>
                <w:bCs/>
                <w:sz w:val="24"/>
              </w:rPr>
            </w:pPr>
            <w:r w:rsidRPr="000308F2">
              <w:rPr>
                <w:bCs/>
                <w:sz w:val="24"/>
              </w:rPr>
              <w:t>ALTER TABLE PART</w:t>
            </w:r>
          </w:p>
          <w:p w14:paraId="65C72910" w14:textId="77777777" w:rsidR="005D6F96" w:rsidRPr="000308F2" w:rsidRDefault="005D6F96" w:rsidP="003B53F6">
            <w:pPr>
              <w:rPr>
                <w:bCs/>
                <w:sz w:val="24"/>
              </w:rPr>
            </w:pPr>
            <w:r w:rsidRPr="000308F2">
              <w:rPr>
                <w:bCs/>
                <w:sz w:val="24"/>
              </w:rPr>
              <w:t>ADD PRIMARY KEY (P_PARTKEY</w:t>
            </w:r>
            <w:proofErr w:type="gramStart"/>
            <w:r w:rsidRPr="000308F2">
              <w:rPr>
                <w:bCs/>
                <w:sz w:val="24"/>
              </w:rPr>
              <w:t>);</w:t>
            </w:r>
            <w:proofErr w:type="gramEnd"/>
          </w:p>
          <w:p w14:paraId="247F342A" w14:textId="77777777" w:rsidR="005D6F96" w:rsidRPr="000308F2" w:rsidRDefault="005D6F96" w:rsidP="003B53F6">
            <w:pPr>
              <w:rPr>
                <w:bCs/>
                <w:sz w:val="24"/>
              </w:rPr>
            </w:pPr>
          </w:p>
          <w:p w14:paraId="3F00F192"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22403E5D" w14:textId="77777777" w:rsidR="005D6F96" w:rsidRPr="000308F2" w:rsidRDefault="005D6F96" w:rsidP="003B53F6">
            <w:pPr>
              <w:rPr>
                <w:bCs/>
                <w:sz w:val="24"/>
              </w:rPr>
            </w:pPr>
          </w:p>
          <w:p w14:paraId="15A544D6" w14:textId="77777777" w:rsidR="005D6F96" w:rsidRPr="000308F2" w:rsidRDefault="005D6F96" w:rsidP="003B53F6">
            <w:pPr>
              <w:rPr>
                <w:bCs/>
                <w:sz w:val="24"/>
              </w:rPr>
            </w:pPr>
            <w:r w:rsidRPr="000308F2">
              <w:rPr>
                <w:bCs/>
                <w:sz w:val="24"/>
              </w:rPr>
              <w:t>-- For table SUPPLIER</w:t>
            </w:r>
          </w:p>
          <w:p w14:paraId="004E916D" w14:textId="77777777" w:rsidR="005D6F96" w:rsidRPr="000308F2" w:rsidRDefault="005D6F96" w:rsidP="003B53F6">
            <w:pPr>
              <w:rPr>
                <w:bCs/>
                <w:sz w:val="24"/>
              </w:rPr>
            </w:pPr>
            <w:r w:rsidRPr="000308F2">
              <w:rPr>
                <w:bCs/>
                <w:sz w:val="24"/>
              </w:rPr>
              <w:lastRenderedPageBreak/>
              <w:t>ALTER TABLE SUPPLIER</w:t>
            </w:r>
          </w:p>
          <w:p w14:paraId="612DA13E" w14:textId="77777777" w:rsidR="005D6F96" w:rsidRPr="000308F2" w:rsidRDefault="005D6F96" w:rsidP="003B53F6">
            <w:pPr>
              <w:rPr>
                <w:bCs/>
                <w:sz w:val="24"/>
              </w:rPr>
            </w:pPr>
            <w:r w:rsidRPr="000308F2">
              <w:rPr>
                <w:bCs/>
                <w:sz w:val="24"/>
              </w:rPr>
              <w:t>ADD PRIMARY KEY (S_SUPPKEY</w:t>
            </w:r>
            <w:proofErr w:type="gramStart"/>
            <w:r w:rsidRPr="000308F2">
              <w:rPr>
                <w:bCs/>
                <w:sz w:val="24"/>
              </w:rPr>
              <w:t>);</w:t>
            </w:r>
            <w:proofErr w:type="gramEnd"/>
          </w:p>
          <w:p w14:paraId="2E8FAC88" w14:textId="77777777" w:rsidR="005D6F96" w:rsidRPr="000308F2" w:rsidRDefault="005D6F96" w:rsidP="003B53F6">
            <w:pPr>
              <w:rPr>
                <w:bCs/>
                <w:sz w:val="24"/>
              </w:rPr>
            </w:pPr>
          </w:p>
          <w:p w14:paraId="58DA9993" w14:textId="77777777" w:rsidR="005D6F96" w:rsidRPr="000308F2" w:rsidRDefault="005D6F96" w:rsidP="003B53F6">
            <w:pPr>
              <w:rPr>
                <w:bCs/>
                <w:sz w:val="24"/>
              </w:rPr>
            </w:pPr>
            <w:r w:rsidRPr="000308F2">
              <w:rPr>
                <w:bCs/>
                <w:sz w:val="24"/>
              </w:rPr>
              <w:t>ALTER TABLE SUPPLIER</w:t>
            </w:r>
          </w:p>
          <w:p w14:paraId="554270C5" w14:textId="77777777" w:rsidR="005D6F96" w:rsidRPr="000308F2" w:rsidRDefault="005D6F96" w:rsidP="003B53F6">
            <w:pPr>
              <w:rPr>
                <w:bCs/>
                <w:sz w:val="24"/>
              </w:rPr>
            </w:pPr>
            <w:r w:rsidRPr="000308F2">
              <w:rPr>
                <w:bCs/>
                <w:sz w:val="24"/>
              </w:rPr>
              <w:t xml:space="preserve">ADD FOREIGN KEY (S_NATIONKEY) references </w:t>
            </w:r>
            <w:proofErr w:type="gramStart"/>
            <w:r w:rsidRPr="000308F2">
              <w:rPr>
                <w:bCs/>
                <w:sz w:val="24"/>
              </w:rPr>
              <w:t>NATION;</w:t>
            </w:r>
            <w:proofErr w:type="gramEnd"/>
          </w:p>
          <w:p w14:paraId="70ED23A2" w14:textId="77777777" w:rsidR="005D6F96" w:rsidRPr="000308F2" w:rsidRDefault="005D6F96" w:rsidP="003B53F6">
            <w:pPr>
              <w:rPr>
                <w:bCs/>
                <w:sz w:val="24"/>
              </w:rPr>
            </w:pPr>
          </w:p>
          <w:p w14:paraId="547CF789"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59311C02" w14:textId="77777777" w:rsidR="005D6F96" w:rsidRPr="000308F2" w:rsidRDefault="005D6F96" w:rsidP="003B53F6">
            <w:pPr>
              <w:rPr>
                <w:bCs/>
                <w:sz w:val="24"/>
              </w:rPr>
            </w:pPr>
          </w:p>
          <w:p w14:paraId="4C0C5F61" w14:textId="77777777" w:rsidR="005D6F96" w:rsidRPr="000308F2" w:rsidRDefault="005D6F96" w:rsidP="003B53F6">
            <w:pPr>
              <w:rPr>
                <w:bCs/>
                <w:sz w:val="24"/>
              </w:rPr>
            </w:pPr>
            <w:r w:rsidRPr="000308F2">
              <w:rPr>
                <w:bCs/>
                <w:sz w:val="24"/>
              </w:rPr>
              <w:t>-- For table PARTSUPP</w:t>
            </w:r>
          </w:p>
          <w:p w14:paraId="11B3E03C" w14:textId="77777777" w:rsidR="005D6F96" w:rsidRPr="000308F2" w:rsidRDefault="005D6F96" w:rsidP="003B53F6">
            <w:pPr>
              <w:rPr>
                <w:bCs/>
                <w:sz w:val="24"/>
              </w:rPr>
            </w:pPr>
            <w:r w:rsidRPr="000308F2">
              <w:rPr>
                <w:bCs/>
                <w:sz w:val="24"/>
              </w:rPr>
              <w:t>ALTER TABLE PARTSUPP</w:t>
            </w:r>
          </w:p>
          <w:p w14:paraId="3CAE2907" w14:textId="77777777" w:rsidR="005D6F96" w:rsidRPr="000308F2" w:rsidRDefault="005D6F96" w:rsidP="003B53F6">
            <w:pPr>
              <w:rPr>
                <w:bCs/>
                <w:sz w:val="24"/>
              </w:rPr>
            </w:pPr>
            <w:r w:rsidRPr="000308F2">
              <w:rPr>
                <w:bCs/>
                <w:sz w:val="24"/>
              </w:rPr>
              <w:t>ADD PRIMARY KEY (PS_PARTKEY, PS_SUPPKEY</w:t>
            </w:r>
            <w:proofErr w:type="gramStart"/>
            <w:r w:rsidRPr="000308F2">
              <w:rPr>
                <w:bCs/>
                <w:sz w:val="24"/>
              </w:rPr>
              <w:t>);</w:t>
            </w:r>
            <w:proofErr w:type="gramEnd"/>
          </w:p>
          <w:p w14:paraId="0068B31C" w14:textId="77777777" w:rsidR="005D6F96" w:rsidRPr="000308F2" w:rsidRDefault="005D6F96" w:rsidP="003B53F6">
            <w:pPr>
              <w:rPr>
                <w:bCs/>
                <w:sz w:val="24"/>
              </w:rPr>
            </w:pPr>
          </w:p>
          <w:p w14:paraId="4BABEA2D"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1D439240" w14:textId="77777777" w:rsidR="005D6F96" w:rsidRPr="000308F2" w:rsidRDefault="005D6F96" w:rsidP="003B53F6">
            <w:pPr>
              <w:rPr>
                <w:bCs/>
                <w:sz w:val="24"/>
              </w:rPr>
            </w:pPr>
          </w:p>
          <w:p w14:paraId="444E5134" w14:textId="77777777" w:rsidR="005D6F96" w:rsidRPr="000308F2" w:rsidRDefault="005D6F96" w:rsidP="003B53F6">
            <w:pPr>
              <w:rPr>
                <w:bCs/>
                <w:sz w:val="24"/>
              </w:rPr>
            </w:pPr>
            <w:r w:rsidRPr="000308F2">
              <w:rPr>
                <w:bCs/>
                <w:sz w:val="24"/>
              </w:rPr>
              <w:t>-- For table CUSTOMER</w:t>
            </w:r>
          </w:p>
          <w:p w14:paraId="0B8E1B53" w14:textId="77777777" w:rsidR="005D6F96" w:rsidRPr="000308F2" w:rsidRDefault="005D6F96" w:rsidP="003B53F6">
            <w:pPr>
              <w:rPr>
                <w:bCs/>
                <w:sz w:val="24"/>
              </w:rPr>
            </w:pPr>
            <w:r w:rsidRPr="000308F2">
              <w:rPr>
                <w:bCs/>
                <w:sz w:val="24"/>
              </w:rPr>
              <w:t>ALTER TABLE CUSTOMER</w:t>
            </w:r>
          </w:p>
          <w:p w14:paraId="65BAF40D" w14:textId="77777777" w:rsidR="005D6F96" w:rsidRPr="000308F2" w:rsidRDefault="005D6F96" w:rsidP="003B53F6">
            <w:pPr>
              <w:rPr>
                <w:bCs/>
                <w:sz w:val="24"/>
              </w:rPr>
            </w:pPr>
            <w:r w:rsidRPr="000308F2">
              <w:rPr>
                <w:bCs/>
                <w:sz w:val="24"/>
              </w:rPr>
              <w:t>ADD PRIMARY KEY (C_CUSTKEY</w:t>
            </w:r>
            <w:proofErr w:type="gramStart"/>
            <w:r w:rsidRPr="000308F2">
              <w:rPr>
                <w:bCs/>
                <w:sz w:val="24"/>
              </w:rPr>
              <w:t>);</w:t>
            </w:r>
            <w:proofErr w:type="gramEnd"/>
          </w:p>
          <w:p w14:paraId="503179B4" w14:textId="77777777" w:rsidR="005D6F96" w:rsidRPr="000308F2" w:rsidRDefault="005D6F96" w:rsidP="003B53F6">
            <w:pPr>
              <w:rPr>
                <w:bCs/>
                <w:sz w:val="24"/>
              </w:rPr>
            </w:pPr>
          </w:p>
          <w:p w14:paraId="1516C636" w14:textId="77777777" w:rsidR="005D6F96" w:rsidRPr="000308F2" w:rsidRDefault="005D6F96" w:rsidP="003B53F6">
            <w:pPr>
              <w:rPr>
                <w:bCs/>
                <w:sz w:val="24"/>
              </w:rPr>
            </w:pPr>
            <w:r w:rsidRPr="000308F2">
              <w:rPr>
                <w:bCs/>
                <w:sz w:val="24"/>
              </w:rPr>
              <w:t>ALTER TABLE CUSTOMER</w:t>
            </w:r>
          </w:p>
          <w:p w14:paraId="25BEB499" w14:textId="77777777" w:rsidR="005D6F96" w:rsidRPr="000308F2" w:rsidRDefault="005D6F96" w:rsidP="003B53F6">
            <w:pPr>
              <w:rPr>
                <w:bCs/>
                <w:sz w:val="24"/>
              </w:rPr>
            </w:pPr>
            <w:r w:rsidRPr="000308F2">
              <w:rPr>
                <w:bCs/>
                <w:sz w:val="24"/>
              </w:rPr>
              <w:t xml:space="preserve">ADD FOREIGN KEY (C_NATIONKEY) references </w:t>
            </w:r>
            <w:proofErr w:type="gramStart"/>
            <w:r w:rsidRPr="000308F2">
              <w:rPr>
                <w:bCs/>
                <w:sz w:val="24"/>
              </w:rPr>
              <w:t>NATION;</w:t>
            </w:r>
            <w:proofErr w:type="gramEnd"/>
          </w:p>
          <w:p w14:paraId="20232727" w14:textId="77777777" w:rsidR="005D6F96" w:rsidRPr="000308F2" w:rsidRDefault="005D6F96" w:rsidP="003B53F6">
            <w:pPr>
              <w:rPr>
                <w:bCs/>
                <w:sz w:val="24"/>
              </w:rPr>
            </w:pPr>
          </w:p>
          <w:p w14:paraId="7FA1C746"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7C66CCE6" w14:textId="77777777" w:rsidR="005D6F96" w:rsidRPr="000308F2" w:rsidRDefault="005D6F96" w:rsidP="003B53F6">
            <w:pPr>
              <w:rPr>
                <w:bCs/>
                <w:sz w:val="24"/>
              </w:rPr>
            </w:pPr>
          </w:p>
          <w:p w14:paraId="0ECF9928" w14:textId="77777777" w:rsidR="005D6F96" w:rsidRPr="000308F2" w:rsidRDefault="005D6F96" w:rsidP="003B53F6">
            <w:pPr>
              <w:rPr>
                <w:bCs/>
                <w:sz w:val="24"/>
              </w:rPr>
            </w:pPr>
            <w:r w:rsidRPr="000308F2">
              <w:rPr>
                <w:bCs/>
                <w:sz w:val="24"/>
              </w:rPr>
              <w:t>-- For table LINEITEM</w:t>
            </w:r>
          </w:p>
          <w:p w14:paraId="4D3341E9" w14:textId="77777777" w:rsidR="005D6F96" w:rsidRPr="000308F2" w:rsidRDefault="005D6F96" w:rsidP="003B53F6">
            <w:pPr>
              <w:rPr>
                <w:bCs/>
                <w:sz w:val="24"/>
              </w:rPr>
            </w:pPr>
            <w:r w:rsidRPr="000308F2">
              <w:rPr>
                <w:bCs/>
                <w:sz w:val="24"/>
              </w:rPr>
              <w:t>ALTER TABLE LINEITEM</w:t>
            </w:r>
          </w:p>
          <w:p w14:paraId="42747231" w14:textId="77777777" w:rsidR="005D6F96" w:rsidRPr="000308F2" w:rsidRDefault="005D6F96" w:rsidP="003B53F6">
            <w:pPr>
              <w:rPr>
                <w:bCs/>
                <w:sz w:val="24"/>
              </w:rPr>
            </w:pPr>
            <w:r w:rsidRPr="000308F2">
              <w:rPr>
                <w:bCs/>
                <w:sz w:val="24"/>
              </w:rPr>
              <w:t>ADD PRIMARY KEY (L_ORDERKEY, L_LINENUMBER</w:t>
            </w:r>
            <w:proofErr w:type="gramStart"/>
            <w:r w:rsidRPr="000308F2">
              <w:rPr>
                <w:bCs/>
                <w:sz w:val="24"/>
              </w:rPr>
              <w:t>);</w:t>
            </w:r>
            <w:proofErr w:type="gramEnd"/>
          </w:p>
          <w:p w14:paraId="084DA6E2" w14:textId="77777777" w:rsidR="005D6F96" w:rsidRPr="000308F2" w:rsidRDefault="005D6F96" w:rsidP="003B53F6">
            <w:pPr>
              <w:rPr>
                <w:bCs/>
                <w:sz w:val="24"/>
              </w:rPr>
            </w:pPr>
          </w:p>
          <w:p w14:paraId="2607E0DA"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1749E03E" w14:textId="77777777" w:rsidR="005D6F96" w:rsidRPr="000308F2" w:rsidRDefault="005D6F96" w:rsidP="003B53F6">
            <w:pPr>
              <w:rPr>
                <w:bCs/>
                <w:sz w:val="24"/>
              </w:rPr>
            </w:pPr>
          </w:p>
          <w:p w14:paraId="082C6439" w14:textId="77777777" w:rsidR="005D6F96" w:rsidRPr="000308F2" w:rsidRDefault="005D6F96" w:rsidP="003B53F6">
            <w:pPr>
              <w:rPr>
                <w:bCs/>
                <w:sz w:val="24"/>
              </w:rPr>
            </w:pPr>
            <w:r w:rsidRPr="000308F2">
              <w:rPr>
                <w:bCs/>
                <w:sz w:val="24"/>
              </w:rPr>
              <w:t>-- For table ORDERS</w:t>
            </w:r>
          </w:p>
          <w:p w14:paraId="2A0D8CF1" w14:textId="77777777" w:rsidR="005D6F96" w:rsidRPr="000308F2" w:rsidRDefault="005D6F96" w:rsidP="003B53F6">
            <w:pPr>
              <w:rPr>
                <w:bCs/>
                <w:sz w:val="24"/>
              </w:rPr>
            </w:pPr>
            <w:r w:rsidRPr="000308F2">
              <w:rPr>
                <w:bCs/>
                <w:sz w:val="24"/>
              </w:rPr>
              <w:t>ALTER TABLE ORDERS</w:t>
            </w:r>
          </w:p>
          <w:p w14:paraId="64E4AFCC" w14:textId="77777777" w:rsidR="005D6F96" w:rsidRPr="000308F2" w:rsidRDefault="005D6F96" w:rsidP="003B53F6">
            <w:pPr>
              <w:rPr>
                <w:bCs/>
                <w:sz w:val="24"/>
              </w:rPr>
            </w:pPr>
            <w:r w:rsidRPr="000308F2">
              <w:rPr>
                <w:bCs/>
                <w:sz w:val="24"/>
              </w:rPr>
              <w:t>ADD PRIMARY KEY (O_ORDERKEY</w:t>
            </w:r>
            <w:proofErr w:type="gramStart"/>
            <w:r w:rsidRPr="000308F2">
              <w:rPr>
                <w:bCs/>
                <w:sz w:val="24"/>
              </w:rPr>
              <w:t>);</w:t>
            </w:r>
            <w:proofErr w:type="gramEnd"/>
          </w:p>
          <w:p w14:paraId="3439126E" w14:textId="77777777" w:rsidR="005D6F96" w:rsidRPr="000308F2" w:rsidRDefault="005D6F96" w:rsidP="003B53F6">
            <w:pPr>
              <w:rPr>
                <w:bCs/>
                <w:sz w:val="24"/>
              </w:rPr>
            </w:pPr>
          </w:p>
          <w:p w14:paraId="0C84E054"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609EAC3D" w14:textId="77777777" w:rsidR="005D6F96" w:rsidRPr="000308F2" w:rsidRDefault="005D6F96" w:rsidP="003B53F6">
            <w:pPr>
              <w:rPr>
                <w:bCs/>
                <w:sz w:val="24"/>
              </w:rPr>
            </w:pPr>
          </w:p>
          <w:p w14:paraId="42428311" w14:textId="77777777" w:rsidR="005D6F96" w:rsidRPr="000308F2" w:rsidRDefault="005D6F96" w:rsidP="003B53F6">
            <w:pPr>
              <w:rPr>
                <w:bCs/>
                <w:sz w:val="24"/>
              </w:rPr>
            </w:pPr>
            <w:r w:rsidRPr="000308F2">
              <w:rPr>
                <w:bCs/>
                <w:sz w:val="24"/>
              </w:rPr>
              <w:t>-- For table PARTSUPP</w:t>
            </w:r>
          </w:p>
          <w:p w14:paraId="0CAAF407" w14:textId="77777777" w:rsidR="005D6F96" w:rsidRPr="000308F2" w:rsidRDefault="005D6F96" w:rsidP="003B53F6">
            <w:pPr>
              <w:rPr>
                <w:bCs/>
                <w:sz w:val="24"/>
              </w:rPr>
            </w:pPr>
            <w:r w:rsidRPr="000308F2">
              <w:rPr>
                <w:bCs/>
                <w:sz w:val="24"/>
              </w:rPr>
              <w:t>ALTER TABLE PARTSUPP</w:t>
            </w:r>
          </w:p>
          <w:p w14:paraId="156063A6" w14:textId="77777777" w:rsidR="005D6F96" w:rsidRPr="000308F2" w:rsidRDefault="005D6F96" w:rsidP="003B53F6">
            <w:pPr>
              <w:rPr>
                <w:bCs/>
                <w:sz w:val="24"/>
              </w:rPr>
            </w:pPr>
            <w:r w:rsidRPr="000308F2">
              <w:rPr>
                <w:bCs/>
                <w:sz w:val="24"/>
              </w:rPr>
              <w:t xml:space="preserve">ADD FOREIGN KEY (PS_SUPPKEY) references </w:t>
            </w:r>
            <w:proofErr w:type="gramStart"/>
            <w:r w:rsidRPr="000308F2">
              <w:rPr>
                <w:bCs/>
                <w:sz w:val="24"/>
              </w:rPr>
              <w:t>SUPPLIER;</w:t>
            </w:r>
            <w:proofErr w:type="gramEnd"/>
          </w:p>
          <w:p w14:paraId="2DDB8623" w14:textId="77777777" w:rsidR="005D6F96" w:rsidRPr="000308F2" w:rsidRDefault="005D6F96" w:rsidP="003B53F6">
            <w:pPr>
              <w:rPr>
                <w:bCs/>
                <w:sz w:val="24"/>
              </w:rPr>
            </w:pPr>
          </w:p>
          <w:p w14:paraId="59B5B458"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2AD486B0" w14:textId="77777777" w:rsidR="005D6F96" w:rsidRPr="000308F2" w:rsidRDefault="005D6F96" w:rsidP="003B53F6">
            <w:pPr>
              <w:rPr>
                <w:bCs/>
                <w:sz w:val="24"/>
              </w:rPr>
            </w:pPr>
          </w:p>
          <w:p w14:paraId="363FC4F0" w14:textId="77777777" w:rsidR="005D6F96" w:rsidRPr="000308F2" w:rsidRDefault="005D6F96" w:rsidP="003B53F6">
            <w:pPr>
              <w:rPr>
                <w:bCs/>
                <w:sz w:val="24"/>
              </w:rPr>
            </w:pPr>
            <w:r w:rsidRPr="000308F2">
              <w:rPr>
                <w:bCs/>
                <w:sz w:val="24"/>
              </w:rPr>
              <w:t>ALTER TABLE PARTSUPP</w:t>
            </w:r>
          </w:p>
          <w:p w14:paraId="4772EB1A" w14:textId="77777777" w:rsidR="005D6F96" w:rsidRPr="000308F2" w:rsidRDefault="005D6F96" w:rsidP="003B53F6">
            <w:pPr>
              <w:rPr>
                <w:bCs/>
                <w:sz w:val="24"/>
              </w:rPr>
            </w:pPr>
            <w:r w:rsidRPr="000308F2">
              <w:rPr>
                <w:bCs/>
                <w:sz w:val="24"/>
              </w:rPr>
              <w:t xml:space="preserve">ADD FOREIGN KEY (PS_PARTKEY) references </w:t>
            </w:r>
            <w:proofErr w:type="gramStart"/>
            <w:r w:rsidRPr="000308F2">
              <w:rPr>
                <w:bCs/>
                <w:sz w:val="24"/>
              </w:rPr>
              <w:t>PART;</w:t>
            </w:r>
            <w:proofErr w:type="gramEnd"/>
          </w:p>
          <w:p w14:paraId="1EB21BF7" w14:textId="77777777" w:rsidR="005D6F96" w:rsidRPr="000308F2" w:rsidRDefault="005D6F96" w:rsidP="003B53F6">
            <w:pPr>
              <w:rPr>
                <w:bCs/>
                <w:sz w:val="24"/>
              </w:rPr>
            </w:pPr>
          </w:p>
          <w:p w14:paraId="31E78C34" w14:textId="77777777" w:rsidR="005D6F96" w:rsidRPr="000308F2" w:rsidRDefault="005D6F96" w:rsidP="003B53F6">
            <w:pPr>
              <w:rPr>
                <w:bCs/>
                <w:sz w:val="24"/>
              </w:rPr>
            </w:pPr>
            <w:r w:rsidRPr="000308F2">
              <w:rPr>
                <w:bCs/>
                <w:sz w:val="24"/>
              </w:rPr>
              <w:lastRenderedPageBreak/>
              <w:t xml:space="preserve">COMMIT </w:t>
            </w:r>
            <w:proofErr w:type="gramStart"/>
            <w:r w:rsidRPr="000308F2">
              <w:rPr>
                <w:bCs/>
                <w:sz w:val="24"/>
              </w:rPr>
              <w:t>WORK;</w:t>
            </w:r>
            <w:proofErr w:type="gramEnd"/>
          </w:p>
          <w:p w14:paraId="1AFA6695" w14:textId="77777777" w:rsidR="005D6F96" w:rsidRPr="000308F2" w:rsidRDefault="005D6F96" w:rsidP="003B53F6">
            <w:pPr>
              <w:rPr>
                <w:bCs/>
                <w:sz w:val="24"/>
              </w:rPr>
            </w:pPr>
          </w:p>
          <w:p w14:paraId="133E24BE" w14:textId="77777777" w:rsidR="005D6F96" w:rsidRPr="000308F2" w:rsidRDefault="005D6F96" w:rsidP="003B53F6">
            <w:pPr>
              <w:rPr>
                <w:bCs/>
                <w:sz w:val="24"/>
              </w:rPr>
            </w:pPr>
            <w:r w:rsidRPr="000308F2">
              <w:rPr>
                <w:bCs/>
                <w:sz w:val="24"/>
              </w:rPr>
              <w:t>-- For table ORDERS</w:t>
            </w:r>
          </w:p>
          <w:p w14:paraId="521452DB" w14:textId="77777777" w:rsidR="005D6F96" w:rsidRPr="000308F2" w:rsidRDefault="005D6F96" w:rsidP="003B53F6">
            <w:pPr>
              <w:rPr>
                <w:bCs/>
                <w:sz w:val="24"/>
              </w:rPr>
            </w:pPr>
            <w:r w:rsidRPr="000308F2">
              <w:rPr>
                <w:bCs/>
                <w:sz w:val="24"/>
              </w:rPr>
              <w:t>ALTER TABLE ORDERS</w:t>
            </w:r>
          </w:p>
          <w:p w14:paraId="70BB807C" w14:textId="77777777" w:rsidR="005D6F96" w:rsidRPr="000308F2" w:rsidRDefault="005D6F96" w:rsidP="003B53F6">
            <w:pPr>
              <w:rPr>
                <w:bCs/>
                <w:sz w:val="24"/>
              </w:rPr>
            </w:pPr>
            <w:r w:rsidRPr="000308F2">
              <w:rPr>
                <w:bCs/>
                <w:sz w:val="24"/>
              </w:rPr>
              <w:t xml:space="preserve">ADD FOREIGN KEY (O_CUSTKEY) references </w:t>
            </w:r>
            <w:proofErr w:type="gramStart"/>
            <w:r w:rsidRPr="000308F2">
              <w:rPr>
                <w:bCs/>
                <w:sz w:val="24"/>
              </w:rPr>
              <w:t>CUSTOMER;</w:t>
            </w:r>
            <w:proofErr w:type="gramEnd"/>
          </w:p>
          <w:p w14:paraId="643D0896" w14:textId="77777777" w:rsidR="005D6F96" w:rsidRPr="000308F2" w:rsidRDefault="005D6F96" w:rsidP="003B53F6">
            <w:pPr>
              <w:rPr>
                <w:bCs/>
                <w:sz w:val="24"/>
              </w:rPr>
            </w:pPr>
          </w:p>
          <w:p w14:paraId="147F3FEE"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70C45457" w14:textId="77777777" w:rsidR="005D6F96" w:rsidRPr="000308F2" w:rsidRDefault="005D6F96" w:rsidP="003B53F6">
            <w:pPr>
              <w:rPr>
                <w:bCs/>
                <w:sz w:val="24"/>
              </w:rPr>
            </w:pPr>
          </w:p>
          <w:p w14:paraId="36E4875D" w14:textId="77777777" w:rsidR="005D6F96" w:rsidRPr="000308F2" w:rsidRDefault="005D6F96" w:rsidP="003B53F6">
            <w:pPr>
              <w:rPr>
                <w:bCs/>
                <w:sz w:val="24"/>
              </w:rPr>
            </w:pPr>
            <w:r w:rsidRPr="000308F2">
              <w:rPr>
                <w:bCs/>
                <w:sz w:val="24"/>
              </w:rPr>
              <w:t>-- For table LINEITEM</w:t>
            </w:r>
          </w:p>
          <w:p w14:paraId="7829DB11" w14:textId="77777777" w:rsidR="005D6F96" w:rsidRPr="000308F2" w:rsidRDefault="005D6F96" w:rsidP="003B53F6">
            <w:pPr>
              <w:rPr>
                <w:bCs/>
                <w:sz w:val="24"/>
              </w:rPr>
            </w:pPr>
            <w:r w:rsidRPr="000308F2">
              <w:rPr>
                <w:bCs/>
                <w:sz w:val="24"/>
              </w:rPr>
              <w:t>ALTER TABLE LINEITEM</w:t>
            </w:r>
          </w:p>
          <w:p w14:paraId="78C604AC" w14:textId="77777777" w:rsidR="005D6F96" w:rsidRPr="000308F2" w:rsidRDefault="005D6F96" w:rsidP="003B53F6">
            <w:pPr>
              <w:rPr>
                <w:bCs/>
                <w:sz w:val="24"/>
              </w:rPr>
            </w:pPr>
            <w:r w:rsidRPr="000308F2">
              <w:rPr>
                <w:bCs/>
                <w:sz w:val="24"/>
              </w:rPr>
              <w:t xml:space="preserve">ADD FOREIGN KEY (L_ORDERKEY) references </w:t>
            </w:r>
            <w:proofErr w:type="gramStart"/>
            <w:r w:rsidRPr="000308F2">
              <w:rPr>
                <w:bCs/>
                <w:sz w:val="24"/>
              </w:rPr>
              <w:t>ORDERS;</w:t>
            </w:r>
            <w:proofErr w:type="gramEnd"/>
          </w:p>
          <w:p w14:paraId="5FAE3118" w14:textId="77777777" w:rsidR="005D6F96" w:rsidRPr="000308F2" w:rsidRDefault="005D6F96" w:rsidP="003B53F6">
            <w:pPr>
              <w:rPr>
                <w:bCs/>
                <w:sz w:val="24"/>
              </w:rPr>
            </w:pPr>
          </w:p>
          <w:p w14:paraId="389E543D" w14:textId="77777777" w:rsidR="005D6F96" w:rsidRPr="000308F2" w:rsidRDefault="005D6F96" w:rsidP="003B53F6">
            <w:pPr>
              <w:rPr>
                <w:bCs/>
                <w:sz w:val="24"/>
              </w:rPr>
            </w:pPr>
            <w:r w:rsidRPr="000308F2">
              <w:rPr>
                <w:bCs/>
                <w:sz w:val="24"/>
              </w:rPr>
              <w:t xml:space="preserve">COMMIT </w:t>
            </w:r>
            <w:proofErr w:type="gramStart"/>
            <w:r w:rsidRPr="000308F2">
              <w:rPr>
                <w:bCs/>
                <w:sz w:val="24"/>
              </w:rPr>
              <w:t>WORK;</w:t>
            </w:r>
            <w:proofErr w:type="gramEnd"/>
          </w:p>
          <w:p w14:paraId="2D127EEE" w14:textId="77777777" w:rsidR="005D6F96" w:rsidRPr="000308F2" w:rsidRDefault="005D6F96" w:rsidP="003B53F6">
            <w:pPr>
              <w:rPr>
                <w:bCs/>
                <w:sz w:val="24"/>
              </w:rPr>
            </w:pPr>
          </w:p>
          <w:p w14:paraId="399C30FA" w14:textId="77777777" w:rsidR="005D6F96" w:rsidRPr="000308F2" w:rsidRDefault="005D6F96" w:rsidP="003B53F6">
            <w:pPr>
              <w:rPr>
                <w:bCs/>
                <w:sz w:val="24"/>
              </w:rPr>
            </w:pPr>
            <w:r w:rsidRPr="000308F2">
              <w:rPr>
                <w:bCs/>
                <w:sz w:val="24"/>
              </w:rPr>
              <w:t>ALTER TABLE LINEITEM</w:t>
            </w:r>
          </w:p>
          <w:p w14:paraId="380FA95C" w14:textId="77777777" w:rsidR="005D6F96" w:rsidRPr="000308F2" w:rsidRDefault="005D6F96" w:rsidP="003B53F6">
            <w:pPr>
              <w:rPr>
                <w:bCs/>
                <w:sz w:val="24"/>
              </w:rPr>
            </w:pPr>
            <w:r w:rsidRPr="000308F2">
              <w:rPr>
                <w:bCs/>
                <w:sz w:val="24"/>
              </w:rPr>
              <w:t xml:space="preserve">ADD FOREIGN KEY (L_PARTKEY, L_SUPPKEY) references </w:t>
            </w:r>
            <w:proofErr w:type="gramStart"/>
            <w:r w:rsidRPr="000308F2">
              <w:rPr>
                <w:bCs/>
                <w:sz w:val="24"/>
              </w:rPr>
              <w:t>PARTSUPP;</w:t>
            </w:r>
            <w:proofErr w:type="gramEnd"/>
          </w:p>
          <w:p w14:paraId="4BE0ED49" w14:textId="77777777" w:rsidR="005D6F96" w:rsidRPr="000308F2" w:rsidRDefault="005D6F96" w:rsidP="003B53F6">
            <w:pPr>
              <w:rPr>
                <w:bCs/>
                <w:sz w:val="24"/>
              </w:rPr>
            </w:pPr>
          </w:p>
          <w:p w14:paraId="0EFBF293" w14:textId="77777777" w:rsidR="005D6F96" w:rsidRDefault="005D6F96" w:rsidP="003B53F6">
            <w:pPr>
              <w:rPr>
                <w:rFonts w:hint="eastAsia"/>
                <w:bCs/>
                <w:sz w:val="24"/>
              </w:rPr>
            </w:pPr>
            <w:r w:rsidRPr="000308F2">
              <w:rPr>
                <w:bCs/>
                <w:sz w:val="24"/>
              </w:rPr>
              <w:t xml:space="preserve">COMMIT </w:t>
            </w:r>
            <w:proofErr w:type="gramStart"/>
            <w:r w:rsidRPr="000308F2">
              <w:rPr>
                <w:bCs/>
                <w:sz w:val="24"/>
              </w:rPr>
              <w:t>WORK;</w:t>
            </w:r>
            <w:proofErr w:type="gramEnd"/>
          </w:p>
          <w:p w14:paraId="729597D6" w14:textId="77777777" w:rsidR="005D6F96" w:rsidRDefault="005D6F96" w:rsidP="003B53F6">
            <w:pPr>
              <w:rPr>
                <w:rFonts w:hint="eastAsia"/>
                <w:bCs/>
                <w:sz w:val="24"/>
              </w:rPr>
            </w:pPr>
            <w:r>
              <w:rPr>
                <w:rFonts w:hint="eastAsia"/>
                <w:bCs/>
                <w:sz w:val="24"/>
              </w:rPr>
              <w:t>以上脚本执行顺序是否可以改变？为什么？</w:t>
            </w:r>
          </w:p>
          <w:p w14:paraId="6FEEF3E9" w14:textId="77777777" w:rsidR="005D6F96" w:rsidRPr="00415B45" w:rsidRDefault="005D6F96" w:rsidP="003B53F6">
            <w:pPr>
              <w:rPr>
                <w:rFonts w:hint="eastAsia"/>
                <w:bCs/>
                <w:sz w:val="24"/>
              </w:rPr>
            </w:pPr>
          </w:p>
          <w:p w14:paraId="3D10258F" w14:textId="77777777" w:rsidR="005D6F96" w:rsidRDefault="005D6F96" w:rsidP="003B53F6">
            <w:pPr>
              <w:rPr>
                <w:rFonts w:hint="eastAsia"/>
                <w:bCs/>
                <w:sz w:val="24"/>
              </w:rPr>
            </w:pPr>
            <w:r w:rsidRPr="00415B45">
              <w:rPr>
                <w:rFonts w:hint="eastAsia"/>
                <w:bCs/>
                <w:sz w:val="24"/>
              </w:rPr>
              <w:t xml:space="preserve">3 </w:t>
            </w:r>
            <w:r w:rsidRPr="00415B45">
              <w:rPr>
                <w:rFonts w:hint="eastAsia"/>
                <w:bCs/>
                <w:sz w:val="24"/>
              </w:rPr>
              <w:t>执行基本查询</w:t>
            </w:r>
          </w:p>
          <w:p w14:paraId="2F7DB8CA" w14:textId="77777777" w:rsidR="005D6F96" w:rsidRPr="00415B45" w:rsidRDefault="005D6F96" w:rsidP="003B53F6">
            <w:pPr>
              <w:rPr>
                <w:rFonts w:hint="eastAsia"/>
                <w:bCs/>
                <w:sz w:val="24"/>
              </w:rPr>
            </w:pPr>
            <w:r>
              <w:rPr>
                <w:rFonts w:hint="eastAsia"/>
                <w:bCs/>
                <w:sz w:val="24"/>
              </w:rPr>
              <w:t>对数据库各个表进行查询测试，查看其中数据</w:t>
            </w:r>
          </w:p>
          <w:p w14:paraId="0526EF0F" w14:textId="77777777" w:rsidR="005D6F96" w:rsidRPr="00415B45" w:rsidRDefault="005D6F96" w:rsidP="003B53F6">
            <w:pPr>
              <w:rPr>
                <w:rFonts w:hint="eastAsia"/>
                <w:sz w:val="24"/>
              </w:rPr>
            </w:pPr>
          </w:p>
          <w:p w14:paraId="41ADC57A" w14:textId="77777777" w:rsidR="005D6F96" w:rsidRPr="00415B45" w:rsidRDefault="005D6F96" w:rsidP="003B53F6">
            <w:pPr>
              <w:rPr>
                <w:rFonts w:hint="eastAsia"/>
                <w:sz w:val="24"/>
              </w:rPr>
            </w:pPr>
          </w:p>
        </w:tc>
      </w:tr>
      <w:tr w:rsidR="005D6F96" w:rsidRPr="00415B45" w14:paraId="4B8BD3B0" w14:textId="77777777" w:rsidTr="003B53F6">
        <w:tc>
          <w:tcPr>
            <w:tcW w:w="8522" w:type="dxa"/>
            <w:gridSpan w:val="5"/>
          </w:tcPr>
          <w:p w14:paraId="6991719C" w14:textId="77777777" w:rsidR="005D6F96" w:rsidRPr="00415B45" w:rsidRDefault="005D6F96" w:rsidP="003B53F6">
            <w:pPr>
              <w:rPr>
                <w:rFonts w:hint="eastAsia"/>
                <w:sz w:val="24"/>
              </w:rPr>
            </w:pPr>
            <w:r w:rsidRPr="00415B45">
              <w:rPr>
                <w:rFonts w:hint="eastAsia"/>
                <w:sz w:val="24"/>
              </w:rPr>
              <w:lastRenderedPageBreak/>
              <w:t>实验总结：</w:t>
            </w:r>
          </w:p>
          <w:p w14:paraId="0BC06004" w14:textId="77777777" w:rsidR="005D6F96" w:rsidRDefault="005D6F96" w:rsidP="003B53F6">
            <w:pPr>
              <w:rPr>
                <w:rFonts w:hint="eastAsia"/>
                <w:sz w:val="24"/>
              </w:rPr>
            </w:pPr>
            <w:r w:rsidRPr="00415B45">
              <w:rPr>
                <w:rFonts w:hint="eastAsia"/>
                <w:sz w:val="24"/>
              </w:rPr>
              <w:t xml:space="preserve">1 </w:t>
            </w:r>
            <w:r>
              <w:rPr>
                <w:rFonts w:hint="eastAsia"/>
                <w:sz w:val="24"/>
              </w:rPr>
              <w:t>TPC-H</w:t>
            </w:r>
            <w:r>
              <w:rPr>
                <w:rFonts w:hint="eastAsia"/>
                <w:sz w:val="24"/>
              </w:rPr>
              <w:t>的</w:t>
            </w:r>
            <w:r>
              <w:rPr>
                <w:rFonts w:hint="eastAsia"/>
                <w:sz w:val="24"/>
              </w:rPr>
              <w:t>ER</w:t>
            </w:r>
            <w:proofErr w:type="gramStart"/>
            <w:r>
              <w:rPr>
                <w:rFonts w:hint="eastAsia"/>
                <w:sz w:val="24"/>
              </w:rPr>
              <w:t>图应该</w:t>
            </w:r>
            <w:proofErr w:type="gramEnd"/>
            <w:r>
              <w:rPr>
                <w:rFonts w:hint="eastAsia"/>
                <w:sz w:val="24"/>
              </w:rPr>
              <w:t>是什么样的？请还原出</w:t>
            </w:r>
            <w:r>
              <w:rPr>
                <w:rFonts w:hint="eastAsia"/>
                <w:sz w:val="24"/>
              </w:rPr>
              <w:t>TPC-H</w:t>
            </w:r>
            <w:r>
              <w:rPr>
                <w:rFonts w:hint="eastAsia"/>
                <w:sz w:val="24"/>
              </w:rPr>
              <w:t>的</w:t>
            </w:r>
            <w:r>
              <w:rPr>
                <w:rFonts w:hint="eastAsia"/>
                <w:sz w:val="24"/>
              </w:rPr>
              <w:t>ER</w:t>
            </w:r>
            <w:r>
              <w:rPr>
                <w:rFonts w:hint="eastAsia"/>
                <w:sz w:val="24"/>
              </w:rPr>
              <w:t>图</w:t>
            </w:r>
          </w:p>
          <w:p w14:paraId="6E3033F8" w14:textId="77777777" w:rsidR="005D6F96" w:rsidRDefault="005D6F96" w:rsidP="003B53F6">
            <w:pPr>
              <w:rPr>
                <w:rFonts w:hint="eastAsia"/>
                <w:sz w:val="24"/>
              </w:rPr>
            </w:pPr>
            <w:r>
              <w:rPr>
                <w:rFonts w:hint="eastAsia"/>
                <w:sz w:val="24"/>
              </w:rPr>
              <w:t xml:space="preserve">2 </w:t>
            </w:r>
            <w:r>
              <w:rPr>
                <w:rFonts w:hint="eastAsia"/>
                <w:sz w:val="24"/>
              </w:rPr>
              <w:t>在</w:t>
            </w:r>
            <w:r>
              <w:rPr>
                <w:rFonts w:hint="eastAsia"/>
                <w:sz w:val="24"/>
              </w:rPr>
              <w:t>TPCH</w:t>
            </w:r>
            <w:r>
              <w:rPr>
                <w:rFonts w:hint="eastAsia"/>
                <w:sz w:val="24"/>
              </w:rPr>
              <w:t>的数据导入环节中，关系表数据的导入顺序是否可以改变？如果</w:t>
            </w:r>
            <w:proofErr w:type="gramStart"/>
            <w:r>
              <w:rPr>
                <w:rFonts w:hint="eastAsia"/>
                <w:sz w:val="24"/>
              </w:rPr>
              <w:t>在建表</w:t>
            </w:r>
            <w:proofErr w:type="gramEnd"/>
            <w:r>
              <w:rPr>
                <w:rFonts w:hint="eastAsia"/>
                <w:sz w:val="24"/>
              </w:rPr>
              <w:t>时增加了完整性约束，数据导入的顺序是否可以改变？如果需要改变，应如何调整，为什么？</w:t>
            </w:r>
          </w:p>
          <w:p w14:paraId="4A46ABFA" w14:textId="77777777" w:rsidR="005D6F96" w:rsidRPr="00415B45" w:rsidRDefault="005D6F96" w:rsidP="003B53F6">
            <w:pPr>
              <w:rPr>
                <w:rFonts w:hint="eastAsia"/>
                <w:sz w:val="24"/>
              </w:rPr>
            </w:pPr>
            <w:r>
              <w:rPr>
                <w:rFonts w:hint="eastAsia"/>
                <w:sz w:val="24"/>
              </w:rPr>
              <w:t xml:space="preserve">3 </w:t>
            </w:r>
            <w:r w:rsidRPr="00415B45">
              <w:rPr>
                <w:rFonts w:hint="eastAsia"/>
                <w:sz w:val="24"/>
              </w:rPr>
              <w:t>实验中遇到的难点有哪些？</w:t>
            </w:r>
          </w:p>
          <w:p w14:paraId="14406B77" w14:textId="77777777" w:rsidR="005D6F96" w:rsidRPr="00415B45" w:rsidRDefault="005D6F96" w:rsidP="003B53F6">
            <w:pPr>
              <w:rPr>
                <w:rFonts w:hint="eastAsia"/>
                <w:sz w:val="24"/>
              </w:rPr>
            </w:pPr>
            <w:r>
              <w:rPr>
                <w:rFonts w:hint="eastAsia"/>
                <w:sz w:val="24"/>
              </w:rPr>
              <w:t>4</w:t>
            </w:r>
            <w:r w:rsidRPr="00415B45">
              <w:rPr>
                <w:rFonts w:hint="eastAsia"/>
                <w:sz w:val="24"/>
              </w:rPr>
              <w:t xml:space="preserve"> </w:t>
            </w:r>
            <w:r w:rsidRPr="00415B45">
              <w:rPr>
                <w:rFonts w:hint="eastAsia"/>
                <w:sz w:val="24"/>
              </w:rPr>
              <w:t>实验自我评价。</w:t>
            </w:r>
          </w:p>
          <w:p w14:paraId="06677F50" w14:textId="77777777" w:rsidR="005D6F96" w:rsidRPr="00415B45" w:rsidRDefault="005D6F96" w:rsidP="003B53F6">
            <w:pPr>
              <w:rPr>
                <w:rFonts w:hint="eastAsia"/>
                <w:sz w:val="24"/>
              </w:rPr>
            </w:pPr>
          </w:p>
        </w:tc>
      </w:tr>
      <w:bookmarkEnd w:id="2"/>
    </w:tbl>
    <w:p w14:paraId="4E44E68C" w14:textId="77777777" w:rsidR="005D6F96" w:rsidRDefault="005D6F96" w:rsidP="005D6F96">
      <w:pPr>
        <w:rPr>
          <w:rFonts w:hint="eastAsia"/>
          <w:bCs/>
          <w:sz w:val="24"/>
        </w:rPr>
      </w:pPr>
    </w:p>
    <w:p w14:paraId="444D5A02" w14:textId="77777777" w:rsidR="005D6F96" w:rsidRPr="00A83BDA" w:rsidRDefault="005D6F96" w:rsidP="005D6F96">
      <w:pPr>
        <w:rPr>
          <w:rFonts w:hint="eastAsia"/>
          <w:bCs/>
          <w:sz w:val="24"/>
        </w:rPr>
      </w:pPr>
    </w:p>
    <w:p w14:paraId="6682CDB3" w14:textId="77777777" w:rsidR="005D6F96" w:rsidRDefault="005D6F96" w:rsidP="005D6F96">
      <w:pPr>
        <w:ind w:left="482"/>
        <w:outlineLvl w:val="1"/>
        <w:rPr>
          <w:rFonts w:eastAsia="黑体" w:hint="eastAsia"/>
          <w:sz w:val="24"/>
        </w:rPr>
      </w:pPr>
      <w:r>
        <w:rPr>
          <w:rFonts w:eastAsia="黑体" w:hint="eastAsia"/>
          <w:sz w:val="24"/>
        </w:rPr>
        <w:t>（四）数据库备份与还原</w:t>
      </w:r>
    </w:p>
    <w:p w14:paraId="431A371A" w14:textId="77777777" w:rsidR="005D6F96" w:rsidRDefault="005D6F96" w:rsidP="005D6F96">
      <w:pPr>
        <w:ind w:firstLine="238"/>
        <w:outlineLvl w:val="2"/>
        <w:rPr>
          <w:rFonts w:hint="eastAsia"/>
          <w:sz w:val="24"/>
        </w:rPr>
      </w:pPr>
      <w:r>
        <w:rPr>
          <w:rFonts w:hint="eastAsia"/>
          <w:sz w:val="24"/>
        </w:rPr>
        <w:t xml:space="preserve">1. </w:t>
      </w:r>
      <w:r>
        <w:rPr>
          <w:rFonts w:hint="eastAsia"/>
          <w:sz w:val="24"/>
        </w:rPr>
        <w:t>实验目的</w:t>
      </w:r>
    </w:p>
    <w:p w14:paraId="5FC0A993" w14:textId="77777777" w:rsidR="005D6F96" w:rsidRDefault="005D6F96" w:rsidP="005D6F96">
      <w:pPr>
        <w:ind w:firstLineChars="225" w:firstLine="540"/>
        <w:rPr>
          <w:rFonts w:hint="eastAsia"/>
          <w:sz w:val="24"/>
        </w:rPr>
      </w:pPr>
      <w:r>
        <w:rPr>
          <w:rFonts w:hint="eastAsia"/>
          <w:sz w:val="24"/>
        </w:rPr>
        <w:t>本实验的目的是练习使用</w:t>
      </w:r>
      <w:r>
        <w:rPr>
          <w:rFonts w:hint="eastAsia"/>
          <w:sz w:val="24"/>
        </w:rPr>
        <w:t>PostgreSQL</w:t>
      </w:r>
      <w:r>
        <w:rPr>
          <w:rFonts w:hint="eastAsia"/>
          <w:sz w:val="24"/>
        </w:rPr>
        <w:t>的客户端工具对数据库进行备份和恢复。</w:t>
      </w:r>
    </w:p>
    <w:p w14:paraId="7D365107" w14:textId="77777777" w:rsidR="005D6F96" w:rsidRDefault="005D6F96" w:rsidP="005D6F96">
      <w:pPr>
        <w:ind w:firstLine="238"/>
        <w:outlineLvl w:val="2"/>
        <w:rPr>
          <w:rFonts w:hint="eastAsia"/>
          <w:sz w:val="24"/>
        </w:rPr>
      </w:pPr>
      <w:r>
        <w:rPr>
          <w:rFonts w:hint="eastAsia"/>
          <w:sz w:val="24"/>
        </w:rPr>
        <w:t xml:space="preserve">2. </w:t>
      </w:r>
      <w:r>
        <w:rPr>
          <w:rFonts w:hint="eastAsia"/>
          <w:sz w:val="24"/>
        </w:rPr>
        <w:t>实验内容</w:t>
      </w:r>
    </w:p>
    <w:p w14:paraId="27CF7793" w14:textId="77777777" w:rsidR="005D6F96" w:rsidRDefault="005D6F96" w:rsidP="005D6F96">
      <w:pPr>
        <w:ind w:firstLineChars="225" w:firstLine="540"/>
        <w:rPr>
          <w:rFonts w:hint="eastAsia"/>
          <w:sz w:val="24"/>
        </w:rPr>
      </w:pPr>
      <w:r>
        <w:rPr>
          <w:rFonts w:hint="eastAsia"/>
          <w:sz w:val="24"/>
        </w:rPr>
        <w:t>了解</w:t>
      </w:r>
      <w:proofErr w:type="spellStart"/>
      <w:r>
        <w:rPr>
          <w:rFonts w:hint="eastAsia"/>
          <w:bCs/>
          <w:sz w:val="24"/>
        </w:rPr>
        <w:t>pgAdmin</w:t>
      </w:r>
      <w:proofErr w:type="spellEnd"/>
      <w:r>
        <w:rPr>
          <w:rFonts w:hint="eastAsia"/>
          <w:bCs/>
          <w:sz w:val="24"/>
        </w:rPr>
        <w:t>工具</w:t>
      </w:r>
    </w:p>
    <w:p w14:paraId="5D2B09F5" w14:textId="77777777" w:rsidR="005D6F96" w:rsidRDefault="005D6F96" w:rsidP="005D6F96">
      <w:pPr>
        <w:ind w:firstLineChars="225" w:firstLine="540"/>
        <w:rPr>
          <w:rFonts w:hint="eastAsia"/>
          <w:sz w:val="24"/>
        </w:rPr>
      </w:pPr>
      <w:r>
        <w:rPr>
          <w:rFonts w:hint="eastAsia"/>
          <w:sz w:val="24"/>
        </w:rPr>
        <w:t>使用</w:t>
      </w:r>
      <w:proofErr w:type="spellStart"/>
      <w:r>
        <w:rPr>
          <w:rFonts w:hint="eastAsia"/>
          <w:bCs/>
          <w:sz w:val="24"/>
        </w:rPr>
        <w:t>pgAdmin</w:t>
      </w:r>
      <w:proofErr w:type="spellEnd"/>
      <w:r>
        <w:rPr>
          <w:rFonts w:hint="eastAsia"/>
          <w:bCs/>
          <w:sz w:val="24"/>
        </w:rPr>
        <w:t>的数据备份和恢复功能</w:t>
      </w:r>
      <w:r>
        <w:rPr>
          <w:rFonts w:hint="eastAsia"/>
          <w:sz w:val="24"/>
        </w:rPr>
        <w:t>。</w:t>
      </w:r>
    </w:p>
    <w:p w14:paraId="5729E7C0" w14:textId="77777777" w:rsidR="005D6F96" w:rsidRDefault="005D6F96" w:rsidP="005D6F96">
      <w:pPr>
        <w:ind w:firstLine="238"/>
        <w:outlineLvl w:val="2"/>
        <w:rPr>
          <w:rFonts w:hint="eastAsia"/>
          <w:sz w:val="24"/>
        </w:rPr>
      </w:pPr>
      <w:r>
        <w:rPr>
          <w:rFonts w:hint="eastAsia"/>
          <w:sz w:val="24"/>
        </w:rPr>
        <w:t xml:space="preserve">3. </w:t>
      </w:r>
      <w:r>
        <w:rPr>
          <w:rFonts w:hint="eastAsia"/>
          <w:sz w:val="24"/>
        </w:rPr>
        <w:t>实验准备知识</w:t>
      </w:r>
    </w:p>
    <w:p w14:paraId="7DAC923A" w14:textId="77777777" w:rsidR="005D6F96" w:rsidRDefault="005D6F96" w:rsidP="005D6F96">
      <w:pPr>
        <w:ind w:firstLine="238"/>
        <w:outlineLvl w:val="2"/>
        <w:rPr>
          <w:rFonts w:hint="eastAsia"/>
          <w:sz w:val="24"/>
        </w:rPr>
      </w:pPr>
      <w:r>
        <w:rPr>
          <w:rFonts w:hint="eastAsia"/>
          <w:sz w:val="24"/>
        </w:rPr>
        <w:t xml:space="preserve">4 </w:t>
      </w:r>
      <w:r>
        <w:rPr>
          <w:rFonts w:hint="eastAsia"/>
          <w:sz w:val="24"/>
        </w:rPr>
        <w:t>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709"/>
        <w:gridCol w:w="1577"/>
        <w:gridCol w:w="850"/>
        <w:gridCol w:w="1366"/>
      </w:tblGrid>
      <w:tr w:rsidR="005D6F96" w:rsidRPr="00415B45" w14:paraId="2E560948" w14:textId="77777777" w:rsidTr="003B53F6">
        <w:tc>
          <w:tcPr>
            <w:tcW w:w="8522" w:type="dxa"/>
            <w:gridSpan w:val="5"/>
          </w:tcPr>
          <w:p w14:paraId="6072C756" w14:textId="77777777" w:rsidR="005D6F96" w:rsidRPr="00415B45" w:rsidRDefault="005D6F96" w:rsidP="003B53F6">
            <w:pPr>
              <w:jc w:val="center"/>
              <w:rPr>
                <w:rFonts w:hint="eastAsia"/>
                <w:sz w:val="24"/>
              </w:rPr>
            </w:pPr>
            <w:bookmarkStart w:id="3" w:name="_Hlk52130839"/>
            <w:bookmarkStart w:id="4" w:name="_Hlk52133042"/>
            <w:r w:rsidRPr="00415B45">
              <w:rPr>
                <w:rFonts w:hint="eastAsia"/>
                <w:sz w:val="24"/>
              </w:rPr>
              <w:t>实验报告</w:t>
            </w:r>
            <w:r w:rsidRPr="00415B45">
              <w:rPr>
                <w:rFonts w:hint="eastAsia"/>
                <w:sz w:val="24"/>
              </w:rPr>
              <w:t>1.</w:t>
            </w:r>
            <w:r>
              <w:rPr>
                <w:rFonts w:hint="eastAsia"/>
                <w:sz w:val="24"/>
              </w:rPr>
              <w:t>4</w:t>
            </w:r>
          </w:p>
        </w:tc>
      </w:tr>
      <w:tr w:rsidR="005D6F96" w:rsidRPr="00415B45" w14:paraId="38FFE4C5" w14:textId="77777777" w:rsidTr="003B53F6">
        <w:tc>
          <w:tcPr>
            <w:tcW w:w="3794" w:type="dxa"/>
            <w:vMerge w:val="restart"/>
          </w:tcPr>
          <w:p w14:paraId="35AEDD3C" w14:textId="77777777" w:rsidR="005D6F96" w:rsidRPr="00415B45" w:rsidRDefault="005D6F96" w:rsidP="003B53F6">
            <w:pPr>
              <w:rPr>
                <w:rFonts w:hint="eastAsia"/>
                <w:sz w:val="24"/>
              </w:rPr>
            </w:pPr>
            <w:r w:rsidRPr="00415B45">
              <w:rPr>
                <w:rFonts w:hint="eastAsia"/>
                <w:sz w:val="24"/>
              </w:rPr>
              <w:lastRenderedPageBreak/>
              <w:t>题目：</w:t>
            </w:r>
            <w:r>
              <w:rPr>
                <w:rFonts w:hint="eastAsia"/>
                <w:sz w:val="24"/>
              </w:rPr>
              <w:t>PostgreSQL</w:t>
            </w:r>
            <w:r w:rsidRPr="00415B45">
              <w:rPr>
                <w:rFonts w:hint="eastAsia"/>
                <w:sz w:val="24"/>
              </w:rPr>
              <w:t>数据库</w:t>
            </w:r>
            <w:r>
              <w:rPr>
                <w:rFonts w:hint="eastAsia"/>
                <w:sz w:val="24"/>
              </w:rPr>
              <w:t>备份与恢复操作</w:t>
            </w:r>
          </w:p>
        </w:tc>
        <w:tc>
          <w:tcPr>
            <w:tcW w:w="709" w:type="dxa"/>
          </w:tcPr>
          <w:p w14:paraId="106A049E" w14:textId="77777777" w:rsidR="005D6F96" w:rsidRPr="00415B45" w:rsidRDefault="005D6F96" w:rsidP="003B53F6">
            <w:pPr>
              <w:rPr>
                <w:rFonts w:hint="eastAsia"/>
                <w:sz w:val="24"/>
              </w:rPr>
            </w:pPr>
            <w:r w:rsidRPr="00415B45">
              <w:rPr>
                <w:rFonts w:hint="eastAsia"/>
                <w:sz w:val="24"/>
              </w:rPr>
              <w:t>姓名</w:t>
            </w:r>
          </w:p>
        </w:tc>
        <w:tc>
          <w:tcPr>
            <w:tcW w:w="1701" w:type="dxa"/>
          </w:tcPr>
          <w:p w14:paraId="4E3FCF41" w14:textId="77777777" w:rsidR="005D6F96" w:rsidRPr="00415B45" w:rsidRDefault="005D6F96" w:rsidP="003B53F6">
            <w:pPr>
              <w:rPr>
                <w:rFonts w:hint="eastAsia"/>
                <w:sz w:val="24"/>
              </w:rPr>
            </w:pPr>
          </w:p>
        </w:tc>
        <w:tc>
          <w:tcPr>
            <w:tcW w:w="850" w:type="dxa"/>
          </w:tcPr>
          <w:p w14:paraId="00FED0C0" w14:textId="77777777" w:rsidR="005D6F96" w:rsidRPr="00415B45" w:rsidRDefault="005D6F96" w:rsidP="003B53F6">
            <w:pPr>
              <w:rPr>
                <w:rFonts w:hint="eastAsia"/>
                <w:sz w:val="24"/>
              </w:rPr>
            </w:pPr>
            <w:r w:rsidRPr="00415B45">
              <w:rPr>
                <w:rFonts w:hint="eastAsia"/>
                <w:sz w:val="24"/>
              </w:rPr>
              <w:t>班级</w:t>
            </w:r>
          </w:p>
        </w:tc>
        <w:tc>
          <w:tcPr>
            <w:tcW w:w="1468" w:type="dxa"/>
          </w:tcPr>
          <w:p w14:paraId="4A9B0AF3" w14:textId="77777777" w:rsidR="005D6F96" w:rsidRPr="00415B45" w:rsidRDefault="005D6F96" w:rsidP="003B53F6">
            <w:pPr>
              <w:rPr>
                <w:rFonts w:hint="eastAsia"/>
                <w:sz w:val="24"/>
              </w:rPr>
            </w:pPr>
          </w:p>
        </w:tc>
      </w:tr>
      <w:tr w:rsidR="005D6F96" w:rsidRPr="00415B45" w14:paraId="3B075B15" w14:textId="77777777" w:rsidTr="003B53F6">
        <w:tc>
          <w:tcPr>
            <w:tcW w:w="3794" w:type="dxa"/>
            <w:vMerge/>
          </w:tcPr>
          <w:p w14:paraId="4BF82C5D" w14:textId="77777777" w:rsidR="005D6F96" w:rsidRPr="00415B45" w:rsidRDefault="005D6F96" w:rsidP="003B53F6">
            <w:pPr>
              <w:rPr>
                <w:rFonts w:hint="eastAsia"/>
                <w:sz w:val="24"/>
              </w:rPr>
            </w:pPr>
          </w:p>
        </w:tc>
        <w:tc>
          <w:tcPr>
            <w:tcW w:w="709" w:type="dxa"/>
          </w:tcPr>
          <w:p w14:paraId="0ACABA9D" w14:textId="77777777" w:rsidR="005D6F96" w:rsidRPr="00415B45" w:rsidRDefault="005D6F96" w:rsidP="003B53F6">
            <w:pPr>
              <w:rPr>
                <w:rFonts w:hint="eastAsia"/>
                <w:sz w:val="24"/>
              </w:rPr>
            </w:pPr>
            <w:r w:rsidRPr="00415B45">
              <w:rPr>
                <w:rFonts w:hint="eastAsia"/>
                <w:sz w:val="24"/>
              </w:rPr>
              <w:t>学号</w:t>
            </w:r>
          </w:p>
        </w:tc>
        <w:tc>
          <w:tcPr>
            <w:tcW w:w="1701" w:type="dxa"/>
          </w:tcPr>
          <w:p w14:paraId="1E65CFCF" w14:textId="77777777" w:rsidR="005D6F96" w:rsidRPr="00415B45" w:rsidRDefault="005D6F96" w:rsidP="003B53F6">
            <w:pPr>
              <w:rPr>
                <w:rFonts w:hint="eastAsia"/>
                <w:sz w:val="24"/>
              </w:rPr>
            </w:pPr>
          </w:p>
        </w:tc>
        <w:tc>
          <w:tcPr>
            <w:tcW w:w="850" w:type="dxa"/>
          </w:tcPr>
          <w:p w14:paraId="42E20992" w14:textId="77777777" w:rsidR="005D6F96" w:rsidRPr="00415B45" w:rsidRDefault="005D6F96" w:rsidP="003B53F6">
            <w:pPr>
              <w:rPr>
                <w:rFonts w:hint="eastAsia"/>
                <w:sz w:val="24"/>
              </w:rPr>
            </w:pPr>
            <w:r w:rsidRPr="00415B45">
              <w:rPr>
                <w:rFonts w:hint="eastAsia"/>
                <w:sz w:val="24"/>
              </w:rPr>
              <w:t>时间</w:t>
            </w:r>
          </w:p>
        </w:tc>
        <w:tc>
          <w:tcPr>
            <w:tcW w:w="1468" w:type="dxa"/>
          </w:tcPr>
          <w:p w14:paraId="749609EA" w14:textId="77777777" w:rsidR="005D6F96" w:rsidRPr="00415B45" w:rsidRDefault="005D6F96" w:rsidP="003B53F6">
            <w:pPr>
              <w:rPr>
                <w:rFonts w:hint="eastAsia"/>
                <w:sz w:val="24"/>
              </w:rPr>
            </w:pPr>
          </w:p>
        </w:tc>
      </w:tr>
      <w:tr w:rsidR="005D6F96" w:rsidRPr="00415B45" w14:paraId="580C51DA" w14:textId="77777777" w:rsidTr="003B53F6">
        <w:tc>
          <w:tcPr>
            <w:tcW w:w="8522" w:type="dxa"/>
            <w:gridSpan w:val="5"/>
          </w:tcPr>
          <w:p w14:paraId="243DFEE3" w14:textId="77777777" w:rsidR="005D6F96" w:rsidRPr="00415B45" w:rsidRDefault="005D6F96" w:rsidP="003B53F6">
            <w:pPr>
              <w:rPr>
                <w:rFonts w:hint="eastAsia"/>
                <w:sz w:val="24"/>
              </w:rPr>
            </w:pPr>
          </w:p>
          <w:p w14:paraId="7967FE2A" w14:textId="77777777" w:rsidR="005D6F96" w:rsidRDefault="005D6F96" w:rsidP="003B53F6">
            <w:pPr>
              <w:rPr>
                <w:rFonts w:hint="eastAsia"/>
                <w:sz w:val="24"/>
              </w:rPr>
            </w:pPr>
            <w:r>
              <w:rPr>
                <w:rFonts w:hint="eastAsia"/>
                <w:sz w:val="24"/>
              </w:rPr>
              <w:t>1 PostgreSQL</w:t>
            </w:r>
            <w:r>
              <w:rPr>
                <w:rFonts w:hint="eastAsia"/>
                <w:sz w:val="24"/>
              </w:rPr>
              <w:t>数据库备份</w:t>
            </w:r>
          </w:p>
          <w:p w14:paraId="258E77D6" w14:textId="77777777" w:rsidR="005D6F96" w:rsidRDefault="005D6F96" w:rsidP="003B53F6">
            <w:pPr>
              <w:rPr>
                <w:rFonts w:hint="eastAsia"/>
                <w:sz w:val="24"/>
              </w:rPr>
            </w:pPr>
            <w:r>
              <w:rPr>
                <w:rFonts w:hint="eastAsia"/>
                <w:sz w:val="24"/>
              </w:rPr>
              <w:t>（</w:t>
            </w:r>
            <w:r>
              <w:rPr>
                <w:rFonts w:hint="eastAsia"/>
                <w:sz w:val="24"/>
              </w:rPr>
              <w:t>1</w:t>
            </w:r>
            <w:r>
              <w:rPr>
                <w:rFonts w:hint="eastAsia"/>
                <w:sz w:val="24"/>
              </w:rPr>
              <w:t>）在</w:t>
            </w:r>
            <w:proofErr w:type="spellStart"/>
            <w:r>
              <w:rPr>
                <w:rFonts w:hint="eastAsia"/>
                <w:sz w:val="24"/>
              </w:rPr>
              <w:t>pgAdmin</w:t>
            </w:r>
            <w:proofErr w:type="spellEnd"/>
            <w:r>
              <w:rPr>
                <w:rFonts w:hint="eastAsia"/>
                <w:sz w:val="24"/>
              </w:rPr>
              <w:t>界面中左侧树状菜单中选择要备份的数据库</w:t>
            </w:r>
          </w:p>
          <w:p w14:paraId="659819D7" w14:textId="77777777" w:rsidR="005D6F96" w:rsidRDefault="005D6F96" w:rsidP="003B53F6">
            <w:pPr>
              <w:rPr>
                <w:rFonts w:hint="eastAsia"/>
                <w:sz w:val="24"/>
              </w:rPr>
            </w:pPr>
            <w:r>
              <w:rPr>
                <w:rFonts w:hint="eastAsia"/>
                <w:sz w:val="24"/>
              </w:rPr>
              <w:t>（</w:t>
            </w:r>
            <w:r>
              <w:rPr>
                <w:rFonts w:hint="eastAsia"/>
                <w:sz w:val="24"/>
              </w:rPr>
              <w:t>2</w:t>
            </w:r>
            <w:r>
              <w:rPr>
                <w:rFonts w:hint="eastAsia"/>
                <w:sz w:val="24"/>
              </w:rPr>
              <w:t>）右键点击数据库，出现菜单</w:t>
            </w:r>
          </w:p>
          <w:p w14:paraId="172449CA" w14:textId="5CD502B9" w:rsidR="005D6F96" w:rsidRDefault="005D6F96" w:rsidP="003B53F6">
            <w:pPr>
              <w:rPr>
                <w:rFonts w:hint="eastAsia"/>
                <w:sz w:val="24"/>
              </w:rPr>
            </w:pPr>
            <w:r w:rsidRPr="001A63FB">
              <w:rPr>
                <w:noProof/>
                <w:sz w:val="24"/>
              </w:rPr>
              <w:drawing>
                <wp:inline distT="0" distB="0" distL="0" distR="0" wp14:anchorId="598C0F1B" wp14:editId="5C2A463A">
                  <wp:extent cx="4810760" cy="26162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760" cy="2616200"/>
                          </a:xfrm>
                          <a:prstGeom prst="rect">
                            <a:avLst/>
                          </a:prstGeom>
                          <a:noFill/>
                          <a:ln>
                            <a:noFill/>
                          </a:ln>
                        </pic:spPr>
                      </pic:pic>
                    </a:graphicData>
                  </a:graphic>
                </wp:inline>
              </w:drawing>
            </w:r>
          </w:p>
          <w:p w14:paraId="662F8773" w14:textId="77777777" w:rsidR="005D6F96" w:rsidRDefault="005D6F96" w:rsidP="003B53F6">
            <w:pPr>
              <w:rPr>
                <w:rFonts w:hint="eastAsia"/>
                <w:sz w:val="24"/>
              </w:rPr>
            </w:pPr>
            <w:r>
              <w:rPr>
                <w:rFonts w:hint="eastAsia"/>
                <w:sz w:val="24"/>
              </w:rPr>
              <w:t>（</w:t>
            </w:r>
            <w:r>
              <w:rPr>
                <w:rFonts w:hint="eastAsia"/>
                <w:sz w:val="24"/>
              </w:rPr>
              <w:t>3</w:t>
            </w:r>
            <w:r>
              <w:rPr>
                <w:rFonts w:hint="eastAsia"/>
                <w:sz w:val="24"/>
              </w:rPr>
              <w:t>）选择</w:t>
            </w:r>
            <w:r>
              <w:rPr>
                <w:rFonts w:hint="eastAsia"/>
                <w:sz w:val="24"/>
              </w:rPr>
              <w:t>backup</w:t>
            </w:r>
            <w:r>
              <w:rPr>
                <w:rFonts w:hint="eastAsia"/>
                <w:sz w:val="24"/>
              </w:rPr>
              <w:t>选项，填写相关信息</w:t>
            </w:r>
          </w:p>
          <w:p w14:paraId="486C220A" w14:textId="037B23F4" w:rsidR="005D6F96" w:rsidRDefault="005D6F96" w:rsidP="003B53F6">
            <w:pPr>
              <w:rPr>
                <w:rFonts w:hint="eastAsia"/>
                <w:sz w:val="24"/>
              </w:rPr>
            </w:pPr>
            <w:r w:rsidRPr="001A63FB">
              <w:rPr>
                <w:noProof/>
                <w:sz w:val="24"/>
              </w:rPr>
              <w:drawing>
                <wp:inline distT="0" distB="0" distL="0" distR="0" wp14:anchorId="6D2C6C5A" wp14:editId="6673CC8D">
                  <wp:extent cx="4802505" cy="3037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505" cy="3037205"/>
                          </a:xfrm>
                          <a:prstGeom prst="rect">
                            <a:avLst/>
                          </a:prstGeom>
                          <a:noFill/>
                          <a:ln>
                            <a:noFill/>
                          </a:ln>
                        </pic:spPr>
                      </pic:pic>
                    </a:graphicData>
                  </a:graphic>
                </wp:inline>
              </w:drawing>
            </w:r>
          </w:p>
          <w:p w14:paraId="7762BC9C" w14:textId="77777777" w:rsidR="005D6F96" w:rsidRDefault="005D6F96" w:rsidP="003B53F6">
            <w:pPr>
              <w:rPr>
                <w:rFonts w:hint="eastAsia"/>
                <w:sz w:val="24"/>
              </w:rPr>
            </w:pPr>
            <w:r>
              <w:rPr>
                <w:rFonts w:hint="eastAsia"/>
                <w:sz w:val="24"/>
              </w:rPr>
              <w:t>（</w:t>
            </w:r>
            <w:r>
              <w:rPr>
                <w:rFonts w:hint="eastAsia"/>
                <w:sz w:val="24"/>
              </w:rPr>
              <w:t>4</w:t>
            </w:r>
            <w:r>
              <w:rPr>
                <w:rFonts w:hint="eastAsia"/>
                <w:sz w:val="24"/>
              </w:rPr>
              <w:t>）点击“</w:t>
            </w:r>
            <w:r>
              <w:rPr>
                <w:rFonts w:hint="eastAsia"/>
                <w:sz w:val="24"/>
              </w:rPr>
              <w:t>backup</w:t>
            </w:r>
            <w:r>
              <w:rPr>
                <w:rFonts w:hint="eastAsia"/>
                <w:sz w:val="24"/>
              </w:rPr>
              <w:t>”完成备份</w:t>
            </w:r>
          </w:p>
          <w:p w14:paraId="21EAAADA" w14:textId="77777777" w:rsidR="005D6F96" w:rsidRPr="00415B45" w:rsidRDefault="005D6F96" w:rsidP="003B53F6">
            <w:pPr>
              <w:rPr>
                <w:rFonts w:hint="eastAsia"/>
                <w:sz w:val="24"/>
              </w:rPr>
            </w:pPr>
            <w:r>
              <w:rPr>
                <w:rFonts w:hint="eastAsia"/>
                <w:sz w:val="24"/>
              </w:rPr>
              <w:t>2 PostgreSQL</w:t>
            </w:r>
            <w:r>
              <w:rPr>
                <w:rFonts w:hint="eastAsia"/>
                <w:sz w:val="24"/>
              </w:rPr>
              <w:t>数据库恢复</w:t>
            </w:r>
          </w:p>
          <w:p w14:paraId="42A9428A" w14:textId="77777777" w:rsidR="005D6F96" w:rsidRDefault="005D6F96" w:rsidP="003B53F6">
            <w:pPr>
              <w:rPr>
                <w:rFonts w:hint="eastAsia"/>
                <w:sz w:val="24"/>
              </w:rPr>
            </w:pPr>
            <w:r>
              <w:rPr>
                <w:rFonts w:hint="eastAsia"/>
                <w:sz w:val="24"/>
              </w:rPr>
              <w:t>（</w:t>
            </w:r>
            <w:r>
              <w:rPr>
                <w:rFonts w:hint="eastAsia"/>
                <w:sz w:val="24"/>
              </w:rPr>
              <w:t>1</w:t>
            </w:r>
            <w:r>
              <w:rPr>
                <w:rFonts w:hint="eastAsia"/>
                <w:sz w:val="24"/>
              </w:rPr>
              <w:t>）在</w:t>
            </w:r>
            <w:proofErr w:type="spellStart"/>
            <w:r>
              <w:rPr>
                <w:rFonts w:hint="eastAsia"/>
                <w:sz w:val="24"/>
              </w:rPr>
              <w:t>pgAdmin</w:t>
            </w:r>
            <w:proofErr w:type="spellEnd"/>
            <w:r>
              <w:rPr>
                <w:rFonts w:hint="eastAsia"/>
                <w:sz w:val="24"/>
              </w:rPr>
              <w:t>中创建要恢复的数据库</w:t>
            </w:r>
          </w:p>
          <w:p w14:paraId="726A7DB3" w14:textId="77777777" w:rsidR="005D6F96" w:rsidRPr="009345AF" w:rsidRDefault="005D6F96" w:rsidP="003B53F6">
            <w:pPr>
              <w:rPr>
                <w:rFonts w:hint="eastAsia"/>
                <w:sz w:val="24"/>
              </w:rPr>
            </w:pPr>
            <w:r>
              <w:rPr>
                <w:rFonts w:hint="eastAsia"/>
                <w:sz w:val="24"/>
              </w:rPr>
              <w:t>（</w:t>
            </w:r>
            <w:r>
              <w:rPr>
                <w:rFonts w:hint="eastAsia"/>
                <w:sz w:val="24"/>
              </w:rPr>
              <w:t>2</w:t>
            </w:r>
            <w:r>
              <w:rPr>
                <w:rFonts w:hint="eastAsia"/>
                <w:sz w:val="24"/>
              </w:rPr>
              <w:t>）在数据库右键菜单中选择“</w:t>
            </w:r>
            <w:r>
              <w:rPr>
                <w:rFonts w:hint="eastAsia"/>
                <w:sz w:val="24"/>
              </w:rPr>
              <w:t>restore</w:t>
            </w:r>
            <w:r>
              <w:rPr>
                <w:rFonts w:hint="eastAsia"/>
                <w:sz w:val="24"/>
              </w:rPr>
              <w:t>”，选择数据库备份文件进行恢复</w:t>
            </w:r>
          </w:p>
          <w:p w14:paraId="7A65267F" w14:textId="77777777" w:rsidR="005D6F96" w:rsidRDefault="005D6F96" w:rsidP="003B53F6">
            <w:pPr>
              <w:rPr>
                <w:rFonts w:hint="eastAsia"/>
                <w:sz w:val="24"/>
              </w:rPr>
            </w:pPr>
            <w:r>
              <w:rPr>
                <w:rFonts w:hint="eastAsia"/>
                <w:sz w:val="24"/>
              </w:rPr>
              <w:t xml:space="preserve">3 </w:t>
            </w:r>
            <w:r>
              <w:rPr>
                <w:rFonts w:hint="eastAsia"/>
                <w:sz w:val="24"/>
              </w:rPr>
              <w:t>每次实验课课后备份数据库，并复制文件，在下次实验课时恢复数据库并在恢复的数据库上进行实验操作。</w:t>
            </w:r>
          </w:p>
          <w:p w14:paraId="1582DAB0" w14:textId="77777777" w:rsidR="005D6F96" w:rsidRPr="00415B45" w:rsidRDefault="005D6F96" w:rsidP="003B53F6">
            <w:pPr>
              <w:rPr>
                <w:rFonts w:hint="eastAsia"/>
                <w:sz w:val="24"/>
              </w:rPr>
            </w:pPr>
          </w:p>
        </w:tc>
      </w:tr>
      <w:bookmarkEnd w:id="4"/>
      <w:tr w:rsidR="005D6F96" w:rsidRPr="00415B45" w14:paraId="10D5275D" w14:textId="77777777" w:rsidTr="003B53F6">
        <w:tc>
          <w:tcPr>
            <w:tcW w:w="8522" w:type="dxa"/>
            <w:gridSpan w:val="5"/>
          </w:tcPr>
          <w:p w14:paraId="6BACEFB6" w14:textId="77777777" w:rsidR="005D6F96" w:rsidRPr="00415B45" w:rsidRDefault="005D6F96" w:rsidP="003B53F6">
            <w:pPr>
              <w:rPr>
                <w:rFonts w:hint="eastAsia"/>
                <w:sz w:val="24"/>
              </w:rPr>
            </w:pPr>
            <w:r w:rsidRPr="00415B45">
              <w:rPr>
                <w:rFonts w:hint="eastAsia"/>
                <w:sz w:val="24"/>
              </w:rPr>
              <w:lastRenderedPageBreak/>
              <w:t>实验总结：</w:t>
            </w:r>
          </w:p>
          <w:p w14:paraId="6474F8F3" w14:textId="77777777" w:rsidR="005D6F96" w:rsidRPr="00415B45" w:rsidRDefault="005D6F96" w:rsidP="003B53F6">
            <w:pPr>
              <w:rPr>
                <w:rFonts w:hint="eastAsia"/>
                <w:sz w:val="24"/>
              </w:rPr>
            </w:pPr>
            <w:r w:rsidRPr="00415B45">
              <w:rPr>
                <w:rFonts w:hint="eastAsia"/>
                <w:sz w:val="24"/>
              </w:rPr>
              <w:t xml:space="preserve">1 </w:t>
            </w:r>
            <w:r w:rsidRPr="00415B45">
              <w:rPr>
                <w:rFonts w:hint="eastAsia"/>
                <w:sz w:val="24"/>
              </w:rPr>
              <w:t>实验中遇到的难点有哪些？</w:t>
            </w:r>
          </w:p>
          <w:p w14:paraId="767F6867" w14:textId="77777777" w:rsidR="005D6F96" w:rsidRPr="00415B45" w:rsidRDefault="005D6F96" w:rsidP="003B53F6">
            <w:pPr>
              <w:rPr>
                <w:rFonts w:hint="eastAsia"/>
                <w:sz w:val="24"/>
              </w:rPr>
            </w:pPr>
            <w:r w:rsidRPr="00415B45">
              <w:rPr>
                <w:rFonts w:hint="eastAsia"/>
                <w:sz w:val="24"/>
              </w:rPr>
              <w:t xml:space="preserve">2 </w:t>
            </w:r>
            <w:r w:rsidRPr="00415B45">
              <w:rPr>
                <w:rFonts w:hint="eastAsia"/>
                <w:sz w:val="24"/>
              </w:rPr>
              <w:t>实验自我评价。</w:t>
            </w:r>
          </w:p>
        </w:tc>
      </w:tr>
      <w:bookmarkEnd w:id="3"/>
    </w:tbl>
    <w:p w14:paraId="5C53DCA5" w14:textId="77777777" w:rsidR="005D6F96" w:rsidRPr="008C5EF2" w:rsidRDefault="005D6F96" w:rsidP="005D6F96">
      <w:pPr>
        <w:rPr>
          <w:bCs/>
          <w:sz w:val="24"/>
        </w:rPr>
      </w:pPr>
    </w:p>
    <w:p w14:paraId="1844992F" w14:textId="77777777" w:rsidR="005D6F96" w:rsidRPr="001D45E7" w:rsidRDefault="005D6F96" w:rsidP="005D6F96">
      <w:pPr>
        <w:ind w:firstLine="425"/>
        <w:rPr>
          <w:rFonts w:hint="eastAsia"/>
          <w:sz w:val="24"/>
        </w:rPr>
      </w:pPr>
    </w:p>
    <w:p w14:paraId="1AB5617D" w14:textId="77777777" w:rsidR="005D6F96" w:rsidRDefault="005D6F96" w:rsidP="005D6F96">
      <w:pPr>
        <w:rPr>
          <w:rFonts w:eastAsia="黑体" w:hint="eastAsia"/>
          <w:b/>
          <w:bCs/>
          <w:sz w:val="28"/>
          <w:szCs w:val="21"/>
        </w:rPr>
      </w:pPr>
      <w:r>
        <w:rPr>
          <w:rFonts w:eastAsia="黑体" w:hint="eastAsia"/>
          <w:b/>
          <w:bCs/>
          <w:sz w:val="28"/>
          <w:szCs w:val="21"/>
        </w:rPr>
        <w:t>四、课后练习（选做）</w:t>
      </w:r>
    </w:p>
    <w:p w14:paraId="3B69C1D7" w14:textId="77777777" w:rsidR="005D6F96" w:rsidRDefault="005D6F96" w:rsidP="005D6F96">
      <w:pPr>
        <w:rPr>
          <w:rFonts w:ascii="宋体" w:hAnsi="宋体" w:hint="eastAsia"/>
          <w:sz w:val="24"/>
        </w:rPr>
      </w:pPr>
      <w:r>
        <w:rPr>
          <w:rFonts w:ascii="宋体" w:hAnsi="宋体" w:hint="eastAsia"/>
          <w:sz w:val="24"/>
        </w:rPr>
        <w:t>1. 练习安装和操作Oracle、MYSQL和SQL Server数据库管理系统。</w:t>
      </w:r>
    </w:p>
    <w:p w14:paraId="633E2F3E" w14:textId="77777777" w:rsidR="005D6F96" w:rsidRPr="00B81BEB" w:rsidRDefault="005D6F96" w:rsidP="005D6F96">
      <w:pPr>
        <w:rPr>
          <w:rFonts w:ascii="宋体" w:hAnsi="宋体" w:hint="eastAsia"/>
          <w:sz w:val="24"/>
        </w:rPr>
      </w:pPr>
      <w:r>
        <w:rPr>
          <w:rFonts w:ascii="宋体" w:hAnsi="宋体" w:hint="eastAsia"/>
          <w:sz w:val="24"/>
        </w:rPr>
        <w:t>2. 练习使用</w:t>
      </w:r>
      <w:r w:rsidRPr="004A0768">
        <w:rPr>
          <w:rFonts w:hint="eastAsia"/>
          <w:bCs/>
          <w:sz w:val="24"/>
        </w:rPr>
        <w:t>TPC-H</w:t>
      </w:r>
      <w:r>
        <w:rPr>
          <w:rFonts w:hint="eastAsia"/>
          <w:bCs/>
          <w:sz w:val="24"/>
        </w:rPr>
        <w:t>基准测试程序生成测试数据集。</w:t>
      </w:r>
    </w:p>
    <w:p w14:paraId="63A74B11" w14:textId="77777777" w:rsidR="005D6F96" w:rsidRPr="00BF38AE" w:rsidRDefault="005D6F96" w:rsidP="005D6F96">
      <w:pPr>
        <w:jc w:val="center"/>
        <w:rPr>
          <w:rFonts w:eastAsia="黑体" w:hint="eastAsia"/>
          <w:b/>
          <w:sz w:val="28"/>
        </w:rPr>
      </w:pPr>
      <w:r>
        <w:rPr>
          <w:rFonts w:eastAsia="黑体" w:hint="eastAsia"/>
          <w:b/>
          <w:sz w:val="28"/>
        </w:rPr>
        <w:t>实验报告格式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700"/>
        <w:gridCol w:w="1649"/>
        <w:gridCol w:w="836"/>
        <w:gridCol w:w="1424"/>
      </w:tblGrid>
      <w:tr w:rsidR="005D6F96" w:rsidRPr="00415B45" w14:paraId="71B87723" w14:textId="77777777" w:rsidTr="003B53F6">
        <w:tc>
          <w:tcPr>
            <w:tcW w:w="8522" w:type="dxa"/>
            <w:gridSpan w:val="5"/>
          </w:tcPr>
          <w:p w14:paraId="23F7BA72" w14:textId="77777777" w:rsidR="005D6F96" w:rsidRPr="00415B45" w:rsidRDefault="005D6F96" w:rsidP="003B53F6">
            <w:pPr>
              <w:jc w:val="center"/>
              <w:rPr>
                <w:rFonts w:hint="eastAsia"/>
                <w:sz w:val="24"/>
              </w:rPr>
            </w:pPr>
            <w:bookmarkStart w:id="5" w:name="_Hlk52132929"/>
            <w:r w:rsidRPr="00415B45">
              <w:rPr>
                <w:rFonts w:hint="eastAsia"/>
                <w:sz w:val="24"/>
              </w:rPr>
              <w:t>实验报告</w:t>
            </w:r>
            <w:r w:rsidRPr="00415B45">
              <w:rPr>
                <w:rFonts w:hint="eastAsia"/>
                <w:sz w:val="24"/>
              </w:rPr>
              <w:t>X.X</w:t>
            </w:r>
          </w:p>
        </w:tc>
      </w:tr>
      <w:tr w:rsidR="005D6F96" w:rsidRPr="00415B45" w14:paraId="4150FA1C" w14:textId="77777777" w:rsidTr="003B53F6">
        <w:tc>
          <w:tcPr>
            <w:tcW w:w="3794" w:type="dxa"/>
            <w:vMerge w:val="restart"/>
          </w:tcPr>
          <w:p w14:paraId="4CBF5DBE" w14:textId="77777777" w:rsidR="005D6F96" w:rsidRPr="00415B45" w:rsidRDefault="005D6F96" w:rsidP="003B53F6">
            <w:pPr>
              <w:rPr>
                <w:rFonts w:hint="eastAsia"/>
                <w:sz w:val="24"/>
              </w:rPr>
            </w:pPr>
            <w:r w:rsidRPr="00415B45">
              <w:rPr>
                <w:rFonts w:hint="eastAsia"/>
                <w:sz w:val="24"/>
              </w:rPr>
              <w:t>题目：</w:t>
            </w:r>
            <w:r w:rsidRPr="00415B45">
              <w:rPr>
                <w:rFonts w:hint="eastAsia"/>
                <w:sz w:val="24"/>
              </w:rPr>
              <w:t xml:space="preserve"> </w:t>
            </w:r>
          </w:p>
        </w:tc>
        <w:tc>
          <w:tcPr>
            <w:tcW w:w="709" w:type="dxa"/>
          </w:tcPr>
          <w:p w14:paraId="647C2EBE" w14:textId="77777777" w:rsidR="005D6F96" w:rsidRPr="00415B45" w:rsidRDefault="005D6F96" w:rsidP="003B53F6">
            <w:pPr>
              <w:rPr>
                <w:rFonts w:hint="eastAsia"/>
                <w:sz w:val="24"/>
              </w:rPr>
            </w:pPr>
            <w:r w:rsidRPr="00415B45">
              <w:rPr>
                <w:rFonts w:hint="eastAsia"/>
                <w:sz w:val="24"/>
              </w:rPr>
              <w:t>姓名</w:t>
            </w:r>
          </w:p>
        </w:tc>
        <w:tc>
          <w:tcPr>
            <w:tcW w:w="1701" w:type="dxa"/>
          </w:tcPr>
          <w:p w14:paraId="0B1A1E5F" w14:textId="77777777" w:rsidR="005D6F96" w:rsidRPr="00415B45" w:rsidRDefault="005D6F96" w:rsidP="003B53F6">
            <w:pPr>
              <w:rPr>
                <w:rFonts w:hint="eastAsia"/>
                <w:sz w:val="24"/>
              </w:rPr>
            </w:pPr>
          </w:p>
        </w:tc>
        <w:tc>
          <w:tcPr>
            <w:tcW w:w="850" w:type="dxa"/>
          </w:tcPr>
          <w:p w14:paraId="040BD2D8" w14:textId="77777777" w:rsidR="005D6F96" w:rsidRPr="00415B45" w:rsidRDefault="005D6F96" w:rsidP="003B53F6">
            <w:pPr>
              <w:rPr>
                <w:rFonts w:hint="eastAsia"/>
                <w:sz w:val="24"/>
              </w:rPr>
            </w:pPr>
            <w:r w:rsidRPr="00415B45">
              <w:rPr>
                <w:rFonts w:hint="eastAsia"/>
                <w:sz w:val="24"/>
              </w:rPr>
              <w:t>班级</w:t>
            </w:r>
          </w:p>
        </w:tc>
        <w:tc>
          <w:tcPr>
            <w:tcW w:w="1468" w:type="dxa"/>
          </w:tcPr>
          <w:p w14:paraId="54A46203" w14:textId="77777777" w:rsidR="005D6F96" w:rsidRPr="00415B45" w:rsidRDefault="005D6F96" w:rsidP="003B53F6">
            <w:pPr>
              <w:rPr>
                <w:rFonts w:hint="eastAsia"/>
                <w:sz w:val="24"/>
              </w:rPr>
            </w:pPr>
          </w:p>
        </w:tc>
      </w:tr>
      <w:tr w:rsidR="005D6F96" w:rsidRPr="00415B45" w14:paraId="7EC11D06" w14:textId="77777777" w:rsidTr="003B53F6">
        <w:tc>
          <w:tcPr>
            <w:tcW w:w="3794" w:type="dxa"/>
            <w:vMerge/>
          </w:tcPr>
          <w:p w14:paraId="5A97E906" w14:textId="77777777" w:rsidR="005D6F96" w:rsidRPr="00415B45" w:rsidRDefault="005D6F96" w:rsidP="003B53F6">
            <w:pPr>
              <w:rPr>
                <w:rFonts w:hint="eastAsia"/>
                <w:sz w:val="24"/>
              </w:rPr>
            </w:pPr>
          </w:p>
        </w:tc>
        <w:tc>
          <w:tcPr>
            <w:tcW w:w="709" w:type="dxa"/>
          </w:tcPr>
          <w:p w14:paraId="10D377C1" w14:textId="77777777" w:rsidR="005D6F96" w:rsidRPr="00415B45" w:rsidRDefault="005D6F96" w:rsidP="003B53F6">
            <w:pPr>
              <w:rPr>
                <w:rFonts w:hint="eastAsia"/>
                <w:sz w:val="24"/>
              </w:rPr>
            </w:pPr>
            <w:r w:rsidRPr="00415B45">
              <w:rPr>
                <w:rFonts w:hint="eastAsia"/>
                <w:sz w:val="24"/>
              </w:rPr>
              <w:t>学号</w:t>
            </w:r>
          </w:p>
        </w:tc>
        <w:tc>
          <w:tcPr>
            <w:tcW w:w="1701" w:type="dxa"/>
          </w:tcPr>
          <w:p w14:paraId="1BA5E229" w14:textId="77777777" w:rsidR="005D6F96" w:rsidRPr="00415B45" w:rsidRDefault="005D6F96" w:rsidP="003B53F6">
            <w:pPr>
              <w:rPr>
                <w:rFonts w:hint="eastAsia"/>
                <w:sz w:val="24"/>
              </w:rPr>
            </w:pPr>
          </w:p>
        </w:tc>
        <w:tc>
          <w:tcPr>
            <w:tcW w:w="850" w:type="dxa"/>
          </w:tcPr>
          <w:p w14:paraId="45E1F777" w14:textId="77777777" w:rsidR="005D6F96" w:rsidRPr="00415B45" w:rsidRDefault="005D6F96" w:rsidP="003B53F6">
            <w:pPr>
              <w:rPr>
                <w:rFonts w:hint="eastAsia"/>
                <w:sz w:val="24"/>
              </w:rPr>
            </w:pPr>
            <w:r w:rsidRPr="00415B45">
              <w:rPr>
                <w:rFonts w:hint="eastAsia"/>
                <w:sz w:val="24"/>
              </w:rPr>
              <w:t>时间</w:t>
            </w:r>
          </w:p>
        </w:tc>
        <w:tc>
          <w:tcPr>
            <w:tcW w:w="1468" w:type="dxa"/>
          </w:tcPr>
          <w:p w14:paraId="08DF6F65" w14:textId="77777777" w:rsidR="005D6F96" w:rsidRPr="00415B45" w:rsidRDefault="005D6F96" w:rsidP="003B53F6">
            <w:pPr>
              <w:rPr>
                <w:rFonts w:hint="eastAsia"/>
                <w:sz w:val="24"/>
              </w:rPr>
            </w:pPr>
          </w:p>
        </w:tc>
      </w:tr>
      <w:tr w:rsidR="005D6F96" w:rsidRPr="00415B45" w14:paraId="1442E098" w14:textId="77777777" w:rsidTr="003B53F6">
        <w:tc>
          <w:tcPr>
            <w:tcW w:w="8522" w:type="dxa"/>
            <w:gridSpan w:val="5"/>
          </w:tcPr>
          <w:p w14:paraId="51837D3E" w14:textId="77777777" w:rsidR="005D6F96" w:rsidRPr="00415B45" w:rsidRDefault="005D6F96" w:rsidP="003B53F6">
            <w:pPr>
              <w:rPr>
                <w:rFonts w:hint="eastAsia"/>
                <w:sz w:val="24"/>
              </w:rPr>
            </w:pPr>
          </w:p>
          <w:p w14:paraId="3C689C59" w14:textId="77777777" w:rsidR="005D6F96" w:rsidRPr="00415B45" w:rsidRDefault="005D6F96" w:rsidP="003B53F6">
            <w:pPr>
              <w:rPr>
                <w:rFonts w:hint="eastAsia"/>
                <w:sz w:val="24"/>
              </w:rPr>
            </w:pPr>
          </w:p>
        </w:tc>
      </w:tr>
      <w:tr w:rsidR="005D6F96" w:rsidRPr="00415B45" w14:paraId="3A6B8538" w14:textId="77777777" w:rsidTr="003B53F6">
        <w:tc>
          <w:tcPr>
            <w:tcW w:w="8522" w:type="dxa"/>
            <w:gridSpan w:val="5"/>
          </w:tcPr>
          <w:p w14:paraId="64AEEE06" w14:textId="77777777" w:rsidR="005D6F96" w:rsidRPr="00415B45" w:rsidRDefault="005D6F96" w:rsidP="003B53F6">
            <w:pPr>
              <w:rPr>
                <w:rFonts w:hint="eastAsia"/>
                <w:sz w:val="24"/>
              </w:rPr>
            </w:pPr>
            <w:r w:rsidRPr="00415B45">
              <w:rPr>
                <w:rFonts w:hint="eastAsia"/>
                <w:sz w:val="24"/>
              </w:rPr>
              <w:t>实验总结：</w:t>
            </w:r>
          </w:p>
          <w:p w14:paraId="25EE4EF9" w14:textId="77777777" w:rsidR="005D6F96" w:rsidRPr="00415B45" w:rsidRDefault="005D6F96" w:rsidP="003B53F6">
            <w:pPr>
              <w:rPr>
                <w:rFonts w:hint="eastAsia"/>
                <w:sz w:val="24"/>
              </w:rPr>
            </w:pPr>
            <w:r w:rsidRPr="00415B45">
              <w:rPr>
                <w:rFonts w:hint="eastAsia"/>
                <w:sz w:val="24"/>
              </w:rPr>
              <w:t xml:space="preserve">1 </w:t>
            </w:r>
            <w:r w:rsidRPr="00415B45">
              <w:rPr>
                <w:rFonts w:hint="eastAsia"/>
                <w:sz w:val="24"/>
              </w:rPr>
              <w:t>实验中遇到的难点有哪些？</w:t>
            </w:r>
          </w:p>
          <w:p w14:paraId="4258646C" w14:textId="77777777" w:rsidR="005D6F96" w:rsidRPr="00415B45" w:rsidRDefault="005D6F96" w:rsidP="003B53F6">
            <w:pPr>
              <w:rPr>
                <w:rFonts w:hint="eastAsia"/>
                <w:sz w:val="24"/>
              </w:rPr>
            </w:pPr>
            <w:r w:rsidRPr="00415B45">
              <w:rPr>
                <w:rFonts w:hint="eastAsia"/>
                <w:sz w:val="24"/>
              </w:rPr>
              <w:t xml:space="preserve">2 </w:t>
            </w:r>
            <w:r w:rsidRPr="00415B45">
              <w:rPr>
                <w:rFonts w:hint="eastAsia"/>
                <w:sz w:val="24"/>
              </w:rPr>
              <w:t>实验自我评价。</w:t>
            </w:r>
          </w:p>
          <w:p w14:paraId="54116564" w14:textId="77777777" w:rsidR="005D6F96" w:rsidRPr="00415B45" w:rsidRDefault="005D6F96" w:rsidP="003B53F6">
            <w:pPr>
              <w:rPr>
                <w:rFonts w:hint="eastAsia"/>
                <w:sz w:val="24"/>
              </w:rPr>
            </w:pPr>
          </w:p>
        </w:tc>
      </w:tr>
      <w:bookmarkEnd w:id="5"/>
    </w:tbl>
    <w:p w14:paraId="49E291A8" w14:textId="77777777" w:rsidR="005D6F96" w:rsidRDefault="005D6F96" w:rsidP="005D6F96">
      <w:pPr>
        <w:jc w:val="center"/>
        <w:rPr>
          <w:rFonts w:eastAsia="黑体" w:hint="eastAsia"/>
          <w:b/>
          <w:sz w:val="28"/>
        </w:rPr>
      </w:pPr>
    </w:p>
    <w:p w14:paraId="42E23712" w14:textId="77777777" w:rsidR="00EE736B" w:rsidRDefault="00EE736B"/>
    <w:sectPr w:rsidR="00EE7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425"/>
        </w:tabs>
        <w:ind w:left="425" w:hanging="425"/>
      </w:pPr>
      <w:rPr>
        <w:rFonts w:ascii="Wingdings" w:hAnsi="Wingdings"/>
      </w:rPr>
    </w:lvl>
  </w:abstractNum>
  <w:abstractNum w:abstractNumId="1" w15:restartNumberingAfterBreak="0">
    <w:nsid w:val="00000004"/>
    <w:multiLevelType w:val="singleLevel"/>
    <w:tmpl w:val="00000004"/>
    <w:name w:val="WW8Num6"/>
    <w:lvl w:ilvl="0">
      <w:start w:val="1"/>
      <w:numFmt w:val="bullet"/>
      <w:lvlText w:val=""/>
      <w:lvlJc w:val="left"/>
      <w:pPr>
        <w:tabs>
          <w:tab w:val="num" w:pos="425"/>
        </w:tabs>
        <w:ind w:left="425" w:hanging="425"/>
      </w:pPr>
      <w:rPr>
        <w:rFonts w:ascii="Wingdings" w:hAnsi="Wingdings"/>
      </w:rPr>
    </w:lvl>
  </w:abstractNum>
  <w:abstractNum w:abstractNumId="2" w15:restartNumberingAfterBreak="0">
    <w:nsid w:val="00000007"/>
    <w:multiLevelType w:val="singleLevel"/>
    <w:tmpl w:val="00000007"/>
    <w:name w:val="WW8Num9"/>
    <w:lvl w:ilvl="0">
      <w:start w:val="1"/>
      <w:numFmt w:val="decimal"/>
      <w:lvlText w:val="%1."/>
      <w:lvlJc w:val="left"/>
      <w:pPr>
        <w:tabs>
          <w:tab w:val="num" w:pos="425"/>
        </w:tabs>
        <w:ind w:left="425" w:hanging="425"/>
      </w:pPr>
    </w:lvl>
  </w:abstractNum>
  <w:abstractNum w:abstractNumId="3" w15:restartNumberingAfterBreak="0">
    <w:nsid w:val="00EE55EC"/>
    <w:multiLevelType w:val="hybridMultilevel"/>
    <w:tmpl w:val="18DC1A0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044F0323"/>
    <w:multiLevelType w:val="hybridMultilevel"/>
    <w:tmpl w:val="11D6AD7C"/>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66B6043"/>
    <w:multiLevelType w:val="singleLevel"/>
    <w:tmpl w:val="6180DAFC"/>
    <w:lvl w:ilvl="0">
      <w:start w:val="1"/>
      <w:numFmt w:val="japaneseCounting"/>
      <w:lvlText w:val="%1、"/>
      <w:lvlJc w:val="left"/>
      <w:pPr>
        <w:tabs>
          <w:tab w:val="num" w:pos="480"/>
        </w:tabs>
        <w:ind w:left="480" w:hanging="480"/>
      </w:pPr>
      <w:rPr>
        <w:rFonts w:hint="eastAsia"/>
      </w:rPr>
    </w:lvl>
  </w:abstractNum>
  <w:abstractNum w:abstractNumId="6" w15:restartNumberingAfterBreak="0">
    <w:nsid w:val="067F5B69"/>
    <w:multiLevelType w:val="hybridMultilevel"/>
    <w:tmpl w:val="BFBE6650"/>
    <w:lvl w:ilvl="0" w:tplc="FCC8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A248AC"/>
    <w:multiLevelType w:val="hybridMultilevel"/>
    <w:tmpl w:val="7FEAD0B8"/>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1B91EFB"/>
    <w:multiLevelType w:val="hybridMultilevel"/>
    <w:tmpl w:val="8BA264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2C069F"/>
    <w:multiLevelType w:val="hybridMultilevel"/>
    <w:tmpl w:val="FC0AD6BC"/>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4553EE1"/>
    <w:multiLevelType w:val="hybridMultilevel"/>
    <w:tmpl w:val="AA109838"/>
    <w:lvl w:ilvl="0" w:tplc="AE8A63DA">
      <w:start w:val="1"/>
      <w:numFmt w:val="chineseCountingThousand"/>
      <w:lvlText w:val="%1、"/>
      <w:lvlJc w:val="left"/>
      <w:pPr>
        <w:tabs>
          <w:tab w:val="num" w:pos="570"/>
        </w:tabs>
        <w:ind w:left="570" w:hanging="570"/>
      </w:pPr>
      <w:rPr>
        <w:rFonts w:hint="default"/>
      </w:rPr>
    </w:lvl>
    <w:lvl w:ilvl="1" w:tplc="B94C2C24">
      <w:start w:val="1"/>
      <w:numFmt w:val="decimal"/>
      <w:lvlText w:val="（%2）"/>
      <w:lvlJc w:val="left"/>
      <w:pPr>
        <w:tabs>
          <w:tab w:val="num" w:pos="720"/>
        </w:tabs>
        <w:ind w:left="720" w:hanging="720"/>
      </w:pPr>
      <w:rPr>
        <w:rFonts w:hint="eastAsia"/>
      </w:rPr>
    </w:lvl>
    <w:lvl w:ilvl="2" w:tplc="1AFC88A4">
      <w:start w:val="1"/>
      <w:numFmt w:val="decimal"/>
      <w:lvlText w:val="%3、"/>
      <w:lvlJc w:val="left"/>
      <w:pPr>
        <w:tabs>
          <w:tab w:val="num" w:pos="1560"/>
        </w:tabs>
        <w:ind w:left="1560" w:hanging="720"/>
      </w:pPr>
      <w:rPr>
        <w:rFonts w:hint="eastAsia"/>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6C528CA"/>
    <w:multiLevelType w:val="hybridMultilevel"/>
    <w:tmpl w:val="06C4FF68"/>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99401A0"/>
    <w:multiLevelType w:val="hybridMultilevel"/>
    <w:tmpl w:val="FB30EEC2"/>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C2032F8"/>
    <w:multiLevelType w:val="hybridMultilevel"/>
    <w:tmpl w:val="15A81C3A"/>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EEF7CDB"/>
    <w:multiLevelType w:val="hybridMultilevel"/>
    <w:tmpl w:val="44EEF2C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4A74D7A"/>
    <w:multiLevelType w:val="hybridMultilevel"/>
    <w:tmpl w:val="2AE4C88A"/>
    <w:lvl w:ilvl="0" w:tplc="0409000F">
      <w:start w:val="1"/>
      <w:numFmt w:val="decimal"/>
      <w:lvlText w:val="%1."/>
      <w:lvlJc w:val="left"/>
      <w:pPr>
        <w:tabs>
          <w:tab w:val="num" w:pos="420"/>
        </w:tabs>
        <w:ind w:left="420" w:hanging="420"/>
      </w:pPr>
      <w:rPr>
        <w:rFonts w:hint="eastAsia"/>
      </w:rPr>
    </w:lvl>
    <w:lvl w:ilvl="1" w:tplc="04090013">
      <w:start w:val="1"/>
      <w:numFmt w:val="chineseCountingThousand"/>
      <w:lvlText w:val="%2、"/>
      <w:lvlJc w:val="left"/>
      <w:pPr>
        <w:tabs>
          <w:tab w:val="num" w:pos="420"/>
        </w:tabs>
        <w:ind w:left="420" w:hanging="420"/>
      </w:pPr>
      <w:rPr>
        <w:rFonts w:hint="eastAsia"/>
      </w:rPr>
    </w:lvl>
    <w:lvl w:ilvl="2" w:tplc="265CFE1A">
      <w:start w:val="1"/>
      <w:numFmt w:val="japaneseCounting"/>
      <w:lvlText w:val="%3、"/>
      <w:lvlJc w:val="left"/>
      <w:pPr>
        <w:tabs>
          <w:tab w:val="num" w:pos="990"/>
        </w:tabs>
        <w:ind w:left="990" w:hanging="570"/>
      </w:pPr>
      <w:rPr>
        <w:rFonts w:eastAsia="黑体" w:hint="default"/>
        <w:b/>
        <w:sz w:val="28"/>
      </w:r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6" w15:restartNumberingAfterBreak="0">
    <w:nsid w:val="25FA1AE1"/>
    <w:multiLevelType w:val="hybridMultilevel"/>
    <w:tmpl w:val="D792A56C"/>
    <w:lvl w:ilvl="0" w:tplc="BE4046D0">
      <w:start w:val="1"/>
      <w:numFmt w:val="decimal"/>
      <w:lvlText w:val="(%1)"/>
      <w:lvlJc w:val="left"/>
      <w:pPr>
        <w:tabs>
          <w:tab w:val="num" w:pos="780"/>
        </w:tabs>
        <w:ind w:left="780" w:hanging="360"/>
      </w:pPr>
      <w:rPr>
        <w:rFonts w:hAnsi="Times New Roman" w:hint="default"/>
      </w:rPr>
    </w:lvl>
    <w:lvl w:ilvl="1" w:tplc="3FDEACCC">
      <w:start w:val="1"/>
      <w:numFmt w:val="decimal"/>
      <w:lvlText w:val="%2."/>
      <w:lvlJc w:val="left"/>
      <w:pPr>
        <w:tabs>
          <w:tab w:val="num" w:pos="840"/>
        </w:tabs>
        <w:ind w:left="840" w:hanging="420"/>
      </w:pPr>
      <w:rPr>
        <w:rFonts w:hint="eastAsia"/>
        <w:color w:val="00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67042E4"/>
    <w:multiLevelType w:val="multilevel"/>
    <w:tmpl w:val="8926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9400D"/>
    <w:multiLevelType w:val="hybridMultilevel"/>
    <w:tmpl w:val="89D05A32"/>
    <w:lvl w:ilvl="0" w:tplc="FACE4E8E">
      <w:start w:val="1"/>
      <w:numFmt w:val="none"/>
      <w:lvlText w:val="一、"/>
      <w:lvlJc w:val="left"/>
      <w:pPr>
        <w:tabs>
          <w:tab w:val="num" w:pos="570"/>
        </w:tabs>
        <w:ind w:left="570" w:hanging="570"/>
      </w:pPr>
      <w:rPr>
        <w:rFonts w:hint="default"/>
      </w:rPr>
    </w:lvl>
    <w:lvl w:ilvl="1" w:tplc="3FDEACCC">
      <w:start w:val="1"/>
      <w:numFmt w:val="decimal"/>
      <w:lvlText w:val="%2."/>
      <w:lvlJc w:val="left"/>
      <w:pPr>
        <w:tabs>
          <w:tab w:val="num" w:pos="840"/>
        </w:tabs>
        <w:ind w:left="840" w:hanging="420"/>
      </w:pPr>
      <w:rPr>
        <w:rFonts w:hint="eastAsia"/>
        <w:color w:val="000000"/>
      </w:rPr>
    </w:lvl>
    <w:lvl w:ilvl="2" w:tplc="962205A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5807BF"/>
    <w:multiLevelType w:val="hybridMultilevel"/>
    <w:tmpl w:val="AEEE8818"/>
    <w:lvl w:ilvl="0" w:tplc="3FDEACCC">
      <w:start w:val="1"/>
      <w:numFmt w:val="decimal"/>
      <w:lvlText w:val="%1."/>
      <w:lvlJc w:val="left"/>
      <w:pPr>
        <w:tabs>
          <w:tab w:val="num" w:pos="840"/>
        </w:tabs>
        <w:ind w:left="840" w:hanging="420"/>
      </w:pPr>
      <w:rPr>
        <w:rFonts w:hint="eastAsia"/>
        <w:color w:val="00000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3D577901"/>
    <w:multiLevelType w:val="multilevel"/>
    <w:tmpl w:val="702CD6C6"/>
    <w:lvl w:ilvl="0">
      <w:start w:val="1"/>
      <w:numFmt w:val="decimal"/>
      <w:lvlText w:val="%1."/>
      <w:lvlJc w:val="left"/>
      <w:pPr>
        <w:tabs>
          <w:tab w:val="num" w:pos="840"/>
        </w:tabs>
        <w:ind w:left="840" w:hanging="420"/>
      </w:pPr>
    </w:lvl>
    <w:lvl w:ilvl="1">
      <w:start w:val="1"/>
      <w:numFmt w:val="chineseCountingThousand"/>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1" w15:restartNumberingAfterBreak="0">
    <w:nsid w:val="3E951BE8"/>
    <w:multiLevelType w:val="hybridMultilevel"/>
    <w:tmpl w:val="7902A57A"/>
    <w:lvl w:ilvl="0" w:tplc="B0705C0C">
      <w:start w:val="1"/>
      <w:numFmt w:val="decimal"/>
      <w:lvlText w:val="%1、"/>
      <w:lvlJc w:val="left"/>
      <w:pPr>
        <w:tabs>
          <w:tab w:val="num" w:pos="360"/>
        </w:tabs>
        <w:ind w:left="360" w:hanging="360"/>
      </w:pPr>
      <w:rPr>
        <w:rFonts w:hint="eastAsia"/>
        <w:b w:val="0"/>
      </w:rPr>
    </w:lvl>
    <w:lvl w:ilvl="1" w:tplc="04090011">
      <w:start w:val="1"/>
      <w:numFmt w:val="decimal"/>
      <w:lvlText w:val="%2)"/>
      <w:lvlJc w:val="left"/>
      <w:pPr>
        <w:tabs>
          <w:tab w:val="num" w:pos="840"/>
        </w:tabs>
        <w:ind w:left="840" w:hanging="420"/>
      </w:pPr>
      <w:rPr>
        <w:rFonts w:hint="eastAsia"/>
        <w:b w:val="0"/>
      </w:rPr>
    </w:lvl>
    <w:lvl w:ilvl="2" w:tplc="DCAAE206">
      <w:start w:val="2"/>
      <w:numFmt w:val="japaneseCounting"/>
      <w:lvlText w:val="%3、"/>
      <w:lvlJc w:val="left"/>
      <w:pPr>
        <w:tabs>
          <w:tab w:val="num" w:pos="1410"/>
        </w:tabs>
        <w:ind w:left="1410" w:hanging="570"/>
      </w:pPr>
      <w:rPr>
        <w:rFonts w:eastAsia="黑体" w:hint="default"/>
        <w:b/>
        <w:sz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3705FD9"/>
    <w:multiLevelType w:val="hybridMultilevel"/>
    <w:tmpl w:val="94CAA95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57448C0"/>
    <w:multiLevelType w:val="hybridMultilevel"/>
    <w:tmpl w:val="73167D82"/>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74867E7"/>
    <w:multiLevelType w:val="singleLevel"/>
    <w:tmpl w:val="0409000F"/>
    <w:lvl w:ilvl="0">
      <w:start w:val="1"/>
      <w:numFmt w:val="decimal"/>
      <w:lvlText w:val="%1."/>
      <w:lvlJc w:val="left"/>
      <w:pPr>
        <w:tabs>
          <w:tab w:val="num" w:pos="709"/>
        </w:tabs>
        <w:ind w:left="709" w:hanging="425"/>
      </w:pPr>
    </w:lvl>
  </w:abstractNum>
  <w:abstractNum w:abstractNumId="25" w15:restartNumberingAfterBreak="0">
    <w:nsid w:val="4FAF2298"/>
    <w:multiLevelType w:val="hybridMultilevel"/>
    <w:tmpl w:val="BB96DF7C"/>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46E3C06"/>
    <w:multiLevelType w:val="hybridMultilevel"/>
    <w:tmpl w:val="03064F3E"/>
    <w:lvl w:ilvl="0" w:tplc="04090011">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6C05A4B"/>
    <w:multiLevelType w:val="hybridMultilevel"/>
    <w:tmpl w:val="019C3ECA"/>
    <w:lvl w:ilvl="0" w:tplc="04090001">
      <w:start w:val="1"/>
      <w:numFmt w:val="bullet"/>
      <w:lvlText w:val=""/>
      <w:lvlJc w:val="left"/>
      <w:pPr>
        <w:ind w:left="658" w:hanging="420"/>
      </w:pPr>
      <w:rPr>
        <w:rFonts w:ascii="Wingdings" w:hAnsi="Wingdings" w:hint="default"/>
      </w:rPr>
    </w:lvl>
    <w:lvl w:ilvl="1" w:tplc="04090003" w:tentative="1">
      <w:start w:val="1"/>
      <w:numFmt w:val="bullet"/>
      <w:lvlText w:val=""/>
      <w:lvlJc w:val="left"/>
      <w:pPr>
        <w:ind w:left="1078" w:hanging="420"/>
      </w:pPr>
      <w:rPr>
        <w:rFonts w:ascii="Wingdings" w:hAnsi="Wingdings" w:hint="default"/>
      </w:rPr>
    </w:lvl>
    <w:lvl w:ilvl="2" w:tplc="04090005" w:tentative="1">
      <w:start w:val="1"/>
      <w:numFmt w:val="bullet"/>
      <w:lvlText w:val=""/>
      <w:lvlJc w:val="left"/>
      <w:pPr>
        <w:ind w:left="1498" w:hanging="420"/>
      </w:pPr>
      <w:rPr>
        <w:rFonts w:ascii="Wingdings" w:hAnsi="Wingdings" w:hint="default"/>
      </w:rPr>
    </w:lvl>
    <w:lvl w:ilvl="3" w:tplc="04090001" w:tentative="1">
      <w:start w:val="1"/>
      <w:numFmt w:val="bullet"/>
      <w:lvlText w:val=""/>
      <w:lvlJc w:val="left"/>
      <w:pPr>
        <w:ind w:left="1918" w:hanging="420"/>
      </w:pPr>
      <w:rPr>
        <w:rFonts w:ascii="Wingdings" w:hAnsi="Wingdings" w:hint="default"/>
      </w:rPr>
    </w:lvl>
    <w:lvl w:ilvl="4" w:tplc="04090003" w:tentative="1">
      <w:start w:val="1"/>
      <w:numFmt w:val="bullet"/>
      <w:lvlText w:val=""/>
      <w:lvlJc w:val="left"/>
      <w:pPr>
        <w:ind w:left="2338" w:hanging="420"/>
      </w:pPr>
      <w:rPr>
        <w:rFonts w:ascii="Wingdings" w:hAnsi="Wingdings" w:hint="default"/>
      </w:rPr>
    </w:lvl>
    <w:lvl w:ilvl="5" w:tplc="04090005" w:tentative="1">
      <w:start w:val="1"/>
      <w:numFmt w:val="bullet"/>
      <w:lvlText w:val=""/>
      <w:lvlJc w:val="left"/>
      <w:pPr>
        <w:ind w:left="2758" w:hanging="420"/>
      </w:pPr>
      <w:rPr>
        <w:rFonts w:ascii="Wingdings" w:hAnsi="Wingdings" w:hint="default"/>
      </w:rPr>
    </w:lvl>
    <w:lvl w:ilvl="6" w:tplc="04090001" w:tentative="1">
      <w:start w:val="1"/>
      <w:numFmt w:val="bullet"/>
      <w:lvlText w:val=""/>
      <w:lvlJc w:val="left"/>
      <w:pPr>
        <w:ind w:left="3178" w:hanging="420"/>
      </w:pPr>
      <w:rPr>
        <w:rFonts w:ascii="Wingdings" w:hAnsi="Wingdings" w:hint="default"/>
      </w:rPr>
    </w:lvl>
    <w:lvl w:ilvl="7" w:tplc="04090003" w:tentative="1">
      <w:start w:val="1"/>
      <w:numFmt w:val="bullet"/>
      <w:lvlText w:val=""/>
      <w:lvlJc w:val="left"/>
      <w:pPr>
        <w:ind w:left="3598" w:hanging="420"/>
      </w:pPr>
      <w:rPr>
        <w:rFonts w:ascii="Wingdings" w:hAnsi="Wingdings" w:hint="default"/>
      </w:rPr>
    </w:lvl>
    <w:lvl w:ilvl="8" w:tplc="04090005" w:tentative="1">
      <w:start w:val="1"/>
      <w:numFmt w:val="bullet"/>
      <w:lvlText w:val=""/>
      <w:lvlJc w:val="left"/>
      <w:pPr>
        <w:ind w:left="4018" w:hanging="420"/>
      </w:pPr>
      <w:rPr>
        <w:rFonts w:ascii="Wingdings" w:hAnsi="Wingdings" w:hint="default"/>
      </w:rPr>
    </w:lvl>
  </w:abstractNum>
  <w:abstractNum w:abstractNumId="28" w15:restartNumberingAfterBreak="0">
    <w:nsid w:val="580F6F02"/>
    <w:multiLevelType w:val="hybridMultilevel"/>
    <w:tmpl w:val="E4B6D098"/>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9E56581"/>
    <w:multiLevelType w:val="singleLevel"/>
    <w:tmpl w:val="0409000F"/>
    <w:lvl w:ilvl="0">
      <w:start w:val="1"/>
      <w:numFmt w:val="decimal"/>
      <w:lvlText w:val="%1."/>
      <w:lvlJc w:val="left"/>
      <w:pPr>
        <w:tabs>
          <w:tab w:val="num" w:pos="425"/>
        </w:tabs>
        <w:ind w:left="425" w:hanging="425"/>
      </w:pPr>
    </w:lvl>
  </w:abstractNum>
  <w:abstractNum w:abstractNumId="30" w15:restartNumberingAfterBreak="0">
    <w:nsid w:val="5BEE13E5"/>
    <w:multiLevelType w:val="hybridMultilevel"/>
    <w:tmpl w:val="E728A86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252476"/>
    <w:multiLevelType w:val="hybridMultilevel"/>
    <w:tmpl w:val="129A2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2825ECB"/>
    <w:multiLevelType w:val="hybridMultilevel"/>
    <w:tmpl w:val="D2B625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884619"/>
    <w:multiLevelType w:val="hybridMultilevel"/>
    <w:tmpl w:val="DB52694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6A358A3"/>
    <w:multiLevelType w:val="hybridMultilevel"/>
    <w:tmpl w:val="41D612A8"/>
    <w:lvl w:ilvl="0" w:tplc="3FDEACCC">
      <w:start w:val="1"/>
      <w:numFmt w:val="decimal"/>
      <w:lvlText w:val="%1."/>
      <w:lvlJc w:val="left"/>
      <w:pPr>
        <w:tabs>
          <w:tab w:val="num" w:pos="840"/>
        </w:tabs>
        <w:ind w:left="840" w:hanging="420"/>
      </w:pPr>
      <w:rPr>
        <w:rFonts w:hint="eastAsia"/>
        <w:color w:val="00000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6951208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6" w15:restartNumberingAfterBreak="0">
    <w:nsid w:val="6D1B7F83"/>
    <w:multiLevelType w:val="hybridMultilevel"/>
    <w:tmpl w:val="CA8CE066"/>
    <w:lvl w:ilvl="0" w:tplc="3FDEACCC">
      <w:start w:val="1"/>
      <w:numFmt w:val="decimal"/>
      <w:lvlText w:val="%1."/>
      <w:lvlJc w:val="left"/>
      <w:pPr>
        <w:tabs>
          <w:tab w:val="num" w:pos="840"/>
        </w:tabs>
        <w:ind w:left="840" w:hanging="420"/>
      </w:pPr>
      <w:rPr>
        <w:rFonts w:hint="eastAsia"/>
        <w:color w:val="000000"/>
      </w:rPr>
    </w:lvl>
    <w:lvl w:ilvl="1" w:tplc="04090013">
      <w:start w:val="1"/>
      <w:numFmt w:val="chineseCountingThousand"/>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6992551"/>
    <w:multiLevelType w:val="hybridMultilevel"/>
    <w:tmpl w:val="1348067E"/>
    <w:lvl w:ilvl="0" w:tplc="4DD8D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A32297"/>
    <w:multiLevelType w:val="multilevel"/>
    <w:tmpl w:val="CA8CE066"/>
    <w:lvl w:ilvl="0">
      <w:start w:val="1"/>
      <w:numFmt w:val="decimal"/>
      <w:lvlText w:val="%1."/>
      <w:lvlJc w:val="left"/>
      <w:pPr>
        <w:tabs>
          <w:tab w:val="num" w:pos="840"/>
        </w:tabs>
        <w:ind w:left="840" w:hanging="420"/>
      </w:pPr>
      <w:rPr>
        <w:rFonts w:hint="eastAsia"/>
        <w:color w:val="000000"/>
      </w:rPr>
    </w:lvl>
    <w:lvl w:ilvl="1">
      <w:start w:val="1"/>
      <w:numFmt w:val="chineseCountingThousand"/>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9" w15:restartNumberingAfterBreak="0">
    <w:nsid w:val="77A368D3"/>
    <w:multiLevelType w:val="hybridMultilevel"/>
    <w:tmpl w:val="7E34F94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7BED7D57"/>
    <w:multiLevelType w:val="hybridMultilevel"/>
    <w:tmpl w:val="7D98C85E"/>
    <w:lvl w:ilvl="0" w:tplc="3FDEACCC">
      <w:start w:val="1"/>
      <w:numFmt w:val="decimal"/>
      <w:lvlText w:val="%1."/>
      <w:lvlJc w:val="left"/>
      <w:pPr>
        <w:tabs>
          <w:tab w:val="num" w:pos="420"/>
        </w:tabs>
        <w:ind w:left="420" w:hanging="42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C051FF4"/>
    <w:multiLevelType w:val="singleLevel"/>
    <w:tmpl w:val="0409000F"/>
    <w:lvl w:ilvl="0">
      <w:start w:val="1"/>
      <w:numFmt w:val="decimal"/>
      <w:lvlText w:val="%1."/>
      <w:lvlJc w:val="left"/>
      <w:pPr>
        <w:tabs>
          <w:tab w:val="num" w:pos="425"/>
        </w:tabs>
        <w:ind w:left="425" w:hanging="425"/>
      </w:pPr>
    </w:lvl>
  </w:abstractNum>
  <w:num w:numId="1">
    <w:abstractNumId w:val="29"/>
  </w:num>
  <w:num w:numId="2">
    <w:abstractNumId w:val="41"/>
  </w:num>
  <w:num w:numId="3">
    <w:abstractNumId w:val="35"/>
  </w:num>
  <w:num w:numId="4">
    <w:abstractNumId w:val="21"/>
  </w:num>
  <w:num w:numId="5">
    <w:abstractNumId w:val="18"/>
  </w:num>
  <w:num w:numId="6">
    <w:abstractNumId w:val="16"/>
  </w:num>
  <w:num w:numId="7">
    <w:abstractNumId w:val="23"/>
  </w:num>
  <w:num w:numId="8">
    <w:abstractNumId w:val="7"/>
  </w:num>
  <w:num w:numId="9">
    <w:abstractNumId w:val="19"/>
  </w:num>
  <w:num w:numId="10">
    <w:abstractNumId w:val="34"/>
  </w:num>
  <w:num w:numId="11">
    <w:abstractNumId w:val="4"/>
  </w:num>
  <w:num w:numId="12">
    <w:abstractNumId w:val="40"/>
  </w:num>
  <w:num w:numId="13">
    <w:abstractNumId w:val="13"/>
  </w:num>
  <w:num w:numId="14">
    <w:abstractNumId w:val="25"/>
  </w:num>
  <w:num w:numId="15">
    <w:abstractNumId w:val="32"/>
  </w:num>
  <w:num w:numId="16">
    <w:abstractNumId w:val="22"/>
  </w:num>
  <w:num w:numId="17">
    <w:abstractNumId w:val="28"/>
  </w:num>
  <w:num w:numId="18">
    <w:abstractNumId w:val="11"/>
  </w:num>
  <w:num w:numId="19">
    <w:abstractNumId w:val="12"/>
  </w:num>
  <w:num w:numId="20">
    <w:abstractNumId w:val="8"/>
  </w:num>
  <w:num w:numId="21">
    <w:abstractNumId w:val="10"/>
  </w:num>
  <w:num w:numId="22">
    <w:abstractNumId w:val="15"/>
  </w:num>
  <w:num w:numId="23">
    <w:abstractNumId w:val="14"/>
  </w:num>
  <w:num w:numId="24">
    <w:abstractNumId w:val="30"/>
  </w:num>
  <w:num w:numId="25">
    <w:abstractNumId w:val="36"/>
  </w:num>
  <w:num w:numId="26">
    <w:abstractNumId w:val="9"/>
  </w:num>
  <w:num w:numId="27">
    <w:abstractNumId w:val="26"/>
  </w:num>
  <w:num w:numId="28">
    <w:abstractNumId w:val="39"/>
  </w:num>
  <w:num w:numId="29">
    <w:abstractNumId w:val="20"/>
  </w:num>
  <w:num w:numId="30">
    <w:abstractNumId w:val="38"/>
  </w:num>
  <w:num w:numId="31">
    <w:abstractNumId w:val="33"/>
  </w:num>
  <w:num w:numId="32">
    <w:abstractNumId w:val="5"/>
  </w:num>
  <w:num w:numId="33">
    <w:abstractNumId w:val="24"/>
  </w:num>
  <w:num w:numId="34">
    <w:abstractNumId w:val="3"/>
  </w:num>
  <w:num w:numId="35">
    <w:abstractNumId w:val="6"/>
  </w:num>
  <w:num w:numId="36">
    <w:abstractNumId w:val="31"/>
  </w:num>
  <w:num w:numId="37">
    <w:abstractNumId w:val="27"/>
  </w:num>
  <w:num w:numId="38">
    <w:abstractNumId w:val="0"/>
  </w:num>
  <w:num w:numId="39">
    <w:abstractNumId w:val="1"/>
  </w:num>
  <w:num w:numId="40">
    <w:abstractNumId w:val="2"/>
  </w:num>
  <w:num w:numId="41">
    <w:abstractNumId w:val="3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96"/>
    <w:rsid w:val="005D6F96"/>
    <w:rsid w:val="00EE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575E"/>
  <w15:chartTrackingRefBased/>
  <w15:docId w15:val="{C0C8FC38-E74D-4812-AEBC-419E7556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F96"/>
    <w:pPr>
      <w:widowControl w:val="0"/>
      <w:jc w:val="both"/>
    </w:pPr>
    <w:rPr>
      <w:rFonts w:ascii="Times New Roman" w:eastAsia="宋体" w:hAnsi="Times New Roman" w:cs="Times New Roman"/>
      <w:szCs w:val="20"/>
    </w:rPr>
  </w:style>
  <w:style w:type="paragraph" w:styleId="1">
    <w:name w:val="heading 1"/>
    <w:basedOn w:val="a"/>
    <w:next w:val="a"/>
    <w:link w:val="10"/>
    <w:qFormat/>
    <w:rsid w:val="005D6F96"/>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5D6F96"/>
    <w:pPr>
      <w:keepNext/>
      <w:keepLines/>
      <w:spacing w:before="260" w:after="260" w:line="416" w:lineRule="auto"/>
      <w:outlineLvl w:val="1"/>
    </w:pPr>
    <w:rPr>
      <w:rFonts w:ascii="Cambria" w:hAnsi="Cambria"/>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5D6F96"/>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5D6F96"/>
    <w:rPr>
      <w:rFonts w:asciiTheme="majorHAnsi" w:eastAsiaTheme="majorEastAsia" w:hAnsiTheme="majorHAnsi" w:cstheme="majorBidi"/>
      <w:b/>
      <w:bCs/>
      <w:sz w:val="32"/>
      <w:szCs w:val="32"/>
    </w:rPr>
  </w:style>
  <w:style w:type="paragraph" w:styleId="a3">
    <w:name w:val="header"/>
    <w:basedOn w:val="a"/>
    <w:link w:val="Char"/>
    <w:rsid w:val="005D6F96"/>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basedOn w:val="a0"/>
    <w:uiPriority w:val="99"/>
    <w:semiHidden/>
    <w:rsid w:val="005D6F96"/>
    <w:rPr>
      <w:rFonts w:ascii="Times New Roman" w:eastAsia="宋体" w:hAnsi="Times New Roman" w:cs="Times New Roman"/>
      <w:sz w:val="18"/>
      <w:szCs w:val="18"/>
    </w:rPr>
  </w:style>
  <w:style w:type="character" w:customStyle="1" w:styleId="Char">
    <w:name w:val="页眉 Char"/>
    <w:link w:val="a3"/>
    <w:rsid w:val="005D6F96"/>
    <w:rPr>
      <w:rFonts w:ascii="Times New Roman" w:eastAsia="宋体" w:hAnsi="Times New Roman" w:cs="Times New Roman"/>
      <w:sz w:val="18"/>
      <w:szCs w:val="18"/>
      <w:lang w:val="x-none" w:eastAsia="x-none"/>
    </w:rPr>
  </w:style>
  <w:style w:type="paragraph" w:styleId="a5">
    <w:name w:val="footer"/>
    <w:basedOn w:val="a"/>
    <w:link w:val="Char0"/>
    <w:rsid w:val="005D6F96"/>
    <w:pPr>
      <w:tabs>
        <w:tab w:val="center" w:pos="4153"/>
        <w:tab w:val="right" w:pos="8306"/>
      </w:tabs>
      <w:snapToGrid w:val="0"/>
      <w:jc w:val="left"/>
    </w:pPr>
    <w:rPr>
      <w:sz w:val="18"/>
      <w:szCs w:val="18"/>
      <w:lang w:val="x-none" w:eastAsia="x-none"/>
    </w:rPr>
  </w:style>
  <w:style w:type="character" w:customStyle="1" w:styleId="a6">
    <w:name w:val="页脚 字符"/>
    <w:basedOn w:val="a0"/>
    <w:uiPriority w:val="99"/>
    <w:semiHidden/>
    <w:rsid w:val="005D6F96"/>
    <w:rPr>
      <w:rFonts w:ascii="Times New Roman" w:eastAsia="宋体" w:hAnsi="Times New Roman" w:cs="Times New Roman"/>
      <w:sz w:val="18"/>
      <w:szCs w:val="18"/>
    </w:rPr>
  </w:style>
  <w:style w:type="character" w:customStyle="1" w:styleId="Char0">
    <w:name w:val="页脚 Char"/>
    <w:link w:val="a5"/>
    <w:rsid w:val="005D6F96"/>
    <w:rPr>
      <w:rFonts w:ascii="Times New Roman" w:eastAsia="宋体" w:hAnsi="Times New Roman" w:cs="Times New Roman"/>
      <w:sz w:val="18"/>
      <w:szCs w:val="18"/>
      <w:lang w:val="x-none" w:eastAsia="x-none"/>
    </w:rPr>
  </w:style>
  <w:style w:type="paragraph" w:styleId="a7">
    <w:name w:val="Document Map"/>
    <w:basedOn w:val="a"/>
    <w:link w:val="Char1"/>
    <w:rsid w:val="005D6F96"/>
    <w:rPr>
      <w:rFonts w:ascii="宋体"/>
      <w:sz w:val="18"/>
      <w:szCs w:val="18"/>
      <w:lang w:val="x-none" w:eastAsia="x-none"/>
    </w:rPr>
  </w:style>
  <w:style w:type="character" w:customStyle="1" w:styleId="a8">
    <w:name w:val="文档结构图 字符"/>
    <w:basedOn w:val="a0"/>
    <w:uiPriority w:val="99"/>
    <w:semiHidden/>
    <w:rsid w:val="005D6F96"/>
    <w:rPr>
      <w:rFonts w:ascii="Microsoft YaHei UI" w:eastAsia="Microsoft YaHei UI" w:hAnsi="Times New Roman" w:cs="Times New Roman"/>
      <w:sz w:val="18"/>
      <w:szCs w:val="18"/>
    </w:rPr>
  </w:style>
  <w:style w:type="character" w:customStyle="1" w:styleId="Char1">
    <w:name w:val="文档结构图 Char"/>
    <w:link w:val="a7"/>
    <w:rsid w:val="005D6F96"/>
    <w:rPr>
      <w:rFonts w:ascii="宋体" w:eastAsia="宋体" w:hAnsi="Times New Roman" w:cs="Times New Roman"/>
      <w:sz w:val="18"/>
      <w:szCs w:val="18"/>
      <w:lang w:val="x-none" w:eastAsia="x-none"/>
    </w:rPr>
  </w:style>
  <w:style w:type="table" w:styleId="a9">
    <w:name w:val="Table Grid"/>
    <w:basedOn w:val="a1"/>
    <w:rsid w:val="005D6F9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basedOn w:val="a"/>
    <w:next w:val="ab"/>
    <w:uiPriority w:val="34"/>
    <w:qFormat/>
    <w:rsid w:val="005D6F96"/>
    <w:pPr>
      <w:ind w:firstLineChars="200" w:firstLine="420"/>
    </w:pPr>
  </w:style>
  <w:style w:type="paragraph" w:customStyle="1" w:styleId="Default">
    <w:name w:val="Default"/>
    <w:rsid w:val="005D6F96"/>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2Char">
    <w:name w:val="标题 2 Char"/>
    <w:link w:val="2"/>
    <w:semiHidden/>
    <w:rsid w:val="005D6F96"/>
    <w:rPr>
      <w:rFonts w:ascii="Cambria" w:eastAsia="宋体" w:hAnsi="Cambria" w:cs="Times New Roman"/>
      <w:b/>
      <w:bCs/>
      <w:sz w:val="32"/>
      <w:szCs w:val="32"/>
      <w:lang w:val="x-none" w:eastAsia="x-none"/>
    </w:rPr>
  </w:style>
  <w:style w:type="character" w:styleId="ac">
    <w:name w:val="Hyperlink"/>
    <w:uiPriority w:val="99"/>
    <w:unhideWhenUsed/>
    <w:rsid w:val="005D6F96"/>
    <w:rPr>
      <w:color w:val="0000FF"/>
      <w:u w:val="single"/>
    </w:rPr>
  </w:style>
  <w:style w:type="paragraph" w:styleId="HTML">
    <w:name w:val="HTML Preformatted"/>
    <w:basedOn w:val="a"/>
    <w:link w:val="HTMLChar"/>
    <w:uiPriority w:val="99"/>
    <w:unhideWhenUsed/>
    <w:rsid w:val="005D6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0">
    <w:name w:val="HTML 预设格式 字符"/>
    <w:basedOn w:val="a0"/>
    <w:uiPriority w:val="99"/>
    <w:semiHidden/>
    <w:rsid w:val="005D6F96"/>
    <w:rPr>
      <w:rFonts w:ascii="Courier New" w:eastAsia="宋体" w:hAnsi="Courier New" w:cs="Courier New"/>
      <w:sz w:val="20"/>
      <w:szCs w:val="20"/>
    </w:rPr>
  </w:style>
  <w:style w:type="character" w:customStyle="1" w:styleId="HTMLChar">
    <w:name w:val="HTML 预设格式 Char"/>
    <w:link w:val="HTML"/>
    <w:uiPriority w:val="99"/>
    <w:rsid w:val="005D6F96"/>
    <w:rPr>
      <w:rFonts w:ascii="宋体" w:eastAsia="宋体" w:hAnsi="宋体" w:cs="Times New Roman"/>
      <w:kern w:val="0"/>
      <w:sz w:val="24"/>
      <w:szCs w:val="24"/>
      <w:lang w:val="x-none" w:eastAsia="x-none"/>
    </w:rPr>
  </w:style>
  <w:style w:type="character" w:styleId="HTML1">
    <w:name w:val="HTML Code"/>
    <w:uiPriority w:val="99"/>
    <w:unhideWhenUsed/>
    <w:rsid w:val="005D6F96"/>
    <w:rPr>
      <w:rFonts w:ascii="宋体" w:eastAsia="宋体" w:hAnsi="宋体" w:cs="宋体"/>
      <w:sz w:val="24"/>
      <w:szCs w:val="24"/>
    </w:rPr>
  </w:style>
  <w:style w:type="character" w:customStyle="1" w:styleId="pln">
    <w:name w:val="pln"/>
    <w:basedOn w:val="a0"/>
    <w:rsid w:val="005D6F96"/>
  </w:style>
  <w:style w:type="character" w:customStyle="1" w:styleId="pun">
    <w:name w:val="pun"/>
    <w:basedOn w:val="a0"/>
    <w:rsid w:val="005D6F96"/>
  </w:style>
  <w:style w:type="character" w:customStyle="1" w:styleId="kwd">
    <w:name w:val="kwd"/>
    <w:basedOn w:val="a0"/>
    <w:rsid w:val="005D6F96"/>
  </w:style>
  <w:style w:type="paragraph" w:styleId="ad">
    <w:name w:val="Normal (Web)"/>
    <w:basedOn w:val="a"/>
    <w:uiPriority w:val="99"/>
    <w:unhideWhenUsed/>
    <w:rsid w:val="005D6F96"/>
    <w:pPr>
      <w:widowControl/>
      <w:spacing w:before="100" w:beforeAutospacing="1" w:after="100" w:afterAutospacing="1"/>
      <w:jc w:val="left"/>
    </w:pPr>
    <w:rPr>
      <w:rFonts w:ascii="宋体" w:hAnsi="宋体" w:cs="宋体"/>
      <w:kern w:val="0"/>
      <w:sz w:val="24"/>
      <w:szCs w:val="24"/>
    </w:rPr>
  </w:style>
  <w:style w:type="paragraph" w:styleId="ab">
    <w:name w:val="List Paragraph"/>
    <w:basedOn w:val="a"/>
    <w:uiPriority w:val="34"/>
    <w:qFormat/>
    <w:rsid w:val="005D6F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dmin/Documents/Tencent%20Files/24756497/Image/C2C/G91@Z4)1U6WS%60%60@V%7bR79D%5bV.jp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admin/Documents/Tencent%20Files/24756497/Image/C2C/I9%7d$L%7bKJD$I@V)5AO6$8(JG.jpg" TargetMode="Externa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db-engines.com/en/ranking" TargetMode="External"/><Relationship Id="rId15" Type="http://schemas.openxmlformats.org/officeDocument/2006/relationships/image" Target="media/image6.png"/><Relationship Id="rId10" Type="http://schemas.openxmlformats.org/officeDocument/2006/relationships/image" Target="../../admin/Documents/Tencent%20Files/24756497/Image/C2C/PIW0%7b0%7d2%5bF4L_%5dVOEJS5L%258.jp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admin/Documents/Tencent%20Files/24756497/Image/C2C/C8%5d283E9%7bK@%5bBW9@YKT%7d(KK.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2402</Words>
  <Characters>13696</Characters>
  <Application>Microsoft Office Word</Application>
  <DocSecurity>0</DocSecurity>
  <Lines>114</Lines>
  <Paragraphs>32</Paragraphs>
  <ScaleCrop>false</ScaleCrop>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2020-09-27T13:26:00Z</dcterms:created>
  <dcterms:modified xsi:type="dcterms:W3CDTF">2020-09-27T13:28:00Z</dcterms:modified>
</cp:coreProperties>
</file>